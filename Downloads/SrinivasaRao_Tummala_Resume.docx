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0" w:right="0"/>
              <w:rPr>
                <w:rStyle w:val="documentlef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trike w:val="0"/>
                <w:color w:val="504B48"/>
                <w:sz w:val="20"/>
                <w:szCs w:val="20"/>
                <w:u w:val="none"/>
              </w:rPr>
              <w:drawing>
                <wp:inline>
                  <wp:extent cx="1270000" cy="15621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right-boxsectionnth-child1paragraphfirstparagraphany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40" w:after="0" w:line="20" w:lineRule="exact"/>
              <w:ind w:left="500" w:right="0"/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812839</wp:posOffset>
                  </wp:positionV>
                  <wp:extent cx="102094" cy="102158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0"/>
              <w:rPr>
                <w:rStyle w:val="documentright-box"/>
                <w:rFonts w:ascii="Century Gothic" w:eastAsia="Century Gothic" w:hAnsi="Century Gothic" w:cs="Century Gothic"/>
                <w:b/>
                <w:bCs/>
                <w:color w:val="007D89"/>
                <w:sz w:val="50"/>
                <w:szCs w:val="5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Srinivasa Rao</w:t>
            </w:r>
            <w:r>
              <w:rPr>
                <w:rStyle w:val="documentright-box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Tummala</w: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400"/>
              <w:jc w:val="right"/>
              <w:rPr>
                <w:rStyle w:val="documentright-box"/>
                <w:rFonts w:ascii="Century Gothic" w:eastAsia="Century Gothic" w:hAnsi="Century Gothic" w:cs="Century Gothic"/>
                <w:b/>
                <w:bCs/>
                <w:caps w:val="0"/>
                <w:vanish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b/>
                <w:bCs/>
                <w:caps w:val="0"/>
                <w:vanish/>
                <w:bdr w:val="none" w:sz="0" w:space="0" w:color="auto"/>
                <w:vertAlign w:val="baseline"/>
              </w:rPr>
              <w:t>Contact</w:t>
            </w:r>
          </w:p>
          <w:tbl>
            <w:tblPr>
              <w:tblStyle w:val="documentaddress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0"/>
              <w:gridCol w:w="7346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Rownth-child1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Rownth-child1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Hyderabad, TG 500084</w:t>
                  </w:r>
                  <w:r>
                    <w:rPr>
                      <w:rStyle w:val="documenticonRownth-child1zipsuffix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aspose_textalignright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iconRownth-child1zipsuffix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+91 9848229925</w:t>
                  </w:r>
                  <w:r>
                    <w:rPr>
                      <w:rStyle w:val="documentaddressicoTxt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  <w:tblCellSpacing w:w="0" w:type="dxa"/>
              </w:trPr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Txt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  <w:drawing>
                      <wp:inline>
                        <wp:extent cx="139700" cy="139700"/>
                        <wp:docPr id="10000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after="100" w:line="280" w:lineRule="atLeast"/>
                    <w:rPr>
                      <w:rStyle w:val="documentaddressiconSvg"/>
                      <w:rFonts w:ascii="Century Gothic" w:eastAsia="Century Gothic" w:hAnsi="Century Gothic" w:cs="Century Gothic"/>
                      <w:strike w:val="0"/>
                      <w:color w:val="2A2A2A"/>
                      <w:sz w:val="20"/>
                      <w:szCs w:val="20"/>
                      <w:u w:val="no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2A2A2A"/>
                      <w:sz w:val="20"/>
                      <w:szCs w:val="20"/>
                    </w:rPr>
                    <w:t>srinivasarao.tummala@gmail.com</w:t>
                  </w:r>
                </w:p>
              </w:tc>
            </w:tr>
          </w:tbl>
          <w:p>
            <w:pPr>
              <w:rPr>
                <w:rStyle w:val="documentright-box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6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nth-child1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Professional Summary</w:t>
            </w:r>
          </w:p>
        </w:tc>
        <w:tc>
          <w:tcPr>
            <w:tcW w:w="7706" w:type="dxa"/>
            <w:tcMar>
              <w:top w:w="6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44489</wp:posOffset>
                  </wp:positionV>
                  <wp:extent cx="102094" cy="102158"/>
                  <wp:wrapNone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0"/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nth-child1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Results-oriented MSBI Consultant with 19+ years of experience delivering innovative solutions in demanding IT environments. Skilled in leading development teams to create high-performance, cutting-edge designs. Proven track record in project management, team leadership, and exceeding client expectations.</w:t>
            </w: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ocumentskill"/>
              <w:tblW w:w="0" w:type="auto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90"/>
              <w:gridCol w:w="200"/>
              <w:gridCol w:w="3490"/>
            </w:tblGrid>
            <w:tr>
              <w:tblPrEx>
                <w:tblW w:w="0" w:type="auto"/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9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MS SQL Server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Integration Services (SSIS)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Reporting Services (SSRS)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SQL Server Analysis Services (SSAS)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T-SQL</w:t>
                  </w:r>
                </w:p>
                <w:p>
                  <w:pPr>
                    <w:pStyle w:val="documentulli"/>
                    <w:numPr>
                      <w:ilvl w:val="0"/>
                      <w:numId w:val="1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Power BI</w:t>
                  </w:r>
                </w:p>
              </w:tc>
              <w:tc>
                <w:tcPr>
                  <w:tcW w:w="2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illmiddle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textAlignment w:val="auto"/>
                    <w:rPr>
                      <w:rStyle w:val="documentskillmiddlecell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Azure Data Factory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Azure Databricks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MS Fabric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ASP.Net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after="0" w:line="280" w:lineRule="atLeast"/>
                    <w:ind w:left="200" w:right="0" w:hanging="192"/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CI/CD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Work History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parentContainerparagraphTable"/>
              <w:tblCellSpacing w:w="0" w:type="dxa"/>
              <w:tblInd w:w="0" w:type="dxa"/>
              <w:tblLayout w:type="fixed"/>
              <w:tblCellMar>
                <w:top w:w="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</w:pBdr>
                    <w:spacing w:line="20" w:lineRule="exact"/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5" style="width:125pt;height:0;margin-top:-2pt;margin-left:-154pt;mso-position-horizontal-relative:left-margin-area;position:absolute;z-index:251663360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ind w:left="0"/>
                                <w:jc w:val="right"/>
                                <w:rPr>
                                  <w:rStyle w:val="documentparentContainersectionexperienceexprrownth-last-child1heading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01.2020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Current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IT Consultant (MSBI)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Xyenta Solutions India Pvt. Ltd.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Hyderabad, India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3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Provided technical leadership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to development teams, ensuring IT solutions aligned with business objectives.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Oversaw development and implementation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of technical solutions, serving as a liaison between business and technical teams.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Ensured alignment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between technical strategies and business requirements.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Evaluated project requirements and specifications and developed software applications that surpassed client expectations.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6" style="width:125pt;height:0;margin-top:-2pt;margin-left:-154pt;mso-position-horizontal-relative:left-margin-area;position:absolute;z-index:251665408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04.2018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08.2019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Technical Lead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FMS SOLUTIONS Pvt. Ltd. (GREAT Pvt. Ltd)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Hyderabad, India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4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Technical Lead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at GREAT Private Ltd (FMS Solutions) for over a year, specializing in Microsoft technologies.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led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development and implementation of SSIS, SSRS, and SQL Server-based solutions.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Managed entire project lifecycle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, from requirements gathering and design to coding, testing, and deployment.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7" style="width:125pt;height:0;margin-top:-2pt;margin-left:-154pt;mso-position-horizontal-relative:left-margin-area;position:absolute;z-index:251667456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12.2015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03.2018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Technical Lead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Nexus Informatics Solutions India Pvt. Ltd.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Technical Lead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at Nexus Informatics Private Ltd for two years, specializing in Microsoft technologies.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led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development and implementation of SSIS, SSRS, and SQL Server-based solutions.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Managed entire project lifecycle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, from requirements gathering and design to coding, testing, and deployment.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 xml:space="preserve">Enhanced system performance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with thorough code reviews, debugging, and optimization techniques.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Analyzed performance metrics to identify bottlenecks in development processes, implementing solutions that boosted efficiency.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8" style="width:125pt;height:0;margin-top:-2pt;margin-left:-154pt;mso-position-horizontal-relative:left-margin-area;position:absolute;z-index:251669504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12.2007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09.2015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Technology Specialist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Tech Mahindra Ltd (Mahindra Satyam)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6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Technical specialist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with expertise in requirements analysis, system architecture, and technical documentation.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Led development teams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in creation of high-quality code, ensuring adherence to best practices.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Passionate about mentoring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and driving technical innovation.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>Optimized system performance through routine maintenance tasks and proactive issue resolution.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0528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29" style="width:125pt;height:0;margin-top:-2pt;margin-left:-154pt;mso-position-horizontal-relative:left-margin-area;position:absolute;z-index:251671552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09.2005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11.2007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Senior Software Engineer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Wipro Technologies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7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Senior Software Engineer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with expertise in requirements analysis, technical documentation, and solution implementation.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Successfully designed, developed, and deployed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software solutions across diverse environments.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entContainerfirstparagraphparagraph"/>
              <w:tblCellSpacing w:w="0" w:type="dxa"/>
              <w:tblInd w:w="0" w:type="dxa"/>
              <w:tblLayout w:type="fixed"/>
              <w:tblCellMar>
                <w:top w:w="40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40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exact"/>
                    <w:ind w:left="500" w:right="0"/>
                    <w:jc w:val="right"/>
                    <w:textAlignment w:val="auto"/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exprParadatewrapperexpr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2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30" style="width:125pt;height:0;margin-top:-2pt;margin-left:-154pt;mso-position-horizontal-relative:left-margin-area;position:absolute;z-index:251673600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280" w:lineRule="atLeast"/>
                                <w:ind w:left="0" w:right="0"/>
                                <w:jc w:val="right"/>
                                <w:textAlignment w:val="auto"/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10.2004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09.2005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Itl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i/>
                      <w:iCs/>
                      <w:color w:val="2A2A2A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2A2A2A"/>
                    </w:rPr>
                    <w:t>Software Engineer</w:t>
                  </w:r>
                </w:p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Paradigm Info Tech Pvt.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Hyderabad</w:t>
                  </w:r>
                </w:p>
                <w:p>
                  <w:pPr>
                    <w:pStyle w:val="documentjoblineullinth-child1"/>
                    <w:numPr>
                      <w:ilvl w:val="0"/>
                      <w:numId w:val="8"/>
                    </w:numPr>
                    <w:spacing w:before="0"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Served as Software Engineer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responsible for developing and maintaining software applications.</w: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Demonstrated expertise in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coding, testing, and troubleshooting to ensure high-quality software.</w: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200" w:right="0" w:hanging="192"/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504B48"/>
                      <w:sz w:val="20"/>
                      <w:szCs w:val="20"/>
                    </w:rPr>
                    <w:t>Actively contributed to design and implementation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of new features, aligning with project goals and requirements.</w:t>
                  </w:r>
                </w:p>
              </w:tc>
            </w:tr>
          </w:tbl>
          <w:p>
            <w:pP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74624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38100</wp:posOffset>
                  </wp:positionV>
                  <wp:extent cx="102094" cy="102158"/>
                  <wp:wrapNone/>
                  <wp:docPr id="10002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77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parentContainerparagraphTable"/>
              <w:tblCellSpacing w:w="0" w:type="dxa"/>
              <w:tblInd w:w="0" w:type="dxa"/>
              <w:tblLayout w:type="fixed"/>
              <w:tblCellMar>
                <w:top w:w="0" w:type="dxa"/>
                <w:left w:w="50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7186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50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</w:pBdr>
                    <w:spacing w:line="20" w:lineRule="exact"/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entContainersectionexperienceexprrownth-last-child1heading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</wp:posOffset>
                        </wp:positionV>
                        <wp:extent cx="76726" cy="76775"/>
                        <wp:wrapNone/>
                        <wp:docPr id="10003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rect id="_x0000_s1031" style="width:125pt;height:0;margin-top:-2pt;margin-left:-154pt;mso-position-horizontal-relative:left-margin-area;position:absolute;z-index:251676672" fillcolor="this" stroked="f">
                        <v:path strokeok="f"/>
                        <v:textbox style="mso-fit-shape-to-text:t" inset="0,0,0,0">
                          <w:txbxContent>
                            <w:p>
                              <w:pPr>
                                <w:ind w:left="0"/>
                                <w:jc w:val="right"/>
                                <w:rPr>
                                  <w:rStyle w:val="documentparentContainersectionexperienceexprrownth-last-child1heading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exprParadatewrapperexpr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  <w:bdr w:val="none" w:sz="0" w:space="0" w:color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>03.1996</w:t>
                              </w: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504B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c>
              <w:tc>
                <w:tcPr>
                  <w:tcW w:w="718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dispBlock"/>
                    <w:spacing w:before="0" w:after="0" w:line="280" w:lineRule="atLeast"/>
                    <w:ind w:left="0" w:right="0"/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Master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T.J.P.S College, Acharya Nagarjuna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ocumentexprParasinglecolum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504B48"/>
                      <w:sz w:val="20"/>
                      <w:szCs w:val="20"/>
                    </w:rPr>
                    <w:t>Guntur</w:t>
                  </w:r>
                </w:p>
              </w:tc>
            </w:tr>
          </w:tbl>
          <w:p>
            <w:pPr>
              <w:rPr>
                <w:rStyle w:val="documentparentContainersectionexperienceexprrownth-last-child1heading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Accomplishments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77696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44489</wp:posOffset>
                  </wp:positionV>
                  <wp:extent cx="102094" cy="102158"/>
                  <wp:wrapNone/>
                  <wp:docPr id="10003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Received the prestigious "Feather in My Cap" award from Wipro Technologies in 2006.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Received a "Pat on Back" (POB) award for database performance tuning (2012-2013).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Best mentor award of the year 2021 from Xyenta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Best individual contributor award (Technical) from Xyenta (2023)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>Star performer of the project (FDM) in 2023.</w:t>
            </w:r>
          </w:p>
        </w:tc>
      </w:tr>
    </w:tbl>
    <w:p>
      <w:pPr>
        <w:rPr>
          <w:vanish/>
        </w:rPr>
      </w:pPr>
    </w:p>
    <w:tbl>
      <w:tblPr>
        <w:tblStyle w:val="documentparentContainer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77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/>
              <w:ind w:left="0" w:right="400"/>
              <w:jc w:val="right"/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color w:val="007D89"/>
                <w:bdr w:val="none" w:sz="0" w:space="0" w:color="auto"/>
                <w:vertAlign w:val="baseline"/>
              </w:rPr>
            </w:pPr>
            <w:r>
              <w:rPr>
                <w:rStyle w:val="documentparentContainersectionheading"/>
                <w:rFonts w:ascii="Century Gothic" w:eastAsia="Century Gothic" w:hAnsi="Century Gothic" w:cs="Century Gothic"/>
                <w:b/>
                <w:bCs/>
                <w:caps w:val="0"/>
                <w:bdr w:val="none" w:sz="0" w:space="0" w:color="auto"/>
                <w:vertAlign w:val="baseline"/>
              </w:rPr>
              <w:t>Certifications</w:t>
            </w:r>
          </w:p>
        </w:tc>
        <w:tc>
          <w:tcPr>
            <w:tcW w:w="7706" w:type="dxa"/>
            <w:tcMar>
              <w:top w:w="5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0" w:right="0"/>
              <w:textAlignment w:val="auto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78720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44489</wp:posOffset>
                  </wp:positionV>
                  <wp:extent cx="102094" cy="102158"/>
                  <wp:wrapNone/>
                  <wp:docPr id="10003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0"/>
              </w:numPr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700" w:right="0" w:hanging="192"/>
              <w:rPr>
                <w:rStyle w:val="documentparentContainersectionparagraphWrapper"/>
                <w:rFonts w:ascii="Century Gothic" w:eastAsia="Century Gothic" w:hAnsi="Century Gothic" w:cs="Century Gothic"/>
                <w:color w:val="504B48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504B48"/>
                <w:sz w:val="20"/>
                <w:szCs w:val="20"/>
              </w:rPr>
              <w:t>Microsoft Certified: Fabric Analytics Engineer Associate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504B48"/>
          <w:sz w:val="20"/>
          <w:szCs w:val="20"/>
          <w:bdr w:val="none" w:sz="0" w:space="0" w:color="auto"/>
          <w:vertAlign w:val="baseline"/>
        </w:rPr>
      </w:pPr>
    </w:p>
    <w:sectPr>
      <w:headerReference w:type="default" r:id="rId10"/>
      <w:footerReference w:type="default" r:id="rId11"/>
      <w:pgSz w:w="11906" w:h="16838"/>
      <w:pgMar w:top="240" w:right="700" w:bottom="240" w:left="7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40F075FA-1DE6-405F-8619-DD4BAEA457B0}"/>
    <w:embedBold r:id="rId2" w:fontKey="{3B3BC41D-BFCB-4327-996B-D30A2FEB2819}"/>
    <w:embedBoldItalic r:id="rId3" w:fontKey="{0E534660-46C4-47D0-9C71-DDB57BE5D71A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line id="_x0000_s2049" style="position:absolute;z-index:-251658240" from="138.5pt,-10pt" to="138.5pt,990pt" strokecolor="#808080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left-boxparagraph">
    <w:name w:val="document_left-box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PICTPic">
    <w:name w:val="document_PICTPic"/>
    <w:basedOn w:val="Normal"/>
  </w:style>
  <w:style w:type="paragraph" w:customStyle="1" w:styleId="documentPICTPicfield">
    <w:name w:val="document_PICTPic_field"/>
    <w:basedOn w:val="Normal"/>
    <w:pPr>
      <w:pBdr>
        <w:left w:val="none" w:sz="0" w:space="10" w:color="auto"/>
      </w:pBdr>
    </w:pPr>
  </w:style>
  <w:style w:type="character" w:customStyle="1" w:styleId="documentright-box">
    <w:name w:val="document_right-box"/>
    <w:basedOn w:val="DefaultParagraphFont"/>
  </w:style>
  <w:style w:type="paragraph" w:customStyle="1" w:styleId="documentright-boxsectionfirstparagraph">
    <w:name w:val="document_right-box &gt; section_firstparagraph"/>
    <w:basedOn w:val="Normal"/>
    <w:pPr>
      <w:pBdr>
        <w:top w:val="none" w:sz="0" w:space="31" w:color="auto"/>
      </w:pBdr>
    </w:pPr>
  </w:style>
  <w:style w:type="paragraph" w:customStyle="1" w:styleId="documentright-boxsectionnth-child1paragraphfirstparagraphanynth-child1">
    <w:name w:val="document_right-box_section_nth-child(1)_paragraph_firstparagraph &gt; any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620" w:lineRule="atLeast"/>
    </w:pPr>
    <w:rPr>
      <w:b/>
      <w:bCs/>
      <w:color w:val="007D89"/>
      <w:sz w:val="50"/>
      <w:szCs w:val="5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heading">
    <w:name w:val="document_section_heading"/>
    <w:basedOn w:val="Normal"/>
    <w:pPr>
      <w:jc w:val="right"/>
    </w:pPr>
  </w:style>
  <w:style w:type="paragraph" w:customStyle="1" w:styleId="documentsectiontitle">
    <w:name w:val="document_sectiontitle"/>
    <w:basedOn w:val="Normal"/>
    <w:pPr>
      <w:pBdr>
        <w:right w:val="none" w:sz="0" w:space="20" w:color="auto"/>
      </w:pBdr>
      <w:spacing w:line="280" w:lineRule="atLeast"/>
    </w:pPr>
    <w:rPr>
      <w:b/>
      <w:bCs/>
      <w:caps w:val="0"/>
      <w:color w:val="007D89"/>
      <w:sz w:val="24"/>
      <w:szCs w:val="24"/>
    </w:rPr>
  </w:style>
  <w:style w:type="paragraph" w:customStyle="1" w:styleId="documentright-boxsectionnotnth-child1paragraph">
    <w:name w:val="document_right-box_section_not(:nth-child(1))_paragraph"/>
    <w:basedOn w:val="Normal"/>
    <w:pPr>
      <w:pBdr>
        <w:top w:val="none" w:sz="0" w:space="15" w:color="auto"/>
      </w:pBdr>
    </w:pPr>
  </w:style>
  <w:style w:type="character" w:customStyle="1" w:styleId="documentaddressiconRownth-child1iconSvg">
    <w:name w:val="document_address_iconRow_nth-child(1)_iconSvg"/>
    <w:basedOn w:val="DefaultParagraphFont"/>
  </w:style>
  <w:style w:type="character" w:customStyle="1" w:styleId="documenticonRownth-child1zipsuffix">
    <w:name w:val="document_iconRow_nth-child(1)_zipsuffix"/>
    <w:basedOn w:val="DefaultParagraphFont"/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character" w:customStyle="1" w:styleId="documentparentContainersectionnth-child1heading">
    <w:name w:val="document_parentContainer_section_nth-child(1)_heading"/>
    <w:basedOn w:val="DefaultParagraphFont"/>
  </w:style>
  <w:style w:type="character" w:customStyle="1" w:styleId="documentsectiontitleCharacter">
    <w:name w:val="document_sectiontitle Character"/>
    <w:basedOn w:val="DefaultParagraphFont"/>
    <w:rPr>
      <w:b/>
      <w:bCs/>
      <w:caps w:val="0"/>
      <w:color w:val="007D89"/>
      <w:sz w:val="24"/>
      <w:szCs w:val="24"/>
    </w:rPr>
  </w:style>
  <w:style w:type="character" w:customStyle="1" w:styleId="documentparentContainersectionnth-child1paragraphWrapper">
    <w:name w:val="document_parentContainer_section_nth-child(1)_paragraphWrapper"/>
    <w:basedOn w:val="DefaultParagraphFont"/>
  </w:style>
  <w:style w:type="paragraph" w:customStyle="1" w:styleId="documentparentContainerparagraph">
    <w:name w:val="document_parentContainer_paragraph"/>
    <w:basedOn w:val="Normal"/>
    <w:pPr>
      <w:pBdr>
        <w:left w:val="none" w:sz="0" w:space="25" w:color="auto"/>
      </w:pBdr>
    </w:p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parentContainersection">
    <w:name w:val="document_parentContainer_section"/>
    <w:basedOn w:val="TableNormal"/>
    <w:tblPr/>
  </w:style>
  <w:style w:type="character" w:customStyle="1" w:styleId="documentparentContainersectionheading">
    <w:name w:val="document_parentContainer_section_heading"/>
    <w:basedOn w:val="DefaultParagraphFont"/>
  </w:style>
  <w:style w:type="character" w:customStyle="1" w:styleId="documentparentContainersectionparagraphWrapper">
    <w:name w:val="document_parentContainer_section_paragraphWrapper"/>
    <w:basedOn w:val="DefaultParagraphFont"/>
  </w:style>
  <w:style w:type="paragraph" w:customStyle="1" w:styleId="hiltParaWrapper">
    <w:name w:val="hiltParaWrapper"/>
    <w:basedOn w:val="Normal"/>
  </w:style>
  <w:style w:type="paragraph" w:customStyle="1" w:styleId="documenthiltSecsinglecolumn">
    <w:name w:val="document_hilt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ulli">
    <w:name w:val="document_ul_li"/>
    <w:basedOn w:val="Normal"/>
    <w:pPr>
      <w:pBdr>
        <w:left w:val="none" w:sz="0" w:space="0" w:color="auto"/>
      </w:pBdr>
    </w:pPr>
  </w:style>
  <w:style w:type="character" w:customStyle="1" w:styleId="documentskillmiddlecell">
    <w:name w:val="document_skill_middlecell"/>
    <w:basedOn w:val="DefaultParagraphFont"/>
  </w:style>
  <w:style w:type="paragraph" w:customStyle="1" w:styleId="documentskillmiddlecellParagraph">
    <w:name w:val="document_skill_middlecell Paragraph"/>
    <w:basedOn w:val="Normal"/>
  </w:style>
  <w:style w:type="table" w:customStyle="1" w:styleId="documentskill">
    <w:name w:val="document_skill"/>
    <w:basedOn w:val="TableNormal"/>
    <w:tblPr/>
  </w:style>
  <w:style w:type="character" w:customStyle="1" w:styleId="documentparentContainersectionexperienceexprrownth-last-child1heading">
    <w:name w:val="document_parentContainer_section_experience_exprrow_nth-last-child(1)_heading"/>
    <w:basedOn w:val="DefaultParagraphFont"/>
  </w:style>
  <w:style w:type="character" w:customStyle="1" w:styleId="documentparentContainersectionexperienceexprrownth-last-child1paragraphWrapper">
    <w:name w:val="document_parentContainer_section_experience_exprrow_nth-last-child(1)_paragraphWrapper"/>
    <w:basedOn w:val="DefaultParagraphFont"/>
  </w:style>
  <w:style w:type="character" w:customStyle="1" w:styleId="documentexprParadatewrapperexpr">
    <w:name w:val="document_exprPara_datewrapper_expr"/>
    <w:basedOn w:val="DefaultParagraphFont"/>
  </w:style>
  <w:style w:type="character" w:customStyle="1" w:styleId="documentexprParasinglecolumn">
    <w:name w:val="document_exprPara_singlecolumn"/>
    <w:basedOn w:val="DefaultParagraphFont"/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dispBlock">
    <w:name w:val="document_dispBlock"/>
    <w:basedOn w:val="Normal"/>
  </w:style>
  <w:style w:type="paragraph" w:customStyle="1" w:styleId="documentjoblineullinth-child1">
    <w:name w:val="document_jobline &gt; ul &gt; li_nth-child(1)"/>
    <w:basedOn w:val="Normal"/>
    <w:pPr>
      <w:pBdr>
        <w:top w:val="none" w:sz="0" w:space="5" w:color="auto"/>
      </w:pBdr>
    </w:p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ocumentparentContainerparagraphTable">
    <w:name w:val="document_parentContainer_paragraph Table"/>
    <w:basedOn w:val="TableNormal"/>
    <w:tblPr/>
  </w:style>
  <w:style w:type="table" w:customStyle="1" w:styleId="documentparentContainerfirstparagraphparagraph">
    <w:name w:val="document_parentContainer_firstparagraph ~ paragraph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 Rao Tummala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961224cc-7960-4025-a5ab-5794cef41e9e</vt:lpwstr>
  </property>
  <property fmtid="{D5CDD505-2E9C-101B-9397-08002B2CF9AE}" pid="3" name="x1ye=0">
    <vt:lpwstr>TFsAAB+LCAAAAAAABAAUm8WSg0AURT+IBW5L3N3ZoYHgLl8/me1kUmm6X997TqqCYzyMYwSDEDBL8yTCoxhO0BgBQwglijDaxiqg10LO78w0qqMfA9nca6LVMhDjJM7CXWBW4nJZ12ICpLPGJebohZw5f7fxCAyeEDk2stL4ZfAHMwV5RXeKXmolVnCyJ7t5vuHfC6JwLmZ47MRWWMSaKglUQU2NjXBSNXssC6AXYbSIbj2pxQM5K49Rmdq70x3</vt:lpwstr>
  </property>
  <property fmtid="{D5CDD505-2E9C-101B-9397-08002B2CF9AE}" pid="4" name="x1ye=1">
    <vt:lpwstr>H50TpLO3AG06o7lJOLQhG2xnfbV/tRfcczr6AbHn0Vs37emNfEByBDeaweyuu880FCRi+IxLIhgsBOMZpsMP6wGcrikGasp4Wj7J0feRqHoL2AU6a9hEX3w3lYHHIFdMe2wR/XABKNRDnMstngEr+ZpQ3T4waRthnCEdDLgdHCknT/yQiIbGkKpHvgXIroMJBjnXD2fhtZroR3wOncYXOB/5sW8LTHTuMTegqDh0HAOXpRWLYU5IqlYLBxTufok</vt:lpwstr>
  </property>
  <property fmtid="{D5CDD505-2E9C-101B-9397-08002B2CF9AE}" pid="5" name="x1ye=10">
    <vt:lpwstr>VSoX7Sde+hCxXDXdtBJGjSuJOyt9kkZXwd11PqdEY9bPNAX6Xi+F5NmI9jS2XOx66JDbY56rvo1RO5SRQEQ8U8RNTI2NnXcuggpQrETreUgMtHQz1U1Ovc2QgvMB8q9ieYWnDxEVxbmVz62ErLVvBkYz5wbd++S85f/kXFZQS8oOrWmBWhv3dzFl07FDJefKuvU9xVyL0p+a5Ndpl848O0pRW3L2Hv76ED/ZEn576Y4LybHDEqPsDlb6NpblVVn</vt:lpwstr>
  </property>
  <property fmtid="{D5CDD505-2E9C-101B-9397-08002B2CF9AE}" pid="6" name="x1ye=11">
    <vt:lpwstr>NrvnbnR7lEYsxySaQ7/olKnyKfbG5i+kWNorpuAPwrcN75WJc5oPHzgmr3lEeldeLdg78LL23ty4GsJm8wD46mj9gMqI4mm1rJnAkCN/pJeUQBrJ/vsydoIX7DHaMV7DmlkGGR2NYtifildLg8E/86gdKWhuSzTrb0kAD3ab80+JL2AquMe4gzVVRYniFFcWJRarAesQGVDSxG/bTF3Z+huCL2pl9hR8hK63SeyqbmoF+MU0RzFL12ie5/FGzSd</vt:lpwstr>
  </property>
  <property fmtid="{D5CDD505-2E9C-101B-9397-08002B2CF9AE}" pid="7" name="x1ye=12">
    <vt:lpwstr>8Dkqo9UFVSDbNbKN0Acl3K45A0RV/H0WGJaDQQqEabIEMXt20/FWT+NhagYHO/VTXI2eDfmUmXagceR62JE72bI8kfxQNcaRjxMyIa6He0IET+ez1FEsMvctFXSoGaCmBRORF98NdTX4kgg48a9hFIpMyWR67tSdpuZnkiPee9pkTVn1R6m9LH/M6riV+YrwEbKbxzZ/6+9fa0evKhSWHz+xTgDRsVzGff+2xiU8mogWZxlWctLRaQE4csps8ub</vt:lpwstr>
  </property>
  <property fmtid="{D5CDD505-2E9C-101B-9397-08002B2CF9AE}" pid="8" name="x1ye=13">
    <vt:lpwstr>LykTw8SUX06+sdiz3oOWYhfMtFy2RZ7Z78jjpjSS3nO7XaxuE0Px3jxMwxjLZFRYX+ITIB4p1OH/5At0ydBxmbdWIT3GA8rADZxcNXFd0TKj7Ny4ZrDPCDWsfIjXZCiE8Jc6KaxIVCOXSon1L1KGPFJqGdMk9Ak8rA09gAKi5PC8tLogZORDYR1+SAqxvahhLpqZ1slyS6ooEUKgfF8Pjp2qNen+gx1TdP4Q3fjux+7D6I2TxczlCwOpZVkuxJv</vt:lpwstr>
  </property>
  <property fmtid="{D5CDD505-2E9C-101B-9397-08002B2CF9AE}" pid="9" name="x1ye=14">
    <vt:lpwstr>MiqnvDNtCVojRc/ese/TG/89ckOWX/2ID7W/b1Azpy29vVkwjWJv2tok+yIZKmRehx7hDAfzUBMZLpJRxaATvunTrd0QuCtkts89vQhH98Jy95H+gTSqTmvbQLWHoxiOHj2G7InB4d62Mm7Je7T+rtl/sS8Xw6RWXUk6z7JgGL4Q+L+puICnyRSg02URvfk88QG/FzAEaymLBNOo1GQ5882pu2hDnCD9KrL54eQ4RDtjFutAEADDqDyozyIomVR</vt:lpwstr>
  </property>
  <property fmtid="{D5CDD505-2E9C-101B-9397-08002B2CF9AE}" pid="10" name="x1ye=15">
    <vt:lpwstr>3AYaqPGvEbzU+BaVD6W2VB2ynjhy97SFyIzjy4InVewgy+YLBDdOjNMwKkF7/UM7gQ2PEzpK7xIVVQbVO3LLEY0oG51v/lh9cmRJ8NeNpTMrN9K5EbxkFG3dW200cw20fBDpWDK9LrI1V4El1Sxl+4WS3SjTLgF5zbSkW6lKXn8doCMNhYHR5WPcsg8iCbGMgssomz3/YHPCL8qDfmqQziMfbnUyTKOuyyofvat/GxTSwxYcQSVWXpDRuFukICk</vt:lpwstr>
  </property>
  <property fmtid="{D5CDD505-2E9C-101B-9397-08002B2CF9AE}" pid="11" name="x1ye=16">
    <vt:lpwstr>urwJyUl6a/+IwaKnlLy+clx9EGqhmMx0eMTEpoN/VX90yRStc9pJFhiQNyf/qbwL7gaI529mi3g4MaKDD08ezVTOfcsG/JUvXaE1DCYCGaPUBfF5cwU+OoqNK186WGdgjq7jVM+OuedNh+QdCiyXeaBbclVd1/XYGLJGh+F1lcHVYxTC6yi+gNB0oL8xFraBVe4ssovfyu98hT3ix53wvcfTX0D9VB7fw+sNmxsPwF3dyfx6bBzFI4IZwN/2Tr8</vt:lpwstr>
  </property>
  <property fmtid="{D5CDD505-2E9C-101B-9397-08002B2CF9AE}" pid="12" name="x1ye=17">
    <vt:lpwstr>jsUcWmLC2OcrPXtyFxKbZz33IF80SuDINK6X62StEBFOeb+NLlEhY3w8cQaQ2/iBeJGTUFmLwMqkgam5gIsWSocPFN7jb+Z0HQcC6/kVPd9IakSz2voDy5OVJEwK+Mvj2qR/H82qWU6fGstp1Y14OpxMgQKi4HfFdPq8vdAx2cPfweAPHiZcB/Ww+kEtEkfSD5u9hp9iaAgzICKl30DKa2P1p0y7NpVVm3UylbsudhCSyCT+jUKMZh7H56DIP/7</vt:lpwstr>
  </property>
  <property fmtid="{D5CDD505-2E9C-101B-9397-08002B2CF9AE}" pid="13" name="x1ye=18">
    <vt:lpwstr>VHdRnysaqk58a1yTCNBewbmWiVZKiyZHdJlImfE5z6G4exQerd5TuHjIQtQJRYWMfQLX32zCGA19jYK9k7F96dQmo27WVTyzfKv3fJ2u3VbZOafLqO0DbVKdGwvHQmknRsKb4/timlbX2ji5I5yLCDYkD5REoBcUHdkpScIRzzKC0V1EEtRpibN2q/qnJY2hw7uSfaCTdaxhrZV8uuEo8L7ZfukVsCevTMa+FBnqttuveg6fLXwHn5KGUg3aapV</vt:lpwstr>
  </property>
  <property fmtid="{D5CDD505-2E9C-101B-9397-08002B2CF9AE}" pid="14" name="x1ye=19">
    <vt:lpwstr>wETVwMm1KvTad309VmwqgH79G6MW9Sc3Jp3DdTJ1JJyPh5mxS17tyiexgRg/QzLJ5oQS0NKRiWu3jAQhnZ2EgyS0JFMPlP22HnAyIO2YBRKttjCZitU7ud20JoPgJqjn8C7I1xyFXJGfd4zHAXWaeAWFYgljfU+q/mnAU4ajNJCGcPCnQkRbi4elxNN312CiiyLcH3qXfM64GA9/iSlG5lwTd8PP+yjNT7eAss3PLCgOvXrA5hx4Fno8FPcFIq9</vt:lpwstr>
  </property>
  <property fmtid="{D5CDD505-2E9C-101B-9397-08002B2CF9AE}" pid="15" name="x1ye=2">
    <vt:lpwstr>K0AEx4NSJx3JyXn9GhwlBjlRwOccrWQj3sv0+hW5ipBXpdMXmjwH5S8yWe88L28GwwfSsseJ7tALnpm+BFPCOLrh2XzdVAoRJ+yoK9Gz0eJo9NbsHta5+71jZrdSimsx3PgADweT7oNQOfl4u3MGEkxe5le1tkK5zqaRlD+C2YIv4qXYrM8POtlcDoCRKNgv2wXHSh9ytxndvvcKa1apKUc3h+hWKAlLHGm2zckxrBPdyHY+xExlZ4LOM+LMMvO</vt:lpwstr>
  </property>
  <property fmtid="{D5CDD505-2E9C-101B-9397-08002B2CF9AE}" pid="16" name="x1ye=20">
    <vt:lpwstr>aAivUH+4sqkvuGzQfEHBiRAIqxzuGZVDt4cNQ0ZNyIq+H8UoRi1Jl3f0U2Xb3EVZsvPaapmRDHJtlD18v9On585dgT/qqi0yljlA9rlKOtdsk7058r5u8yyjtN8BAcZcQpVZ0OmXfoB/9QhR3k9bDNdcIxqWUp3uf84PNXctwXFs4Ny3vZcrQD+MpsDKddsVHh1l95xa7ip7gBTNRyVDKyPRgWyYLeaplF4tad14XSGFTbm1McrZIRM8Wm/diBn</vt:lpwstr>
  </property>
  <property fmtid="{D5CDD505-2E9C-101B-9397-08002B2CF9AE}" pid="17" name="x1ye=21">
    <vt:lpwstr>UI2GER1jsjdljqll35mJMeZa+aZMdPWT0VkB5serPfb8X2Lt+JrakMYe9HSFVC8HaS14ppYfhQN9CKdQKxeg9U+fF4m4XIjnuj68M9E2jbJyVQ82SL56WFXj6zZsvrai/mp1TIUoWvHjMsMyncop/S2n6aC32LgS+iYmmNCFJWHzo2Tz5dbMJqVNYp9BmX0/9iCbiYXsFBPH4ubqGOpUuIddwutmQmOXvuL74+WKBCMCCipplC62I/tuAE+S/Ui</vt:lpwstr>
  </property>
  <property fmtid="{D5CDD505-2E9C-101B-9397-08002B2CF9AE}" pid="18" name="x1ye=22">
    <vt:lpwstr>ceUrKLYuFP0iuiJOxFcakSLPWl98SP1Iwz3garIFwwIePjsh/kPzwyT083xxAYVeS3obBERqp3Yi6j6634FyQaEWe/EHLmlou2AKyyLj64Y5uC1HE7zHxgZ3qvPJ1065zxUI+UjZp9RV1DZ1c+ud7Eu1ygD/XoB2Z6HvIJTB2bofM+Gw60ks3ypdE+hGZoEv3DKKO2/ocEAJIzRUG8pd24L0Xu533VYyAWTZ2gkFUQgdU7IBOBlWS8ZuRCiK7hp</vt:lpwstr>
  </property>
  <property fmtid="{D5CDD505-2E9C-101B-9397-08002B2CF9AE}" pid="19" name="x1ye=23">
    <vt:lpwstr>pmQIqs7ZIAM8mLJvl2/wWFYVqho2acH6gvKU4Jgo6X+MCXEj1rffHhsSmuaPDR4MrHx/dYZucDkDBHSFP0KlVPDHeNlNM3lSizrYvpYZs542w8Jt4n+2nLL3hfxGK7GHHqf6x+FoFpqrG1kJRUasgvOL3AJwooHF3Di1wQmvj7r6CU+5MVM6u5PZnzOfVmp5oysHoe/JTtH6UL0Z1Ms6LA/aNPz2AHOeneq1HYGsjFxoZkNMMKVbt99cgXMs6Xc</vt:lpwstr>
  </property>
  <property fmtid="{D5CDD505-2E9C-101B-9397-08002B2CF9AE}" pid="20" name="x1ye=24">
    <vt:lpwstr>vd3vm+z7C/lAIyaswyOdyUjTXX5R/jHjHgVNHiEMMKxhpEGBU4Gt/G1F9MiVgGIhKHZ2Q9Wj8nYj48PTm8x+PznkZ/cx8wa9Py0Q7ALyVm3/vie30FZk75HEkJeaSVv5O+33/ToLF5BsDdyHkh7zwFcX5A1sl2IOrrkFtEtq6HkW7y62Yc/qEDt1BD1Ftzp7EQ3tEf/Aaf4E/HyMlVeu1YAK4l3U0G2XXzhSOXL/3Ogj2gokfSC8S6dwpFjrFb8</vt:lpwstr>
  </property>
  <property fmtid="{D5CDD505-2E9C-101B-9397-08002B2CF9AE}" pid="21" name="x1ye=25">
    <vt:lpwstr>ZAD+JoZWGiuzfy1MKuqUUz5eSycx5TYz4VOkGJ6FJwno6nX5U/IzsbC8lS8WM3enNkP1pfyCgu84MXyMXuhMHgF+yAfoHwDkq/8GvfvmTzoq0AQlkSW6q7PvS3FaVSA2EySw4rQOBAH9kbf/JSRAYB4Ekc60h4a/w6NlxUgDt4O/eU+tXDO2zNb7sWMR5F+JkBjhA4Ktc8uXIq+7K4YJ5znWHuo83MflYqOyYvkoKyJi/CuWXJh9W7Hkvc8+x3B</vt:lpwstr>
  </property>
  <property fmtid="{D5CDD505-2E9C-101B-9397-08002B2CF9AE}" pid="22" name="x1ye=26">
    <vt:lpwstr>mcE8HuHtCGNOlWAu0SLlR+I4pmRHY9OIqgyFLQ2sOXfkHXBFm7OLMRy5/aFUuvLV/94p3FDbKk32lbTFbLDm/5Sg9flfYOj3la4JDn47keqoLaBVS4EUSqFJnQo5j4yKOUPn8cDk9iQMY8Q30fQPM6l3Nkemdz0ucFPoosop4/2ovZOf/JPqr3fHX4Ea4r+cT0Pn+RYJlGcV/Qn9eO4dHEhJ2c9jvowNmQWH3S6o2rA63nYnKdtk3TT7hWT42LY</vt:lpwstr>
  </property>
  <property fmtid="{D5CDD505-2E9C-101B-9397-08002B2CF9AE}" pid="23" name="x1ye=27">
    <vt:lpwstr>tRRYh0sDPfLj199yImk4seUTy5j8rI1RgDoeT7/TbPv2Tv9ZcGo8WGHwvQWFbFvs2haGAwJ2C9c6x6gbGiM66cfjqLCsA3xL9/Q5o4tW4OTsnsEq3qESiJwpMROCWwBxWfGfa6UPOd9xQtYWmVLBhQCSLvuaviJ640tzVyvobUa73BjJFzZ2nkEUbGBo6vp1vBbVk8/pFYeawOrvf3Wha5ZSx0vQD8RmD8hg1fuEnzF3+lm3h56eIMQ7exmWCbk</vt:lpwstr>
  </property>
  <property fmtid="{D5CDD505-2E9C-101B-9397-08002B2CF9AE}" pid="24" name="x1ye=28">
    <vt:lpwstr>OHfbbTE8pdFzNVB+fUN+TP8w1+P6iJKevNBOzrczPbzvEH4HMJZ4yBS73Bf5FqxDksSoN1NE7niU0+YKqLgObYP1hdEBp/pkXZKECSF+7Z8QtUFj7HKrAe4VKoxcARxyR05/efsbKlvsF4uMirDFxSyMhTk1rwLCb3TO6wPvOwvFi8C85DyVJQRba5WZ65hkHnB+dwQne7GX7y2UpNJr4O2NhE69AxiNPp/mSU22VjjN9ZnUBuARzSHEzLjJX6u</vt:lpwstr>
  </property>
  <property fmtid="{D5CDD505-2E9C-101B-9397-08002B2CF9AE}" pid="25" name="x1ye=29">
    <vt:lpwstr>dXXmjnLe82vbP6VTn73bCZjsDYRJWKDbL5yGmWnvajBytOSH064utkhgfm68xebUIQjSx2Oj5ROWByUDJ+5dseayWQRvD5rI6gOx2F2ss5O4k0gC6hG9r9qANfaXt01Y7z5Xt4VgzA9/Hj22G3wY03ZlnlwnX1ktzQ/hhy+Nxu4B0XJv8etH7OW2C3zp5AlnaRiugyTw/RR8wZCxY6SBoaNudUO3jEU5fAx0X+q1UeVHwVUNz6gnSNvKZrF0/fp</vt:lpwstr>
  </property>
  <property fmtid="{D5CDD505-2E9C-101B-9397-08002B2CF9AE}" pid="26" name="x1ye=3">
    <vt:lpwstr>tAa80uBIw5s/O8j5qRGT8qqNrd6VzMVhx+k58nKPa+FORuWeUzoA6wBHIvHbK5a4X00eGEE6sCbYDUMSSV7P/w9huJ7sfKyRp8JGJDCQAykkwDS6NyzbaGWwjmyu84uGEjtl2X9xkvC9lv+kIaRavtJEl5Ry7PuWSS+L9dTT2jRb8wzvtyuzPUYfGUWZA2Bn4xCM4v9GbvuRFcaNX1pUpkcBMaAZazPV5rS/QTStUnpOV27+7x9+cHA+mjSIyUc</vt:lpwstr>
  </property>
  <property fmtid="{D5CDD505-2E9C-101B-9397-08002B2CF9AE}" pid="27" name="x1ye=30">
    <vt:lpwstr>DJVd8GftNmBGWKI1YrkVb4GFXo531P/VFbbXNl0IzYQnpwJ+vnbmz2JiZ3TNEYMIBTLJNez8TMkKLSqoxqYrOAhyN4EqreqwCWn0dR/QkTrwj60UZSlpv94NatmV/tjCh2BSlyftv8LT7GlLwl8cRCjp2kQxxFgoPR+SuCTs4o45Td8Sx4+Dj79xnxn4fotYdsZj8+lSAcBVzCYtLu7qr1BY3xiitVdZyAwiMWwwiO1JtJdjz7IgJg63TN+4jTC</vt:lpwstr>
  </property>
  <property fmtid="{D5CDD505-2E9C-101B-9397-08002B2CF9AE}" pid="28" name="x1ye=31">
    <vt:lpwstr>MZChr+jeWxhGy8ahmdgOBnLb5ptqC7klKtCW8UaZXEw3WYr7ySGfEGI3GZ8yqhBbBUa1To9gAWMZq6ADNnyV3GN1RQCeM/GyXb3MEilZOSQpJNjZO9xzEI/3OyX6VfQD1PBlKe/vkfLoAnXz60k5uIhuum6hKbhFRu1kygldmsrnHheaZxRXIgi6PSdD4TVfyewKFqlFFaQkn4z+QVWeH1zUrgDxiuAkg21GNiir1lUF8a0+iflBA9eGoc0iG3/</vt:lpwstr>
  </property>
  <property fmtid="{D5CDD505-2E9C-101B-9397-08002B2CF9AE}" pid="29" name="x1ye=32">
    <vt:lpwstr>lug6nLb45JoK7Z1Q4IRCI7AD7ebnd3H4LjGqy4MCmF5e79NjZXop5iATv1PvROLjBmqZAJdPyHwPN2v7SlEF5u/BjM3S+vZStbYMzwEzo6AScVLuRKIJlVNiRVuHwljqMeaToJgz2z+yX5byEuZV8yj+oRF72+rt12x7yCVgXPci2P8sAFOow6MH8ncvmjGIk3iUACywxSnGVsr3+cMfYjxF2pLP7lLD1OXFOo6fM1+77vuDlQ5lvu3ZqGrBmfB</vt:lpwstr>
  </property>
  <property fmtid="{D5CDD505-2E9C-101B-9397-08002B2CF9AE}" pid="30" name="x1ye=33">
    <vt:lpwstr>QXTYXn4lvA9LZyalDzJqp6od+VBb78JjzxAsiEyG2zmg6zHSt1gJUg6YEd8RWwDpDpMr5ruU0weahK923Z42VBcPhQ/ps+lziHGtWOMyN1WGeiiusWXg5lxp8zc2wj3EZTo6y8f+VVxpEkAEM3mdKm4RzlJrq+F0oAixWxuvtrQsZuN94vtb3LbkENzGiDxdgu1uWbL3D3cP0W6Ct6hxqZEbbWxxyrdqz78PyBgnKh1cF5Fqjr8X6ohEZzCln9x</vt:lpwstr>
  </property>
  <property fmtid="{D5CDD505-2E9C-101B-9397-08002B2CF9AE}" pid="31" name="x1ye=34">
    <vt:lpwstr>x3bop5eQ1+vv2q5lNmC55CePBMNl+Tm4t96wpXFDgRFyg5WE3GXXdApqFhNcwyoiSqQDel9QIQ90rOihcn/ujXCYoH37aTlFleJq/4PN7GzHkrMKV87zN2ZtdHDkhhUTsYCD9KtNb9/tuL5xq25bdBXOAwgZ6onQhV5A5mVWNKcp1V51PYHqULzxDrCAKicle+tWmfcP3DBruMxMvtW0ktTN7hD5QseFOHJlK6RSvQhVvfGYjGBZ1/NUfwXV2i9</vt:lpwstr>
  </property>
  <property fmtid="{D5CDD505-2E9C-101B-9397-08002B2CF9AE}" pid="32" name="x1ye=35">
    <vt:lpwstr>KIkWQjZ9ntYUzI71zE1q9z8PCsTHZ//BFuljnpajvDLaums+arh0WC13zTKWfkGVfBzg5g/V8l7A93GZNFdzrbd6jnIfJcPQsaR0Ir3Q7SdMbvbTvB6JqWl9p1w1oStkCxdCYc9XvyLFR+bAUqBy1ONHnGFXznUzGGKb4iSoOuT2e58dKol1vw9RSuhxxN7i/tslUaS9Ef8J2lr3xIUBGXuo53KmXkVDVX290aRrxI1ZBNKPN6A04mpZd9zOCr7</vt:lpwstr>
  </property>
  <property fmtid="{D5CDD505-2E9C-101B-9397-08002B2CF9AE}" pid="33" name="x1ye=36">
    <vt:lpwstr>Dwkyv8immcZ8nzjd0+5HLCcxKmUTAHDyc//ztx8RhmvLZ7VSrpirDce+Hwsjq6aqxg9MOGaVhHyJRs5DJLmlLDrlg3Xm6zm0rG3VBApocwLDdHP38xXUkTaZTz6/z4ZEm0kbQilVcX7eSQZ0b3mm8uWUHgXut28kQc49KnEpCuFGqAPVa3ry4OpMJiCTlXikoFluRtqE4R1RlQsF6Z6mBc8UTXm35ayWhxwV81fizgP+Ul8QUJfaFGFGnfP2zSw</vt:lpwstr>
  </property>
  <property fmtid="{D5CDD505-2E9C-101B-9397-08002B2CF9AE}" pid="34" name="x1ye=37">
    <vt:lpwstr>kQak7I0MygMnNixsOshX0w12LmR3xxM2/LnaJysojhCRAqYWrkR+tr6hkg3CSaBgH3rGqDd/2sza7vdFDM+4nEupn7j5GCdo/o2EROrrBJFCv8TtRVQzmioCs57sTuMc52oyB2tDcKO82TZb7Vd1gJWWM9wBz1K8/yuBlWoPIHmBU3lw2WnAj01B3mL3SyWsl37XKCTqRh9YJEwCa1seIREOZ6zgIlRiFWoyKFTW07Z4ixXEvKXk+Ze0Fm7t3No</vt:lpwstr>
  </property>
  <property fmtid="{D5CDD505-2E9C-101B-9397-08002B2CF9AE}" pid="35" name="x1ye=38">
    <vt:lpwstr>muFcTR41gLydXXB/Q78YyhBNlbs9WOro15ss58X4vwZHV1AiA+rof1u12OBa8gTFlDyJRu/JU8JeXdq13B71aaGJyltfLp0pX3S0zxR/pXirDalpu/sAhAXg43ufNApeWRPJSesasuqbYV4tYboMzPiAycP/qLV4Zby8UXxhPEpsWcQ3I7ZHNjp2t0wk2NphLYvCynOdtar9kuDD9wUcP7oD+k91xCK/AUa3ZSTr5V3eE7ZwPBgyZtJ0CGhEDc9</vt:lpwstr>
  </property>
  <property fmtid="{D5CDD505-2E9C-101B-9397-08002B2CF9AE}" pid="36" name="x1ye=39">
    <vt:lpwstr>F0getwVVmbyBFQm+KVv4E6l75FR4s8iAXzuAjEYCV+n+OijqM8Vk/CPElSnE7XrZPuTq+w6nYQ8CTRY7etX1VVyDaQmURb445Hat6Us/K1+5ZFT9vdNJOVCox3+anazwJzN9GIazl0G/s5K2GMur1r1O4cHdwja1Nhw+1C1qE2fc7naRS0LkXHhKvKFegiFtaydWsjczoGPBQC5jwApU+KMX5KH611ygce1nSPv+bBv8N7oqNWLf6pZOEMizVM9</vt:lpwstr>
  </property>
  <property fmtid="{D5CDD505-2E9C-101B-9397-08002B2CF9AE}" pid="37" name="x1ye=4">
    <vt:lpwstr>96RlTqouDtNELX6+h/vZK/IDuREGcTn6iDcdId+P9QXJkz7XbRtN58oWcSCGyuo+EOepS66fOIRxNlzyWNF5HHK3yDsh3JjHwc6w3gtuoiUUa2auu78BLwoNyIT7BcTfvwt5DrxoLjdPbsM8seuSAR1EyXmTictF6oD1CYKoXhyRW6E9H2PtCR1yNj0fPL9WRVGawBjP6Uo7ugQE3aODPynXjo2z9F6Gn/dWJsriV+3mEgrzyQpHVMbfpLk+KJy</vt:lpwstr>
  </property>
  <property fmtid="{D5CDD505-2E9C-101B-9397-08002B2CF9AE}" pid="38" name="x1ye=40">
    <vt:lpwstr>dhQR1E2dLvSY4lRoKBVfivgevVBfQcs1RuSLzMsY0fEONZoghk/nJkfBzsPvArv7MWhrXWJRvRluBiWUVoF0D9WSK32c9JmyLxtySxu7cH3cj6/vV2cEYyHQy/93NCv88duFrkk/rrruWBRfqnQ1SqJm+mRvSCTIdX+zu1FseI8UM9m+e1zDLYd1WdJWtOd4MVBzwinJBPHJle9CDruTGTI3JzghurwwQ2eC/PIMvvsUO6ZiakmMBT3Fcvj4LSU</vt:lpwstr>
  </property>
  <property fmtid="{D5CDD505-2E9C-101B-9397-08002B2CF9AE}" pid="39" name="x1ye=41">
    <vt:lpwstr>+BNoCv4XPSpL3EaKO1QZpA5AAKULFFzxEXr4+jhbaZVMnm0MpUqqo7k6myu9jwWPO8OBEvgVha/AmSyYpr41G2tzA48IFB3S9LtXufdCzAfB1cfaEU6L53ha0mBTNid0dJi2rSe4QuX+b9dHxj2+Zvwrz/CJod1rIKxb6MUkx7Cn+UfFVgjrkdl96SHTvYAVhUDhkSNPGeWqnpxgydJ5td2zq0Z/vTTXH2I2ww1oslEmCP9azvZEYyce1rqO1gS</vt:lpwstr>
  </property>
  <property fmtid="{D5CDD505-2E9C-101B-9397-08002B2CF9AE}" pid="40" name="x1ye=42">
    <vt:lpwstr>Fxx62cXh3oDVrZOt+rHPNRuhyGap9PCizsbJzt13YfIqr4Z/HpUBxr5OiiRpgMcbvRA7Y1lYYEwKjJTVw/5TB/ghUkNcr/EcfwMRqvkT85E7a6c6C9rEuFq37AkkGs0GeDGzyeyBYQ+KTstxRyt7kZpLzfTGBF4peQUUiGsRI2k/pxo+gxt5Qv/DYOY2lfGY+Jg3Vn6I/1MnxtQhRO+d+kwcJkKEv7a2R3Dza1zjRMDerlgef7fpydgHa/bZ9M3</vt:lpwstr>
  </property>
  <property fmtid="{D5CDD505-2E9C-101B-9397-08002B2CF9AE}" pid="41" name="x1ye=43">
    <vt:lpwstr>2t/BJtYrPstpjVPSjmAiCM6uPEp0NPM6UTTgdd10TB6rBOb0LSBn9I7fpkVw73PndGbQpyyBbzLVJwvMQpPmH1JN0BuLepUaozTnQHbB+myN8axjRYT8NTZBUqTMlArRF/W/z259kkYkO03mtNeHc4Fh9E3X/Hmwx9dgcSTRVubOxSdyy9cI1zfqRdjMvZMdZiN28zM73oTNjFVwiL3OFYrS0IWb/FDIbISvvMQAC4YiNFPRDyOsYcN60ZO0Cq9</vt:lpwstr>
  </property>
  <property fmtid="{D5CDD505-2E9C-101B-9397-08002B2CF9AE}" pid="42" name="x1ye=44">
    <vt:lpwstr>HoKhYRANdebL02RBYmP3NstaE9ptOQqS+a5aeJgFqt/zIx8hxrt6rYKuSej71q9W8FmsO8YIu+JS82Q+M4AHgquWPprnJeke3gGGb/31BMG6BmT+5AUdWZ8rII3LECIfYKWwxdJSGHySTZrsfdyhiHVdkLOG7jL9xYgvj6y/uAycZhzmyVEZ4gdUXRJZTl5JArF+72FcSVgercFd3F2cjQYNUIdahaKla30hOIqn80Nn7Yq0B6QBprvip0H8LAH</vt:lpwstr>
  </property>
  <property fmtid="{D5CDD505-2E9C-101B-9397-08002B2CF9AE}" pid="43" name="x1ye=45">
    <vt:lpwstr>gYcDPWpNrukR4YT48g+P3d1daX6hSWL/ZmXowk/wRrflJKamCNGEBoKefpld2F5HrsxDwQNnUBGAUPsacUYSmYS7RdaHbtbiRUMGdI01Vg/M3/TitvZfdTsoTol7URsNyxirS7rhsqMc5Ouc9BcrizElVPqOXtt369UaGwNdXUBnyFUQGNpTQkvqmbJA0jPXJCkmOGrsXQyBTJXrTdQzXb2QBQOVjKLjI5wHSpHveTaZpLYpdjfTK36htZUv3M4</vt:lpwstr>
  </property>
  <property fmtid="{D5CDD505-2E9C-101B-9397-08002B2CF9AE}" pid="44" name="x1ye=46">
    <vt:lpwstr>snMJVl0JWmqNC2bklIMZFqfWWoR7xhtbYoysCrK8PNgNJ1KxZlRQCzbkOkzfqRz+yr6QF80srVOWfbcwRRPbHNLsSMXSf3bBEIlJiEfyVo/tk7XhijVWgr6xHJctWN/2DSfKueBfK+3u2HRZTtz5x+eRMEG8VYSJyHC+KUosF0Eg8A7EaOyzEK2vvLCi5ggvmbLeD1MmtQcd9qbZee2i0whdmvyLTfkXw60K6q7CF+KQ0CT0EQ36ffAe3z+Rb0C</vt:lpwstr>
  </property>
  <property fmtid="{D5CDD505-2E9C-101B-9397-08002B2CF9AE}" pid="45" name="x1ye=47">
    <vt:lpwstr>t3bbdFpGuzC2PI+gIn79Lu9GoQlhJ+IBRhPLXab4FAzT7tSm/Q08hX51LLZPOmhGKTBcvWlhaUgE0Gjz9iK6AUZsnd4RdHA6BnpfLM/52tnSQ06XVxx8clH1xPEU2PNvWL+jVBb5Ce1csKNC0Z2lp1yCpupoi3/RdLwgQKIab4NbCif0T7OtQFEX1MAXWyz6ax6gZN5R5zGgGoUfUrDUBThKPTO2DjeCHIIt13TGmA9xu1UmSWV86OMn0srmyeT</vt:lpwstr>
  </property>
  <property fmtid="{D5CDD505-2E9C-101B-9397-08002B2CF9AE}" pid="46" name="x1ye=48">
    <vt:lpwstr>1t/ZvpBimdAMGGI9MNeuxirk2RY4MNJYdp8S1jIg4IZ5AVPkVoakkCZiQMCqSvW2E7u9i1wUTTA2nfoLfYyjEWPTnvsqGqXMUVHMtaFUXLLVoC0DbI2xYiwYlwF5nLnr5J28rC5ExzP4ChQ4/AdvlwZsmuWND7CjIbHw9J4U89dnOdLF0oG5lVghxEebmLknNQPFtmviBxwBxKCoBUOMbeO3Y0NrGwgIdHhq/SwEKms73hg8+Inia/o+Nxn8ZQu</vt:lpwstr>
  </property>
  <property fmtid="{D5CDD505-2E9C-101B-9397-08002B2CF9AE}" pid="47" name="x1ye=49">
    <vt:lpwstr>ijqHE4HB504m6Ck/JL6qaOejh9V52wY+K4Mq8BoaM4drFmuuMl5i+LQofwne/YiLLG7g8jpusv0LhJv2zH7fhhKayYHNNQhIIVY1kiDsUxFdY6XoS431eZ1d+QQSL/Pg8wlPbryihvGnGcJWF0XLNToO37oaimeZYnB2y47gRXzCfUHCgi4OJvmGobDZRE6PSI/SNW/nuQDyumh/SjpyyUeBgEse7tS0lsMKfUuHDd9vTfTtOzNM38nEdk0Em4d</vt:lpwstr>
  </property>
  <property fmtid="{D5CDD505-2E9C-101B-9397-08002B2CF9AE}" pid="48" name="x1ye=5">
    <vt:lpwstr>E2edhweGy6jp+JNNgvnFL5etSlo1+XqvgWqZMFskg9vPRLkVrbI32Ye2X5CfkWygT12lclk5dIcxkpwsKgJztdxXu6xv7kpafOcI4Zu56dwrxjKv4ch/SPihUJUChBhfjH+gaetkSIFVPHm1cel66PhHzzSQ6X0pBtxGYq3KHONTRFFCOA2Lh5sdzTDwJGy+MAiX8eb9gyIsTLD6V9luc+VlwrMFzh6MDj2Lj/t6lchYjxfzgSAYOHmN2GoYmCk</vt:lpwstr>
  </property>
  <property fmtid="{D5CDD505-2E9C-101B-9397-08002B2CF9AE}" pid="49" name="x1ye=50">
    <vt:lpwstr>qn5Vuzr8hV8scpCzNEInbIYD9P1mrNI9lE98AEFFLOgU7j8BXUgM93WD9fMJa845rnNWhVtgPoHAaSM4OPygv4J0yt4yDOSAzmN8OWqunzvbLtkKGVswm6KcX27Rt3eq0Zde2szJJkdkbt3xJA3LCfEdxX5AoMkM5BUAiH4W+mZzjZNjYCQiS7A4tLZtMQTZ2VUD7+ao/48Mq5KIXx1iPNi9S5HaLXiikQAg2TJtXDKIWXleF9NNjLjmMxTG38N</vt:lpwstr>
  </property>
  <property fmtid="{D5CDD505-2E9C-101B-9397-08002B2CF9AE}" pid="50" name="x1ye=51">
    <vt:lpwstr>D2Bv48UfadWYYMh9vKube5h8oZMn/eLCeJHS1JKTVzptB6xjDsGzVV1R0bH8RQYkltcHgJUezpHNMEqdo0kIy0DflwdBNgXpAIGSuQelipcybZaX61rcpZPgwfik3OXU8E9gPvAyJEyq+z6a2HDhNKe1jT1DAKT0b+KaFp2+t4eZ5CwK9vzMyZoRXXMzY/kBKEqY0JIcq6/9qjTn9zpJOSwLUTX9CeJR232KoNEsKALtUm+TCpZ9/w6nUHnaF5F</vt:lpwstr>
  </property>
  <property fmtid="{D5CDD505-2E9C-101B-9397-08002B2CF9AE}" pid="51" name="x1ye=52">
    <vt:lpwstr>j3RsCjmkzurL2HC53MFBxpI5mkIXogQ2KlxTT3SbML6tWq3FOD3sipU0qpc8fFK68Z2gYet6NQPtzLWLTfgTO4zllwfroHmATUn43N805qEElT5Sr/nDdM5OUUH1ArahFnfp7Pt8XlhJU9yIVVY65kMo3DasMAvPtpWl0Gff2T4lh8cdDuMKMtg6aRGnQ5uHhp7NWwDp2scfKnY2TkygX2SoCpnPu9154C9VjoLOicsYdmN6SWxz9h39IWoajV+</vt:lpwstr>
  </property>
  <property fmtid="{D5CDD505-2E9C-101B-9397-08002B2CF9AE}" pid="52" name="x1ye=53">
    <vt:lpwstr>5cC/OADpSNSVFwDg4GvWMo8Eb0cBAx2qL87GJKc8izsiiYcZlpb70CUDve+BrkLQSuhycZTCLx53dTLlxk+yMWVUmoxpsKSrLgC2QJTYbXz7Es6u2RJwCh+OCfv5eFdgKcD44GrwuAfJM5kiTLBfIxcjdD30zrdmQVdhEbom9i2stXXpBIh8xc062k2p51+GoskP132HRLB1msuEPjwyB3UWc7mkZjepL0kJo2c+rCLdMHyHuACeUE5Aq1VNWR6</vt:lpwstr>
  </property>
  <property fmtid="{D5CDD505-2E9C-101B-9397-08002B2CF9AE}" pid="53" name="x1ye=54">
    <vt:lpwstr>2bynvAxdm3BFtyNhTnowj+fiLEovEO2E+TMBk/Owho5ReHuQhESmsabmNewHlkDu+0znWUdXJM/ykJMWS5BX+ZTq76D+s0ALdOV516aTcW8ary+edzaDEQi1zTY/vXBCUSGDBblZrKy8bQasv2TrePM5Upc6UwSuVxUaBleFzbUXK+spy0a5yEOWX00B+/NqxUD8iMQprxVQWRyudBYR/3UKvFtql+za2QLjm1X65e5hnUD8r9hn17MbGBmmn7K</vt:lpwstr>
  </property>
  <property fmtid="{D5CDD505-2E9C-101B-9397-08002B2CF9AE}" pid="54" name="x1ye=55">
    <vt:lpwstr>fDBt4NzKrHL/yBqPvC/hnTbhPNwEIEy1dhZ5Sb6+npTCvwpylzbZsQq/knuJkxSW4jwvDrjTTQU6hY7ggR+dky7miLaS+0eXE40eKn6eA2Gmh/bUaMfo8+TDIOR9fIfm58NJAiXo+u5Mm9juTCDK4JO6xeXPJdxMW5kBtTAyEPPUcF3+1U5aHgnmGUE7S++V9EvwG3PxTpX8YWI6VZukfodgp6W04ARw4rnt67xkvj3gNJvUJ+VuospUYYVlJa6</vt:lpwstr>
  </property>
  <property fmtid="{D5CDD505-2E9C-101B-9397-08002B2CF9AE}" pid="55" name="x1ye=56">
    <vt:lpwstr>WwI6fBRB3aAuD9r32kw0tZHEoFsg92vPp0ziA2uFn2d6d5plZPJ+9ZCRjCzPEsetZjYclOcdoxw6iY/ggYY4P6pyRVjLb/pMFlmWvmDlyOhq8XcNwfW0r3b9zWBH10/KUcv+UjbbbYQD6IeHCQY56CMaTgUpckpIgp8iCHjm5QhuF+1VDLlB7pwFtR3MhQDCJx6rN0ijQy8W/DVC3ddTK/tptGDui6mf/JcjOpwotJ81fTA9tLv8+rAt2W+kFrt</vt:lpwstr>
  </property>
  <property fmtid="{D5CDD505-2E9C-101B-9397-08002B2CF9AE}" pid="56" name="x1ye=57">
    <vt:lpwstr>YjRTswnn+TTmJcJIsLVZlpcGi9ktSdc5oCQILc7sPLWi9T6/L4OwCHLlXHH8oCZGbw/AbkD8pDKMXXSPxCKYteXfCQdnhy30yNiBQ/quDSgLL3KVis6J4pVi6zoeuPMFZJvhHQMG8DSX1jf3Q2tv6q8nV5Dla360hJPF6ZWZhuZBFevWGSOCryRR+CBWB29SU1C5GAYeYkJWB22vvKhUjuzpRHBiB5+dpcLAOULqvSU+MBlqY3a5A/3tQE0FsTi</vt:lpwstr>
  </property>
  <property fmtid="{D5CDD505-2E9C-101B-9397-08002B2CF9AE}" pid="57" name="x1ye=58">
    <vt:lpwstr>dVbbnRWgW0l4In0nmulhcN0xH2bT25EOfi29PbTy2ChF9rkqPNZtA598ZAl8KQAoREGEIuskDpr3h0s4bAD3JrPzdJS33Vf4rv0ulEF/te6xu9mnM9VXv0NI14Twve+mUBPMIUmpTAa/uPoSnqSAevrOQQwaO9B/ZwhJYrxK/XEX+FfVMKBrny6x0HRL6qnMv2psJmP+6gJfXJGLm3brE32bsK+rEFxv/SGQZJtp38SnzVCvLr524/DIZK/Frtg</vt:lpwstr>
  </property>
  <property fmtid="{D5CDD505-2E9C-101B-9397-08002B2CF9AE}" pid="58" name="x1ye=59">
    <vt:lpwstr>bJRPEVcK45Kxpsv5tifEB8sc4qwYVCy/tN+huyosUwlWDGDjjndWK8H/TakXEVLoWUa/BLEjOpmn9MzI6DIi2oIvn0/ZbJE2iWa+DVHqThvj3br4Z8Qse5+SMJpjcLdC2GJJLN5lc7wuk43PHeQBciU7ovd+5gSN4bS9/qi5qVpeWifHmG9idih0EPXKwIeJHt/13U6T/e4V7PC+cZC6wu+qMG/1lPghRxasN94UTU6QfU2Kszr5fO6TZDGmsKO</vt:lpwstr>
  </property>
  <property fmtid="{D5CDD505-2E9C-101B-9397-08002B2CF9AE}" pid="59" name="x1ye=6">
    <vt:lpwstr>DLG2Fl85hQi0pwyrcSqZRpiYiMC9YJOfn22mZLMRJWr8NXfFIybuQU+/fsVmK5GEjJn4DvxyeaPJRGAy/WWw2P3REEJqoQODtmGmnoaZ1e1jeHYZmGzbHBsE9w3aXMQ7+0GL0JpL7hfh95jAWHeOCx6tT66TvQLBk8bJKQU4WFmes6MpaV7KKHATgcql4sdWngTYFa+5j89vrLWoo6bqvAiUigOpC0syS4VKRfD84AClgy6mGtqaMLr1ZPcb514</vt:lpwstr>
  </property>
  <property fmtid="{D5CDD505-2E9C-101B-9397-08002B2CF9AE}" pid="60" name="x1ye=60">
    <vt:lpwstr>1E1L0M6OoeKnxWhi+HCi9SJdNjffmV7dFQygzUY7dgl5bZC8wSIlr4Rz9mcoFvCzAQVidO8Zvo4zkztxvHW58Yowq1OEF8RCHGdTC+wd+MZ5cgrT3cT9PErNMLdfyXRNgZ0rLj3MjQX3FFjFf36O8lriQyX1UiHydOARwSEXYMDrsgVBjH8MHOQd9wlBpH+/wi8XCvCBOZbdBOt7SAGXkHl/8iOUQE1Y2wFcrANuIrS4Y9YsfT+0p8uZfCgKvP7</vt:lpwstr>
  </property>
  <property fmtid="{D5CDD505-2E9C-101B-9397-08002B2CF9AE}" pid="61" name="x1ye=61">
    <vt:lpwstr>e7xv8Lo+RcS7BjMjDInCcrk0PaJyKzrqXYm4zYOOs7SCBUiSfkPhBzQkYoRdnVAr5g+lmPlMVTdmmLxwVI8w5MkYCr+6y95OF6MUsDYC2UnBCd7AtzjUMrQPx6TMfIvnOnyJpW7pbkxqsP/FFkcNZzc4D20Zj0+edxr84KW/X0ECqNrqqEa4MMZVf95krSPNX88MCXxuRFNBCNZLOtPWZ6WrwuGitE35QMhARTKKKKH7lcjo4AP39LXkdmLKyi8</vt:lpwstr>
  </property>
  <property fmtid="{D5CDD505-2E9C-101B-9397-08002B2CF9AE}" pid="62" name="x1ye=62">
    <vt:lpwstr>0Y4f8XCT1RA6F4IGb6BchvE7v1xEM4TxJTIJuhiNgXE11cSlLQrZlTQAgqIB1kWK0FGurfZ9YFK+6I/Yfu8dj7LBiwIbB9ktVFEWY3V3TSHFg4MSRL32ZPVCteWwmWTVJ47IYlTWm2y0UQEnvbDzqqKrHJsgH+YNP0+/ePfCkS6AwWGBjML5tfjwy6ik9CqXgKdeFs84LaS5BkRujebNmEGTni+SoR972iZ3J3NAco1MOrARuy9r7fMZlVQowvY</vt:lpwstr>
  </property>
  <property fmtid="{D5CDD505-2E9C-101B-9397-08002B2CF9AE}" pid="63" name="x1ye=63">
    <vt:lpwstr>acfjDelC5Wf4vXeYW2nAyWiLl0PDsWTMjrV6ApDFju/2XoISBZqxGeSg6rHsI7X2Ec2+gqlyYRXjHz+ABQhf/oKoHevdJtf097rELNdAsQj4aDOVvRjr64Lx2CJ0RBM6PMcgNQqG8OijFl3lCIRZcoNUnuNvMhTwxOJmPJX9WnZcFxlXRaaFiPHYcSv+7mx/GfnvyGrnIvx7PiXve0DV9WQ5JbkiQ6Eg+Hb8C4zuNUiSKH/nt3ApKejuMdJUxSw</vt:lpwstr>
  </property>
  <property fmtid="{D5CDD505-2E9C-101B-9397-08002B2CF9AE}" pid="64" name="x1ye=64">
    <vt:lpwstr>AFmQWYlaLaSsGtiAv1+uKqsPseOjp9ZGD5wgbqBQYervCMbY/mJMgieUJHIh+7B4kohaljnCyy41W8kLdfulkeGZmcdOxCfshAbhxkQ606+pDRzcJiU3fP6cxZgH7oY5dANmE3uu+e3yO1YoeojQfSUGPFRmvgbODR79scml3vVxukhkWwK3dHDjvAIzFpf0BZa2BajvxJRNWISTVdGHE42T0xu6hPGiV4CtI4KUsqxpMW+ICqYAXG3pO4il5Rc</vt:lpwstr>
  </property>
  <property fmtid="{D5CDD505-2E9C-101B-9397-08002B2CF9AE}" pid="65" name="x1ye=65">
    <vt:lpwstr>V52ygLFvAMt2kIp9/s1qEVfUGRBVsea8Xnyf2vR+1mvNkcxyeMHIJK36pmi9VF9/qlHI5pUvHF59yWbmmKdRzNj9NWhe39MEvvuzM6iWc+5CeYX8j8+dz0E7ZRXTTsW1lPG6E5+XpEKVAPI1o3xbx/B9TrFq8dc9H9th9ewBJToyvJi57llq9orjt4HXARQITxl0V4n2pqd8KiW28lkaASa2QtRFtZxUWfSP8PNguYgCDw3d51ivaScW/EMi3S+</vt:lpwstr>
  </property>
  <property fmtid="{D5CDD505-2E9C-101B-9397-08002B2CF9AE}" pid="66" name="x1ye=66">
    <vt:lpwstr>jI3tyj6iGDvFDK4gEs56SbiWJ6BWmc8Bcj40SqL4LF6UHI5+W+Iji7AzskBaV6aZbRMgsAp296GVuekJy7A+N3Pk3rHjmVLaxo1CohH26kXCraOtI2gPrT/NFEUh4YJ5SEEtXAtqSW99TxqSdWmTmkOX4l/V4TdGFEAfPX5ESLWiG6HqQAwPur4CyyJQWiKLigGuA26AGFu+sM18J99c3fAZAv7404JOyvRywu9wyynKO4hrWHd8XnEhay18syS</vt:lpwstr>
  </property>
  <property fmtid="{D5CDD505-2E9C-101B-9397-08002B2CF9AE}" pid="67" name="x1ye=67">
    <vt:lpwstr>DPdlm6/n9BTk6MRVrSU4BXZYlhm/BOmoGG7bis/XtmLkTDV0PPGzugt8KARiKSAK4is39rMzBEVwaM7wcKsiR047zWIIhIyoMqAxQGR8eoLnBFZs2Ykhah2xLZF4QJizk9pml1xQRcBcNGVqZ/48nB3TEr2yDCWARZiAtazZjcQNjHoONT+HdF8SNNcPM78k3Ex/qXZqw0E27B842PgfN1ZZecHFiWwSzVfPPHL9xTgFj2ysURi31h0Te3xnMEA</vt:lpwstr>
  </property>
  <property fmtid="{D5CDD505-2E9C-101B-9397-08002B2CF9AE}" pid="68" name="x1ye=68">
    <vt:lpwstr>MiBuBGXS3tEBa+zdPHt+lHBJgOAv7FC+0vLaPA+1vlt6BmuFnNmuuBWfUWmXpHIYL+G/F7y9Z4LexxXkAvj2AETL8vpSmtMH5hbeP+ru5ML9Yr5jLY948WPCqKH1UlOK3rgAUcG1iLISgmiCVIB9K52UQc5CN44a7ADJdHYmCIJI/C7afuEtDXtJUYZHtwlG1YYAxHWFyt+wX6dRBs1QdXwaEBrQzavNUz8ggcAn0rmFKv0mNBrLxq9GazVD8MW</vt:lpwstr>
  </property>
  <property fmtid="{D5CDD505-2E9C-101B-9397-08002B2CF9AE}" pid="69" name="x1ye=69">
    <vt:lpwstr>sT4RAvaX31sl6qh0/xDL6qpw2zjWOQUfvNXhSPrOgeUUxtW24MFQa2xrll04FqTWdtz2188zPMkTrHMr6+CapZ6zTNvZsQm6C67V3irJBjTAhA5l83BCBxZihY+NsFPiBetSL8XZkTOfyRGbTkWJpSvOWKsqFTZMMGy5/E8B9482Pf3idm1CG47CkinWqOIKqNfigNmE3cmj5ZXhqL5MlV4LdNbdnG9MQtbwTafTVZTtBgXuxRWjfYCSVnTXSr7</vt:lpwstr>
  </property>
  <property fmtid="{D5CDD505-2E9C-101B-9397-08002B2CF9AE}" pid="70" name="x1ye=7">
    <vt:lpwstr>GtSkMyJ3B5pekhCN8/h5MBY1UXEC8om9iAGTm3z4sH2D2z5Fkg/WIKF1kkVadLI7aa8AOINkUt9eIP7Vigv6JfdmDKA32Wd8o1S5WUDNQjaoQX/W23gCuj3th6KRyTPvxWHQJjJmeJoM2F1jFL2YLI0ClNNxOJopi2vtgSq3R+qf3esIB+OWwv9+RLPViaRRUobx9j9nsWF/hF+N4on0gPHNBnfXPe3ElCguC2ghdovbOzstJb4pO89efzySzls</vt:lpwstr>
  </property>
  <property fmtid="{D5CDD505-2E9C-101B-9397-08002B2CF9AE}" pid="71" name="x1ye=70">
    <vt:lpwstr>bnNy5aBn9Hoj1UawO4Br5gYggN8xqhOieTOS763ycTFEGKpLVAvnmSzGW+FTP1AZ067lbfO/XAG5yla7PEpqlBRmH6+BbTarP1/Vj404J0doQ2KqAR6K8nRQadFUPUrRWfrMbrH8jN+bLUWG9ivA3R157BHQUmcflprrbG7OtCfyxysucPImk7MYfS9rdxhM68rqomAyFilCpzyO7o7oZmbNRONr1hU9ZH/Vjs2OlyVHc/XH2dztfgrs+03oZdT</vt:lpwstr>
  </property>
  <property fmtid="{D5CDD505-2E9C-101B-9397-08002B2CF9AE}" pid="72" name="x1ye=71">
    <vt:lpwstr>6pNPBKAA8xK0j/Y3psnVKqkCofWCdMn69A1Y61kC115kVKbX0GWfC2rCY1NF/kODSRGwESEBsCZs3Hl8C+Ld+KDhw+MXo4vkSsZ6SSZLTY+fkQVEECbQo81ldIeVF94MBmkWHcBADJRGiEeSz+5NWnH8mNPaPot97oIoDYy73xi3fi9J3xyhbYjnGcj1ro52aUAMXXJHqGdPn3O78O769Xi8hv+DlmNdHDkY7Q6N/4gxxI+Y7xW6R3wbgLepMbk</vt:lpwstr>
  </property>
  <property fmtid="{D5CDD505-2E9C-101B-9397-08002B2CF9AE}" pid="73" name="x1ye=72">
    <vt:lpwstr>fcLdoKCrmK+H6aGagQMWAbDqINslAjzy104LDzCAMAMKYaX3CjkBnwQdZ7EB6bWT5KUip26cqVbCl2UnoGL+SHBuHd+w+06bQ+5EPC8BE7dvILKO/9s/uRK9aur1RStyqlqH72Lqr8nDEHgDioi0vaswsLh0L8go4ZMU6UG0VAon3Zd0wxXVmmGea3zKxaQ70EkHUrBxxwMD5EnEAitBvzNWlhGO2zk4J3EOQwefJZ3po3WKrzu3ozpf8+lrr8R</vt:lpwstr>
  </property>
  <property fmtid="{D5CDD505-2E9C-101B-9397-08002B2CF9AE}" pid="74" name="x1ye=73">
    <vt:lpwstr>j4/39kTUohOlmRZ3Ah1SL5UA9pQBdJNel7xpo3wj3qShkkz3qI8RskffyxSLRVksDGNwplDnq6rXjh6wSEb6oSyTDIEcGdAgCDmFR0WOokx7rZbQCCbWdAUkjZGSKD9DlFAnHxt41I/hVEo3iUbzklnb27VjY84FkxZyurVu8CUXkl2F9Oln4gTJQw+owdCm03QWyUwPrAZWeeZB1Gy885mpHq/7AIKbof0bY43PZLmD/gykBIHk/b+PQSN9ybJ</vt:lpwstr>
  </property>
  <property fmtid="{D5CDD505-2E9C-101B-9397-08002B2CF9AE}" pid="75" name="x1ye=74">
    <vt:lpwstr>EEmlZV/O0hQLiGjUs2DTnnzvkyqTE2+HXdihHqDLkxEKo6+HGXWX8E5OuF4t95dL8tKjBprLlfmuAjw+A30K3HJWgxoB1VLUNdaXLXCX8KrcVIJShi+a1rjNA1dH/077WZZfMw06yy3zxWlyromANaEQ+wEsWNBioFgUu/Qn2z6jwofoyJX2FLd6HCGI8PuHGGkVR3riPHWIHtm8+od/kAmmdBZO3CGSU023uHm2TjW4tns/i2aS9Kfm6q+0hs/</vt:lpwstr>
  </property>
  <property fmtid="{D5CDD505-2E9C-101B-9397-08002B2CF9AE}" pid="76" name="x1ye=75">
    <vt:lpwstr>HfCT0XqkxqchwcQCSMKjFNuvIzk4fcunHztkRQNA/TdY9/QETtdgpegdFOCFQuF7qabvy//vSkOuomxXC+nqsLxmN/Kg4izY7xvZG3KYtiDYwbMk7nPJKdyBItqUqzo0fteVEtQ9FXmF/jtppbE+WUrKwkWBKfcxIWNoGlDbs1x0HtNFf6aDHHIAgxo19cOJ0gB0YniNS+uxypM4jepd4MmZdq38XZDBG3wFaXNaekmKIcGtYg8jB7BL7ZhkhZt</vt:lpwstr>
  </property>
  <property fmtid="{D5CDD505-2E9C-101B-9397-08002B2CF9AE}" pid="77" name="x1ye=76">
    <vt:lpwstr>uSAqbj9VxksQ46F0BCkD3e2133fcCKblC+X861xcUgRD/nl2laV04BTsyG4cKIsj08atbRXEZsae/mFw/nYulqsDXnRiYQltUVvtUx/EjgG+APwCqSK3zjutTIj1wqcZpIJUj4DFBemVPcRsrwxlSUWGfeNRkPiQgq8MpousdVR1Y5yQYF0jKctrJeMtZiQlLUVxjWYAD6v8LTPqlb7qF5nAacHl1eVKBinBjz+l/CcPsT4TknDzR9XGJmr5M3R</vt:lpwstr>
  </property>
  <property fmtid="{D5CDD505-2E9C-101B-9397-08002B2CF9AE}" pid="78" name="x1ye=77">
    <vt:lpwstr>x19aXLwSrpFSlqzim5JIcwlkmSBaf7aLwA6A/zb2JD8s/DZVQ3wauPbk/qXyu2DLwF/Sdua76vvgEXttGGuaUNlWQXJ/WoIw1X3+YFV33HnebxFhjPGEOVjsyINLKfdCPspDcQSvWfXS9/52UxZTcspB4C2t6M3SIg5Ty1QDjjUakaSkNKTad+FDXm9fXoH+XPjSnFxWJFuIVXdFsSPCsRo7XXtXbenybZrP3pZAL7TMpm2KGv/W9XIRPuXi7A4</vt:lpwstr>
  </property>
  <property fmtid="{D5CDD505-2E9C-101B-9397-08002B2CF9AE}" pid="79" name="x1ye=78">
    <vt:lpwstr>4kjMyXd2VvExUp8Lkt8igA9KL+Wrem2DWFIqxa29f4cvOF8gp7Nd5aykjjjRvc4u0+nBrnj6QyN1+mq4D7tzBI7vceuXadgYUEQOdK8rtc5mkOmAV3eDOwzU5zRLV880q+0ptlTo86vjLcsl7KS9JSSSl81wm3qrhH4yEW7mvjgj3dv4L1oS3xAU4sRaoPmqTeXLf3ZCGdoaO5ob6ZATPEwv8Aa/Sg74OTWorkZamoN1uyu7qIjEdb+9YblCl/a</vt:lpwstr>
  </property>
  <property fmtid="{D5CDD505-2E9C-101B-9397-08002B2CF9AE}" pid="80" name="x1ye=79">
    <vt:lpwstr>j0eiwWeFOJ1owveTQdxAVGZMrtKsnGbRp5rR0eOo7xAiHmmOYxLWbTwWkcpRR3tEQklcdyLxrzx8foTfwzLQpxrYeI9iU1dfvI09bW/X7bVjvuN3uSzvNZfX170Lnw/yh/jcQfkQPc3UmFQQUGdAuEJN7+z0U2nr1G9sQVOD6/h15Wtr/VYE7cFq1HSriuecG+qvEyaFxPXvzlNRpy4VNFkPauyVbl5Lhwg8Lwd1PAYNt2o16tN92TRsJoiDCaD</vt:lpwstr>
  </property>
  <property fmtid="{D5CDD505-2E9C-101B-9397-08002B2CF9AE}" pid="81" name="x1ye=8">
    <vt:lpwstr>llZq/0QVz8yS3Wwh9qjpb1dwz7ic382PqEOeHmHX6F80+p/cV4kbDo9FW5z6oCQuTn5vGkP+fWhmtlwXNjlQa/peuRNDfYGyXrLy8UXNzfAStt2gihaDI2dhttrZvENGSbqsOc4gKBnc8QXanrBQ2AebcE5msPhhlazrF/sOjGtEAX004eTJ/Mk/2aRuwbMMTNaPmQhX8pLKdWXPMrbq9oPFeXEQ1DeK2jkoOk2hGOgc0quxtrE8tIXw9qWK505</vt:lpwstr>
  </property>
  <property fmtid="{D5CDD505-2E9C-101B-9397-08002B2CF9AE}" pid="82" name="x1ye=80">
    <vt:lpwstr>nad1xQ4wflh/l1+O/qDauqtt5M/lodEA9xmOYxTFlGKwT1sJOu/6HClEK/GDPHL+iMK2OocTrRVvsB2R8l/xe6KTBXjLwSY7pfYm6FafvfIa2LO28iFtDaWXqMkCJO7JTIfHkyhndCnuFfuJfcKIdanD5+h+PXCnQLHatoOdF9teyjXrOFuXmsZxp70ybYcswlUplOyjISN9FIMkgSIofnzgeCE0+HpqnDJUN0INcBFM5uy5dlNsWiKeYi9xyKu</vt:lpwstr>
  </property>
  <property fmtid="{D5CDD505-2E9C-101B-9397-08002B2CF9AE}" pid="83" name="x1ye=81">
    <vt:lpwstr>rCLfn0R7a1ynSuXhvKl6yRD18XPtNB9EL1clTUWPx5qZ/b8fNH72MsR2aZC8IoB7UB6DUA8j2Vs8B6RrOf5TrsjL5yIkoWrikFvK3ut6trlFGtIih07YJcqVhZEK72EUyTxgeftmFQmSxIKpG3gfTCVaK3hM1qDkV2DX9pn7654oXOl6InjoRdDy1X8Ta/F4QaqZ6K86ALjPEBGcSd6nLSUtqew/yu4Lz2CAKTrORftjF5tOSJovyP7u5x86ZQb</vt:lpwstr>
  </property>
  <property fmtid="{D5CDD505-2E9C-101B-9397-08002B2CF9AE}" pid="84" name="x1ye=82">
    <vt:lpwstr>KHXuc9u1qOcEoqlgEyU1IkWjLgWJK5e30Q9ks9cTr/LcYebR8CVIwdT/l6oTl6eVXyd6WowWhqVrU3oldHiSWEM9eFE+LJuM3p6b/xn50mpBVsvD+37VikNPHUMmRcpqd0SAMJj0uHAWI6ot2tIQdwv5EpUT7LT4F/OavnIaiRJmKVNkN5ZfaY85FL5VzGiYTbehHy9ZqnLBH4uGCrScQNaPH1LOiORmO8UOQgvA7sOv9yT/a3bkon+ufgNVke4</vt:lpwstr>
  </property>
  <property fmtid="{D5CDD505-2E9C-101B-9397-08002B2CF9AE}" pid="85" name="x1ye=83">
    <vt:lpwstr>i1gIG/Ks87n7zvt1n7M6OzBhYx+arhOHAF6HPvLwg7jU4GCMm9YpevKrx8wcP6EWupAnnIl/kCr+IFfkPUFssWRjo81UkpCIwrYx6WEM2M/y9h6qMTLX1GtqcPlre8Qtar/3Y4Gg0PIlwYmxf1BOCQJB0dD1dIgYiyzKx38B5+iWz1dfn9hFl1KrNWFQgF5Rztt0aiiEyAfMI/b++OC4i4V0lSCCa1OuRHRTDXu64oBY7T9CBt5HwZtb9NHgT4R</vt:lpwstr>
  </property>
  <property fmtid="{D5CDD505-2E9C-101B-9397-08002B2CF9AE}" pid="86" name="x1ye=84">
    <vt:lpwstr>A+6HnT8QBsXEzYbkwaftSgVGeMJb7mHfh8u8EujM1N2Pg4x16N5gwkYvVONkyHVkjANKmmGcPcHywE5GexO58mosgoo+vnBTkuINCev5UJnAuKvZ90146lLEBoVITv4xIS5Rv9NFFzCy2tT6UAGORbvjUztf2G0huLVtxilx5U56cEdp6CWbpScY2QnUfOEc+zsvHKVF1WjcxeO78am5gcg0tQ2PAob9GQc72WlKwAXAnsYdJDEMpB9ou9BLGnr</vt:lpwstr>
  </property>
  <property fmtid="{D5CDD505-2E9C-101B-9397-08002B2CF9AE}" pid="87" name="x1ye=85">
    <vt:lpwstr>CLmIlg5MdiYzxgfsgDlM+mCSZ/PajwMP98Z8fnigSHs3dB6/ZfUGXdSo+zCXIE0HzJrhdYUffuyHuljx1t/dGVO45Y6A1Qt93AgZGuV51oEOw6qrBCQdyZYCSJkVnAxzA22RRUQvsBUKpLqjuaClDty1DlPCKZFzGJDPrSIrpKPj2C/3Dg7eUFwCSLkIHOcK1HEg0fWYFnYM9gxP0lYA5DvrkrjA2OkoR5+kkO2m7nHGaKV5udZrm4+PesANiQ7</vt:lpwstr>
  </property>
  <property fmtid="{D5CDD505-2E9C-101B-9397-08002B2CF9AE}" pid="88" name="x1ye=86">
    <vt:lpwstr>z8wD9ywEq4GW3jO4hbUUaqMXMvxIJE9qCBhFHehpT7Mpb4ZBdMTfOcSloLAsSf5xrWAPkKfkdrGHzX4SMsvq67V1NPDVQgvv9JTjHFQ117ZinT48Fs2LhqgRn9xW7JlJ6q1w3SZcdMTdzRX1hAFQUWhI9brrRg467ceT7W1kc3gJ8WodCVCNRs1Y+MTP07ncoe00LPb1e9A+4O2UPz85Pv+deutf5gi899EruhjbxtZRoBtHZ2MiCRs2bmUYKuK</vt:lpwstr>
  </property>
  <property fmtid="{D5CDD505-2E9C-101B-9397-08002B2CF9AE}" pid="89" name="x1ye=87">
    <vt:lpwstr>awvUfOLI8/RwwBQOqOoXQuKt0c2UPXA6uNkeXi153lT/lDIg7K+1FcP7K7IcLNMKEvEUdvucTKhTvqn41M0w/MdZ7vJqYnYGXyezD6GyVDx7DN+Jn0ufwodIUG2XfMQsFZ9LBUpUeuCXq1Srf8Uk5OiSWS7kvVT2QUdf2VF3egXqKvoO6LuFo7lC1VGlOiQFkZTRLC2PvIFpSyT4F6p7lOqP3dBTcBKi1S2Eyz3zg1P1+vJMx+IgvENe96oy/Bm</vt:lpwstr>
  </property>
  <property fmtid="{D5CDD505-2E9C-101B-9397-08002B2CF9AE}" pid="90" name="x1ye=88">
    <vt:lpwstr>vs8lxO57w7I5yE9qcS0OptYJaPGuTnrzyHgwg7STmh0JjzXyB731wstpi01cyj2ERnsnwaSuSPVxq2Q2C+v7zGi7luB9DL8xAiQZ69sYNBAccGjta7PJLvFtm0V1Ze8HmVLo5XOeLB6WWZwa0l/gY1uEnvoi4vTS0/qLf3IiNJynJYU8+WakBCwhjWl5M7REGq1XviP18VVhVU5LnXM9LMLXOx+Kw0bbKklRPrc0FtMkZylF362iLYfR+qbqy2D</vt:lpwstr>
  </property>
  <property fmtid="{D5CDD505-2E9C-101B-9397-08002B2CF9AE}" pid="91" name="x1ye=89">
    <vt:lpwstr>qjtej5WPBULXfZ2mEUvuEVpIo4cZCtRHPB8pDlFZJ5vkcxucySlS5Nx5nCMIJfoxuAHu1h9S9a+wvV8rlZt2bF4VaoTAB8INqdl7DeOdwLLRhIwyT3VEt9mWuoc5u9lS5qNSOkMy0XE0WhL9karEAHhlBbCJSWBBaQdHy5/cSE3KTNzN/GIdCT0VORuMppnorqlD+MKJF94MXsHyZz5d5TQ9XUXrBNebpdrvqiEqDUI1I1uHM1ePudwkHhb51cK</vt:lpwstr>
  </property>
  <property fmtid="{D5CDD505-2E9C-101B-9397-08002B2CF9AE}" pid="92" name="x1ye=9">
    <vt:lpwstr>UyVsR2kWdQji91ZHJ8Q/a6BfKBjT51jY1rYqjuI6hJWuWm3tvIhA1sVGTVr7kPqSDT4/bbXy1EC3eRJLiVpZ0l5x5WzeLbR3ohYUoOGVlPDs3ZwX3cTwxMGq6WLQs38urnVeA0yhVdGRiFTM6isg6x3lIdaoWWQPDmLaaPbq0i/VCFudRNmEsUhzWYVz0BXI5CFpDHDOcz7dpSwpVVjWOZVNXDGlSyYC639Sb+jXQbcguXp92jNl3tKvjxOkvqu</vt:lpwstr>
  </property>
  <property fmtid="{D5CDD505-2E9C-101B-9397-08002B2CF9AE}" pid="93" name="x1ye=90">
    <vt:lpwstr>qQqjGcwueUM9QDbJuceGgu9X00OQ/Vd1J0t2uwrTfj0lSrFtnqK9uvRoBKggVaoWfHS9jNGJFpzRoKNPTffP0Sg1vlJRCbF7SzaRR1bV9vt79WjzFRdGT2Zj4fEvy1HnVsDnlIV91Ka0K4/Zjz6I6MypI5QLJGGOgA+HfvDyGQMgbqtX0zPYDs1YRgbuPHY3mIzfZtX4nQVB9Jl7CNezMoDm3t8+z3oAbsl1mvRfpdPWe7kcC6Jq3iZdwnxHOTW</vt:lpwstr>
  </property>
  <property fmtid="{D5CDD505-2E9C-101B-9397-08002B2CF9AE}" pid="94" name="x1ye=91">
    <vt:lpwstr>dOkCKfxU4ftmhEbQYkKygZ2BT9qj1ga05EboGJP1KapiYnVH3KbK6pxHbN29Zwkp9ErPD80SJJwRck0Y+R0XJkJCeHKnhU6wV9DSV/AUkY510o/6oIrcc1zC5FqSoV4OIzcI53uK5M/Xlwae8tnfgzClMdkU7CDvImqD7Os1GjZ3JK+D89+uxf5Ir8vBVxi254/DUpQ2Io+oCZYscDJmvZXYJtcOfj1uZ2nqfLapMlatZ3Rcj2hGX0Kd79hhT7W</vt:lpwstr>
  </property>
  <property fmtid="{D5CDD505-2E9C-101B-9397-08002B2CF9AE}" pid="95" name="x1ye=92">
    <vt:lpwstr>W6RYjkjyBkgP1wCdghbOQk4Slr0Aga4t52oXhGfzeca0tsk093Y4bmQryKt+o3M/fbXjZot0dMCqPpJ3zwBd7Qs7QEe316utFR4k1pwktpYu4d2SdCCvxyr4IG9E313IzBtEbiHJS6SO9MaWa2dB0mnIWrbGR53Mzj22TO/ff1ZMq5tMWwAA</vt:lpwstr>
  </property>
</Properties>
</file>