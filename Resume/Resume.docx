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3D34D" w14:textId="77777777" w:rsidR="00325D7C" w:rsidRPr="00037758" w:rsidRDefault="00325D7C" w:rsidP="00037758">
      <w:pPr>
        <w:jc w:val="both"/>
        <w:rPr>
          <w:rFonts w:ascii="Calibri" w:hAnsi="Calibri" w:cs="Calibri"/>
          <w:b/>
          <w:sz w:val="28"/>
          <w:szCs w:val="28"/>
        </w:rPr>
      </w:pPr>
      <w:r w:rsidRPr="00037758">
        <w:rPr>
          <w:rFonts w:ascii="Calibri" w:hAnsi="Calibri" w:cs="Calibri"/>
          <w:b/>
          <w:sz w:val="28"/>
          <w:szCs w:val="28"/>
        </w:rPr>
        <w:t>K.RAVITEJA</w:t>
      </w:r>
    </w:p>
    <w:p w14:paraId="186E0439" w14:textId="77777777" w:rsidR="00325D7C" w:rsidRPr="00037758" w:rsidRDefault="00325D7C" w:rsidP="00037758">
      <w:pPr>
        <w:jc w:val="both"/>
        <w:rPr>
          <w:rFonts w:ascii="Calibri" w:hAnsi="Calibri" w:cs="Calibri"/>
        </w:rPr>
      </w:pPr>
      <w:r w:rsidRPr="00037758">
        <w:rPr>
          <w:rFonts w:ascii="Calibri" w:hAnsi="Calibri" w:cs="Calibri"/>
          <w:b/>
        </w:rPr>
        <w:t>Contact</w:t>
      </w:r>
      <w:r w:rsidRPr="00037758">
        <w:rPr>
          <w:rFonts w:ascii="Calibri" w:hAnsi="Calibri" w:cs="Calibri"/>
        </w:rPr>
        <w:t xml:space="preserve">: +91 9849840729; </w:t>
      </w:r>
      <w:r w:rsidRPr="00037758">
        <w:rPr>
          <w:rFonts w:ascii="Calibri" w:hAnsi="Calibri" w:cs="Calibri"/>
          <w:b/>
        </w:rPr>
        <w:t xml:space="preserve">E-mail: </w:t>
      </w:r>
      <w:r w:rsidRPr="00037758">
        <w:rPr>
          <w:rFonts w:ascii="Calibri" w:hAnsi="Calibri" w:cs="Calibri"/>
        </w:rPr>
        <w:t>ravitejamsbi@outlook.com</w:t>
      </w:r>
    </w:p>
    <w:p w14:paraId="4FA4AA9D" w14:textId="77777777" w:rsidR="00092C2C" w:rsidRPr="00037758" w:rsidRDefault="00965B1A" w:rsidP="00037758">
      <w:pPr>
        <w:jc w:val="both"/>
        <w:rPr>
          <w:rFonts w:ascii="Calibri" w:hAnsi="Calibri" w:cs="Calibri"/>
          <w:sz w:val="28"/>
          <w:szCs w:val="28"/>
        </w:rPr>
      </w:pPr>
      <w:r>
        <w:rPr>
          <w:rFonts w:ascii="Calibri" w:hAnsi="Calibri" w:cs="Calibri"/>
        </w:rPr>
        <w:pict w14:anchorId="0DC0E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pct="0" o:hr="t">
            <v:imagedata r:id="rId8" o:title="BD14845_"/>
          </v:shape>
        </w:pict>
      </w:r>
      <w:r w:rsidR="00300797" w:rsidRPr="00037758">
        <w:rPr>
          <w:rFonts w:ascii="Calibri" w:hAnsi="Calibri" w:cs="Calibri"/>
          <w:b/>
          <w:sz w:val="28"/>
          <w:szCs w:val="28"/>
        </w:rPr>
        <w:t>IT PROFESSIONAL - SQL SERVER</w:t>
      </w:r>
      <w:r w:rsidR="00F0176B">
        <w:rPr>
          <w:rFonts w:ascii="Calibri" w:hAnsi="Calibri" w:cs="Calibri"/>
          <w:b/>
          <w:sz w:val="28"/>
          <w:szCs w:val="28"/>
        </w:rPr>
        <w:t xml:space="preserve"> &amp; MSBI</w:t>
      </w:r>
      <w:r w:rsidR="00300797" w:rsidRPr="00037758">
        <w:rPr>
          <w:rFonts w:ascii="Calibri" w:hAnsi="Calibri" w:cs="Calibri"/>
          <w:b/>
          <w:sz w:val="28"/>
          <w:szCs w:val="28"/>
        </w:rPr>
        <w:t xml:space="preserve"> DEVELOPER</w:t>
      </w:r>
    </w:p>
    <w:p w14:paraId="7B3233CE" w14:textId="77777777" w:rsidR="00340E21" w:rsidRPr="00037758" w:rsidRDefault="004B4F7D" w:rsidP="00037758">
      <w:pPr>
        <w:jc w:val="both"/>
        <w:rPr>
          <w:rFonts w:ascii="Calibri" w:hAnsi="Calibri" w:cs="Calibri"/>
          <w:b/>
          <w:bCs/>
          <w:i/>
          <w:iCs/>
        </w:rPr>
      </w:pPr>
      <w:r w:rsidRPr="00037758">
        <w:rPr>
          <w:rFonts w:ascii="Calibri" w:hAnsi="Calibri" w:cs="Calibri"/>
          <w:b/>
          <w:bCs/>
          <w:i/>
          <w:iCs/>
        </w:rPr>
        <w:t>Of</w:t>
      </w:r>
      <w:r w:rsidR="005225A0" w:rsidRPr="00037758">
        <w:rPr>
          <w:rFonts w:ascii="Calibri" w:hAnsi="Calibri" w:cs="Calibri"/>
          <w:b/>
          <w:bCs/>
          <w:i/>
          <w:iCs/>
        </w:rPr>
        <w:t xml:space="preserve">fering </w:t>
      </w:r>
      <w:r w:rsidR="00385481" w:rsidRPr="00037758">
        <w:rPr>
          <w:rFonts w:ascii="Calibri" w:hAnsi="Calibri" w:cs="Calibri"/>
          <w:b/>
          <w:bCs/>
          <w:i/>
          <w:iCs/>
        </w:rPr>
        <w:t>7</w:t>
      </w:r>
      <w:r w:rsidR="00781AFE" w:rsidRPr="00037758">
        <w:rPr>
          <w:rFonts w:ascii="Calibri" w:hAnsi="Calibri" w:cs="Calibri"/>
          <w:b/>
          <w:bCs/>
          <w:i/>
          <w:iCs/>
        </w:rPr>
        <w:t>+</w:t>
      </w:r>
      <w:r w:rsidR="00E22C4B" w:rsidRPr="00037758">
        <w:rPr>
          <w:rFonts w:ascii="Calibri" w:hAnsi="Calibri" w:cs="Calibri"/>
          <w:b/>
          <w:bCs/>
          <w:i/>
          <w:iCs/>
        </w:rPr>
        <w:t xml:space="preserve"> </w:t>
      </w:r>
      <w:r w:rsidR="00D94867" w:rsidRPr="00037758">
        <w:rPr>
          <w:rFonts w:ascii="Calibri" w:hAnsi="Calibri" w:cs="Calibri"/>
          <w:b/>
          <w:bCs/>
          <w:i/>
          <w:iCs/>
        </w:rPr>
        <w:t xml:space="preserve">years </w:t>
      </w:r>
      <w:r w:rsidR="005B3698" w:rsidRPr="00037758">
        <w:rPr>
          <w:rFonts w:ascii="Calibri" w:hAnsi="Calibri" w:cs="Calibri"/>
          <w:b/>
          <w:bCs/>
          <w:i/>
          <w:iCs/>
        </w:rPr>
        <w:t>of e</w:t>
      </w:r>
      <w:r w:rsidR="0048334B" w:rsidRPr="00037758">
        <w:rPr>
          <w:rFonts w:ascii="Calibri" w:hAnsi="Calibri" w:cs="Calibri"/>
          <w:b/>
          <w:bCs/>
          <w:i/>
          <w:iCs/>
        </w:rPr>
        <w:t>xperience;</w:t>
      </w:r>
      <w:r w:rsidR="00386B3F" w:rsidRPr="00037758">
        <w:rPr>
          <w:rFonts w:ascii="Calibri" w:hAnsi="Calibri" w:cs="Calibri"/>
          <w:bCs/>
          <w:i/>
          <w:iCs/>
        </w:rPr>
        <w:t xml:space="preserve"> seeking </w:t>
      </w:r>
      <w:r w:rsidR="00DE3F9F" w:rsidRPr="00037758">
        <w:rPr>
          <w:rFonts w:ascii="Calibri" w:hAnsi="Calibri" w:cs="Calibri"/>
          <w:bCs/>
          <w:i/>
          <w:iCs/>
        </w:rPr>
        <w:t>challenging</w:t>
      </w:r>
      <w:r w:rsidR="00BE313D" w:rsidRPr="00037758">
        <w:rPr>
          <w:rFonts w:ascii="Calibri" w:hAnsi="Calibri" w:cs="Calibri"/>
          <w:bCs/>
          <w:i/>
          <w:iCs/>
        </w:rPr>
        <w:t xml:space="preserve"> assignment across </w:t>
      </w:r>
      <w:r w:rsidR="005B3698" w:rsidRPr="00037758">
        <w:rPr>
          <w:rFonts w:ascii="Calibri" w:hAnsi="Calibri" w:cs="Calibri"/>
          <w:bCs/>
          <w:i/>
          <w:iCs/>
        </w:rPr>
        <w:t>the industry</w:t>
      </w:r>
    </w:p>
    <w:p w14:paraId="4FFA5FD2" w14:textId="77777777" w:rsidR="00A56DF6" w:rsidRPr="00037758" w:rsidRDefault="00965B1A" w:rsidP="00037758">
      <w:pPr>
        <w:jc w:val="both"/>
        <w:rPr>
          <w:rFonts w:ascii="Calibri" w:hAnsi="Calibri" w:cs="Calibri"/>
        </w:rPr>
      </w:pPr>
      <w:r>
        <w:rPr>
          <w:rFonts w:ascii="Calibri" w:hAnsi="Calibri" w:cs="Calibri"/>
        </w:rPr>
        <w:pict w14:anchorId="3BF7BDE0">
          <v:shape id="_x0000_i1026" type="#_x0000_t75" style="width:8in;height:7.5pt" o:hrpct="0" o:hr="t">
            <v:imagedata r:id="rId8" o:title="BD14845_"/>
          </v:shape>
        </w:pict>
      </w:r>
    </w:p>
    <w:p w14:paraId="533ACA0A" w14:textId="77777777" w:rsidR="005B3698" w:rsidRPr="00037758" w:rsidRDefault="005B3698" w:rsidP="00037758">
      <w:pPr>
        <w:jc w:val="both"/>
        <w:rPr>
          <w:rFonts w:ascii="Calibri" w:hAnsi="Calibri" w:cs="Calibri"/>
          <w:b/>
          <w:sz w:val="22"/>
          <w:szCs w:val="22"/>
        </w:rPr>
      </w:pPr>
      <w:r w:rsidRPr="00037758">
        <w:rPr>
          <w:rFonts w:ascii="Calibri" w:hAnsi="Calibri" w:cs="Calibri"/>
          <w:b/>
          <w:sz w:val="22"/>
          <w:szCs w:val="22"/>
        </w:rPr>
        <w:t>SUMMARY OF SKILLS</w:t>
      </w:r>
    </w:p>
    <w:p w14:paraId="1165B7CE" w14:textId="77777777" w:rsidR="005B3698" w:rsidRPr="00037758" w:rsidRDefault="005B3698" w:rsidP="00037758">
      <w:pPr>
        <w:jc w:val="both"/>
        <w:rPr>
          <w:rFonts w:ascii="Calibri" w:hAnsi="Calibri" w:cs="Calibri"/>
          <w:color w:val="FF0000"/>
          <w:sz w:val="10"/>
          <w:szCs w:val="10"/>
        </w:rPr>
      </w:pPr>
    </w:p>
    <w:p w14:paraId="064908F8" w14:textId="6CB9DA8D" w:rsidR="002B5489" w:rsidRPr="00037758" w:rsidRDefault="00300797" w:rsidP="00037758">
      <w:pPr>
        <w:pStyle w:val="ListParagraph"/>
        <w:numPr>
          <w:ilvl w:val="0"/>
          <w:numId w:val="5"/>
        </w:numPr>
        <w:shd w:val="clear" w:color="auto" w:fill="F2F2F2" w:themeFill="background1" w:themeFillShade="F2"/>
        <w:jc w:val="both"/>
        <w:rPr>
          <w:rFonts w:ascii="Calibri" w:hAnsi="Calibri" w:cs="Calibri"/>
          <w:b/>
          <w:bCs/>
          <w:iCs/>
        </w:rPr>
      </w:pPr>
      <w:r w:rsidRPr="00037758">
        <w:rPr>
          <w:rFonts w:ascii="Calibri" w:hAnsi="Calibri" w:cs="Calibri"/>
        </w:rPr>
        <w:t xml:space="preserve">Technically </w:t>
      </w:r>
      <w:r w:rsidR="002B5489" w:rsidRPr="00037758">
        <w:rPr>
          <w:rFonts w:ascii="Calibri" w:hAnsi="Calibri" w:cs="Calibri"/>
        </w:rPr>
        <w:t>competent professional</w:t>
      </w:r>
      <w:r w:rsidR="00AC69FC" w:rsidRPr="00037758">
        <w:rPr>
          <w:rFonts w:ascii="Calibri" w:hAnsi="Calibri" w:cs="Calibri"/>
        </w:rPr>
        <w:t xml:space="preserve"> </w:t>
      </w:r>
      <w:r w:rsidR="00340E21" w:rsidRPr="00037758">
        <w:rPr>
          <w:rFonts w:ascii="Calibri" w:hAnsi="Calibri" w:cs="Calibri"/>
          <w:bCs/>
        </w:rPr>
        <w:t xml:space="preserve">with significant experience acquired over the years in diverse areas encompassing </w:t>
      </w:r>
      <w:r w:rsidRPr="00037758">
        <w:rPr>
          <w:rFonts w:ascii="Calibri" w:hAnsi="Calibri" w:cs="Calibri"/>
          <w:b/>
          <w:bCs/>
          <w:lang w:val="en-GB"/>
        </w:rPr>
        <w:t>SQL Server Development</w:t>
      </w:r>
      <w:r w:rsidR="00B13BC2" w:rsidRPr="00037758">
        <w:rPr>
          <w:rFonts w:ascii="Calibri" w:hAnsi="Calibri" w:cs="Calibri"/>
          <w:b/>
          <w:bCs/>
          <w:iCs/>
        </w:rPr>
        <w:t>,</w:t>
      </w:r>
      <w:r w:rsidR="002B5489" w:rsidRPr="00037758">
        <w:rPr>
          <w:rFonts w:ascii="Calibri" w:hAnsi="Calibri" w:cs="Calibri"/>
          <w:b/>
          <w:bCs/>
          <w:iCs/>
        </w:rPr>
        <w:t xml:space="preserve"> </w:t>
      </w:r>
      <w:r w:rsidR="00927F6E" w:rsidRPr="00037758">
        <w:rPr>
          <w:rFonts w:ascii="Calibri" w:hAnsi="Calibri" w:cs="Calibri"/>
          <w:b/>
          <w:bCs/>
          <w:iCs/>
        </w:rPr>
        <w:t xml:space="preserve">Data Warehouse Technologies, </w:t>
      </w:r>
      <w:r w:rsidRPr="00037758">
        <w:rPr>
          <w:rFonts w:ascii="Calibri" w:hAnsi="Calibri" w:cs="Calibri"/>
          <w:b/>
          <w:bCs/>
          <w:lang w:val="en-GB"/>
        </w:rPr>
        <w:t xml:space="preserve">Client/Server Environment, </w:t>
      </w:r>
      <w:r w:rsidR="00927F6E" w:rsidRPr="00037758">
        <w:rPr>
          <w:rFonts w:ascii="Calibri" w:hAnsi="Calibri" w:cs="Calibri"/>
          <w:b/>
          <w:bCs/>
        </w:rPr>
        <w:t xml:space="preserve">Agile Methodology, JIRA, </w:t>
      </w:r>
      <w:r w:rsidR="00B26CC4">
        <w:rPr>
          <w:rFonts w:ascii="Calibri" w:hAnsi="Calibri" w:cs="Calibri"/>
          <w:b/>
          <w:bCs/>
        </w:rPr>
        <w:t>CI/CD</w:t>
      </w:r>
      <w:r w:rsidR="00B26CC4">
        <w:rPr>
          <w:rFonts w:ascii="Calibri" w:hAnsi="Calibri" w:cs="Calibri"/>
          <w:b/>
          <w:bCs/>
        </w:rPr>
        <w:t xml:space="preserve">, </w:t>
      </w:r>
      <w:r w:rsidR="00073BD4" w:rsidRPr="00037758">
        <w:rPr>
          <w:rFonts w:ascii="Calibri" w:hAnsi="Calibri" w:cs="Calibri"/>
          <w:b/>
          <w:bCs/>
          <w:lang w:val="en-GB"/>
        </w:rPr>
        <w:t>Software Design &amp; Development, Database Administration</w:t>
      </w:r>
      <w:r w:rsidR="00A13F78" w:rsidRPr="00037758">
        <w:rPr>
          <w:rFonts w:ascii="Calibri" w:hAnsi="Calibri" w:cs="Calibri"/>
          <w:b/>
          <w:bCs/>
          <w:iCs/>
        </w:rPr>
        <w:t>, T</w:t>
      </w:r>
      <w:r w:rsidR="00D664C6" w:rsidRPr="00037758">
        <w:rPr>
          <w:rFonts w:ascii="Calibri" w:hAnsi="Calibri" w:cs="Calibri"/>
          <w:b/>
          <w:bCs/>
        </w:rPr>
        <w:t xml:space="preserve">echnical Analysis, </w:t>
      </w:r>
      <w:r w:rsidR="00B13BC2" w:rsidRPr="00037758">
        <w:rPr>
          <w:rFonts w:ascii="Calibri" w:hAnsi="Calibri" w:cs="Calibri"/>
          <w:b/>
          <w:bCs/>
        </w:rPr>
        <w:t xml:space="preserve">Quality Assurance </w:t>
      </w:r>
      <w:r w:rsidR="00B27FCF" w:rsidRPr="00037758">
        <w:rPr>
          <w:rFonts w:ascii="Calibri" w:hAnsi="Calibri" w:cs="Calibri"/>
          <w:b/>
          <w:bCs/>
        </w:rPr>
        <w:t>and Team Management</w:t>
      </w:r>
      <w:r w:rsidR="002B5489" w:rsidRPr="00037758">
        <w:rPr>
          <w:rFonts w:ascii="Calibri" w:hAnsi="Calibri" w:cs="Calibri"/>
          <w:b/>
          <w:bCs/>
        </w:rPr>
        <w:t>.</w:t>
      </w:r>
    </w:p>
    <w:p w14:paraId="3AE9CF3C" w14:textId="77777777" w:rsidR="00AA664A" w:rsidRPr="00037758" w:rsidRDefault="002B5489" w:rsidP="00037758">
      <w:pPr>
        <w:pStyle w:val="ListParagraph"/>
        <w:numPr>
          <w:ilvl w:val="0"/>
          <w:numId w:val="5"/>
        </w:numPr>
        <w:shd w:val="clear" w:color="auto" w:fill="F2F2F2" w:themeFill="background1" w:themeFillShade="F2"/>
        <w:jc w:val="both"/>
        <w:rPr>
          <w:rFonts w:ascii="Calibri" w:hAnsi="Calibri" w:cs="Calibri"/>
          <w:bCs/>
          <w:iCs/>
        </w:rPr>
      </w:pPr>
      <w:r w:rsidRPr="00037758">
        <w:rPr>
          <w:rFonts w:ascii="Calibri" w:hAnsi="Calibri" w:cs="Calibri"/>
        </w:rPr>
        <w:t xml:space="preserve">Well versed in </w:t>
      </w:r>
      <w:r w:rsidRPr="00037758">
        <w:rPr>
          <w:rFonts w:ascii="Calibri" w:hAnsi="Calibri" w:cs="Calibri"/>
          <w:bCs/>
          <w:iCs/>
        </w:rPr>
        <w:t>writing</w:t>
      </w:r>
      <w:r w:rsidR="00AA664A" w:rsidRPr="00037758">
        <w:rPr>
          <w:rFonts w:ascii="Calibri" w:hAnsi="Calibri" w:cs="Calibri"/>
          <w:bCs/>
          <w:iCs/>
        </w:rPr>
        <w:t xml:space="preserve"> complex queries involving multiple tables u</w:t>
      </w:r>
      <w:r w:rsidRPr="00037758">
        <w:rPr>
          <w:rFonts w:ascii="Calibri" w:hAnsi="Calibri" w:cs="Calibri"/>
          <w:bCs/>
          <w:iCs/>
        </w:rPr>
        <w:t>sing T- SQL skills and developing</w:t>
      </w:r>
      <w:r w:rsidR="00AA664A" w:rsidRPr="00037758">
        <w:rPr>
          <w:rFonts w:ascii="Calibri" w:hAnsi="Calibri" w:cs="Calibri"/>
          <w:bCs/>
          <w:iCs/>
        </w:rPr>
        <w:t xml:space="preserve"> the ability to create and maintain stored procedures, triggers and user defined functions.</w:t>
      </w:r>
    </w:p>
    <w:p w14:paraId="36C01307" w14:textId="77777777" w:rsidR="00C2449F" w:rsidRPr="00037758" w:rsidRDefault="00AA664A" w:rsidP="00037758">
      <w:pPr>
        <w:pStyle w:val="ListParagraph"/>
        <w:numPr>
          <w:ilvl w:val="0"/>
          <w:numId w:val="5"/>
        </w:numPr>
        <w:shd w:val="clear" w:color="auto" w:fill="F2F2F2" w:themeFill="background1" w:themeFillShade="F2"/>
        <w:jc w:val="both"/>
        <w:rPr>
          <w:rFonts w:ascii="Calibri" w:hAnsi="Calibri" w:cs="Calibri"/>
          <w:bCs/>
          <w:iCs/>
        </w:rPr>
      </w:pPr>
      <w:r w:rsidRPr="00037758">
        <w:rPr>
          <w:rFonts w:ascii="Calibri" w:hAnsi="Calibri" w:cs="Calibri"/>
          <w:bCs/>
          <w:iCs/>
        </w:rPr>
        <w:t>Expert in data Extraction, Transforming and Loading (ETL) using various tools such as SQL Server Integration Services (SSIS) and creating Dynamic packages for Incremental Loads.</w:t>
      </w:r>
      <w:r w:rsidR="00C2449F" w:rsidRPr="00037758">
        <w:rPr>
          <w:rFonts w:ascii="Calibri" w:hAnsi="Calibri" w:cs="Calibri"/>
          <w:bCs/>
          <w:iCs/>
        </w:rPr>
        <w:t xml:space="preserve"> </w:t>
      </w:r>
    </w:p>
    <w:p w14:paraId="01A6D268" w14:textId="77777777" w:rsidR="00AA664A" w:rsidRPr="00037758" w:rsidRDefault="00C2449F" w:rsidP="00037758">
      <w:pPr>
        <w:pStyle w:val="ListParagraph"/>
        <w:numPr>
          <w:ilvl w:val="0"/>
          <w:numId w:val="5"/>
        </w:numPr>
        <w:shd w:val="clear" w:color="auto" w:fill="F2F2F2" w:themeFill="background1" w:themeFillShade="F2"/>
        <w:jc w:val="both"/>
        <w:rPr>
          <w:rFonts w:ascii="Calibri" w:hAnsi="Calibri" w:cs="Calibri"/>
          <w:bCs/>
          <w:iCs/>
        </w:rPr>
      </w:pPr>
      <w:r w:rsidRPr="00037758">
        <w:rPr>
          <w:rFonts w:ascii="Calibri" w:hAnsi="Calibri" w:cs="Calibri"/>
          <w:bCs/>
          <w:iCs/>
        </w:rPr>
        <w:t>Highly skilled in performance tuning of SQL queries and stored procedures using SQL profiler and Index tuning advisor.</w:t>
      </w:r>
    </w:p>
    <w:p w14:paraId="49F8DF7F" w14:textId="58A2A9E9" w:rsidR="00347B82" w:rsidRPr="00BD3799" w:rsidRDefault="00E22C4B" w:rsidP="00037758">
      <w:pPr>
        <w:numPr>
          <w:ilvl w:val="0"/>
          <w:numId w:val="5"/>
        </w:numPr>
        <w:shd w:val="clear" w:color="auto" w:fill="F2F2F2" w:themeFill="background1" w:themeFillShade="F2"/>
        <w:jc w:val="both"/>
        <w:rPr>
          <w:rFonts w:ascii="Calibri" w:hAnsi="Calibri" w:cs="Calibri"/>
          <w:bCs/>
          <w:iCs/>
          <w:lang w:bidi="en-US"/>
        </w:rPr>
      </w:pPr>
      <w:r w:rsidRPr="00037758">
        <w:rPr>
          <w:rFonts w:ascii="Calibri" w:hAnsi="Calibri" w:cs="Calibri"/>
          <w:bCs/>
          <w:lang w:bidi="en-US"/>
        </w:rPr>
        <w:t>Proficient</w:t>
      </w:r>
      <w:r w:rsidR="00347B82" w:rsidRPr="00037758">
        <w:rPr>
          <w:rFonts w:ascii="Calibri" w:hAnsi="Calibri" w:cs="Calibri"/>
          <w:bCs/>
          <w:lang w:bidi="en-US"/>
        </w:rPr>
        <w:t xml:space="preserve"> in mapping users’ requirements, custom designing solutions &amp; troubleshooting for complex Software/ Application related problems.</w:t>
      </w:r>
      <w:r w:rsidRPr="00037758">
        <w:rPr>
          <w:rFonts w:ascii="Calibri" w:hAnsi="Calibri" w:cs="Calibri"/>
          <w:bCs/>
          <w:lang w:bidi="en-US"/>
        </w:rPr>
        <w:t xml:space="preserve"> </w:t>
      </w:r>
    </w:p>
    <w:p w14:paraId="735D2463" w14:textId="5749D483" w:rsidR="00BD3799" w:rsidRPr="00037758" w:rsidRDefault="00BD3799" w:rsidP="00037758">
      <w:pPr>
        <w:numPr>
          <w:ilvl w:val="0"/>
          <w:numId w:val="5"/>
        </w:numPr>
        <w:shd w:val="clear" w:color="auto" w:fill="F2F2F2" w:themeFill="background1" w:themeFillShade="F2"/>
        <w:jc w:val="both"/>
        <w:rPr>
          <w:rFonts w:ascii="Calibri" w:hAnsi="Calibri" w:cs="Calibri"/>
          <w:bCs/>
          <w:iCs/>
          <w:lang w:bidi="en-US"/>
        </w:rPr>
      </w:pPr>
      <w:r w:rsidRPr="00037758">
        <w:rPr>
          <w:rFonts w:ascii="Calibri" w:hAnsi="Calibri" w:cs="Calibri"/>
          <w:bCs/>
          <w:iCs/>
        </w:rPr>
        <w:t>Defined, designed and coordinated approval of validation testing controls, processes, and study documentation</w:t>
      </w:r>
    </w:p>
    <w:p w14:paraId="6BA2D7A3" w14:textId="77777777" w:rsidR="00E22C4B" w:rsidRPr="00037758" w:rsidRDefault="00A362FE" w:rsidP="00037758">
      <w:pPr>
        <w:widowControl w:val="0"/>
        <w:numPr>
          <w:ilvl w:val="0"/>
          <w:numId w:val="3"/>
        </w:numPr>
        <w:shd w:val="clear" w:color="auto" w:fill="F2F2F2" w:themeFill="background1" w:themeFillShade="F2"/>
        <w:overflowPunct w:val="0"/>
        <w:autoSpaceDE w:val="0"/>
        <w:autoSpaceDN w:val="0"/>
        <w:adjustRightInd w:val="0"/>
        <w:jc w:val="both"/>
        <w:rPr>
          <w:rFonts w:ascii="Calibri" w:hAnsi="Calibri" w:cs="Calibri"/>
          <w:bCs/>
          <w:iCs/>
          <w:lang w:val="en-IN"/>
        </w:rPr>
      </w:pPr>
      <w:r w:rsidRPr="00037758">
        <w:rPr>
          <w:rFonts w:ascii="Calibri" w:hAnsi="Calibri" w:cs="Calibri"/>
          <w:bCs/>
        </w:rPr>
        <w:t>Excellent team leader</w:t>
      </w:r>
      <w:r w:rsidR="00A85023" w:rsidRPr="00037758">
        <w:rPr>
          <w:rFonts w:ascii="Calibri" w:hAnsi="Calibri" w:cs="Calibri"/>
          <w:bCs/>
        </w:rPr>
        <w:t xml:space="preserve"> with a unique blend </w:t>
      </w:r>
      <w:r w:rsidR="00BB6E10" w:rsidRPr="00037758">
        <w:rPr>
          <w:rFonts w:ascii="Calibri" w:hAnsi="Calibri" w:cs="Calibri"/>
          <w:bCs/>
        </w:rPr>
        <w:t xml:space="preserve">of </w:t>
      </w:r>
      <w:r w:rsidR="001207BA" w:rsidRPr="00037758">
        <w:rPr>
          <w:rFonts w:ascii="Calibri" w:hAnsi="Calibri" w:cs="Calibri"/>
          <w:bCs/>
        </w:rPr>
        <w:t xml:space="preserve">Technical, Functional, and Qualitative </w:t>
      </w:r>
      <w:r w:rsidR="00BB6E10" w:rsidRPr="00037758">
        <w:rPr>
          <w:rFonts w:ascii="Calibri" w:hAnsi="Calibri" w:cs="Calibri"/>
          <w:bCs/>
        </w:rPr>
        <w:t>skills</w:t>
      </w:r>
      <w:r w:rsidR="00A85023" w:rsidRPr="00037758">
        <w:rPr>
          <w:rFonts w:ascii="Calibri" w:hAnsi="Calibri" w:cs="Calibri"/>
          <w:bCs/>
        </w:rPr>
        <w:t xml:space="preserve"> backed by strong record of facilitating cross-functional coordination for successful delivery of </w:t>
      </w:r>
      <w:r w:rsidR="00E22C4B" w:rsidRPr="00037758">
        <w:rPr>
          <w:rFonts w:ascii="Calibri" w:hAnsi="Calibri" w:cs="Calibri"/>
          <w:bCs/>
        </w:rPr>
        <w:t>technical s</w:t>
      </w:r>
      <w:r w:rsidR="00A85023" w:rsidRPr="00037758">
        <w:rPr>
          <w:rFonts w:ascii="Calibri" w:hAnsi="Calibri" w:cs="Calibri"/>
          <w:bCs/>
        </w:rPr>
        <w:t>olutions.</w:t>
      </w:r>
    </w:p>
    <w:p w14:paraId="61377383" w14:textId="77777777" w:rsidR="00E22C4B" w:rsidRPr="00037758" w:rsidRDefault="00E22C4B" w:rsidP="00037758">
      <w:pPr>
        <w:jc w:val="both"/>
        <w:rPr>
          <w:rFonts w:ascii="Calibri" w:hAnsi="Calibri" w:cs="Calibri"/>
          <w:color w:val="FF0000"/>
          <w:sz w:val="10"/>
          <w:szCs w:val="10"/>
        </w:rPr>
      </w:pPr>
    </w:p>
    <w:p w14:paraId="275746A0" w14:textId="77777777" w:rsidR="00FA7BB1" w:rsidRPr="00037758" w:rsidRDefault="00FA7BB1" w:rsidP="00037758">
      <w:pPr>
        <w:jc w:val="both"/>
        <w:rPr>
          <w:rFonts w:ascii="Calibri" w:hAnsi="Calibri" w:cs="Calibri"/>
          <w:b/>
        </w:rPr>
      </w:pPr>
      <w:r w:rsidRPr="00037758">
        <w:rPr>
          <w:rFonts w:ascii="Calibri" w:hAnsi="Calibri" w:cs="Calibri"/>
          <w:b/>
        </w:rPr>
        <w:t>Technical Skills Set</w:t>
      </w:r>
    </w:p>
    <w:tbl>
      <w:tblPr>
        <w:tblW w:w="10815" w:type="dxa"/>
        <w:tblInd w:w="93" w:type="dxa"/>
        <w:tblLook w:val="04A0" w:firstRow="1" w:lastRow="0" w:firstColumn="1" w:lastColumn="0" w:noHBand="0" w:noVBand="1"/>
      </w:tblPr>
      <w:tblGrid>
        <w:gridCol w:w="2740"/>
        <w:gridCol w:w="8075"/>
      </w:tblGrid>
      <w:tr w:rsidR="00FA7BB1" w:rsidRPr="00037758" w14:paraId="6823031A" w14:textId="77777777" w:rsidTr="00FA7BB1">
        <w:trPr>
          <w:trHeight w:val="315"/>
        </w:trPr>
        <w:tc>
          <w:tcPr>
            <w:tcW w:w="2740" w:type="dxa"/>
            <w:shd w:val="clear" w:color="auto" w:fill="auto"/>
            <w:vAlign w:val="center"/>
            <w:hideMark/>
          </w:tcPr>
          <w:p w14:paraId="5A3D4064" w14:textId="77777777" w:rsidR="00FA7BB1" w:rsidRPr="00037758" w:rsidRDefault="00FA7BB1" w:rsidP="00037758">
            <w:pPr>
              <w:rPr>
                <w:rFonts w:ascii="Calibri" w:hAnsi="Calibri" w:cs="Calibri"/>
              </w:rPr>
            </w:pPr>
            <w:r w:rsidRPr="00037758">
              <w:rPr>
                <w:rFonts w:ascii="Calibri" w:hAnsi="Calibri" w:cs="Calibri"/>
              </w:rPr>
              <w:t>Technologies</w:t>
            </w:r>
          </w:p>
        </w:tc>
        <w:tc>
          <w:tcPr>
            <w:tcW w:w="8075" w:type="dxa"/>
            <w:shd w:val="clear" w:color="auto" w:fill="auto"/>
            <w:vAlign w:val="center"/>
            <w:hideMark/>
          </w:tcPr>
          <w:p w14:paraId="7ADC151D" w14:textId="77777777" w:rsidR="00FA7BB1" w:rsidRPr="00037758" w:rsidRDefault="00FA7BB1" w:rsidP="00037758">
            <w:pPr>
              <w:rPr>
                <w:rFonts w:ascii="Calibri" w:hAnsi="Calibri" w:cs="Calibri"/>
              </w:rPr>
            </w:pPr>
            <w:r w:rsidRPr="00037758">
              <w:rPr>
                <w:rFonts w:ascii="Calibri" w:hAnsi="Calibri" w:cs="Calibri"/>
              </w:rPr>
              <w:t>Microsoft Busin</w:t>
            </w:r>
            <w:r w:rsidR="00CD7BBC" w:rsidRPr="00037758">
              <w:rPr>
                <w:rFonts w:ascii="Calibri" w:hAnsi="Calibri" w:cs="Calibri"/>
              </w:rPr>
              <w:t>ess Intelligence Tools (MSBI), C</w:t>
            </w:r>
            <w:r w:rsidRPr="00037758">
              <w:rPr>
                <w:rFonts w:ascii="Calibri" w:hAnsi="Calibri" w:cs="Calibri"/>
              </w:rPr>
              <w:t>#</w:t>
            </w:r>
          </w:p>
        </w:tc>
      </w:tr>
      <w:tr w:rsidR="00FA7BB1" w:rsidRPr="00037758" w14:paraId="0101EDA4" w14:textId="77777777" w:rsidTr="00FA7BB1">
        <w:trPr>
          <w:trHeight w:val="315"/>
        </w:trPr>
        <w:tc>
          <w:tcPr>
            <w:tcW w:w="2740" w:type="dxa"/>
            <w:shd w:val="clear" w:color="auto" w:fill="auto"/>
            <w:vAlign w:val="center"/>
            <w:hideMark/>
          </w:tcPr>
          <w:p w14:paraId="223AE92B" w14:textId="77777777" w:rsidR="00FA7BB1" w:rsidRPr="00037758" w:rsidRDefault="00FA7BB1" w:rsidP="00037758">
            <w:pPr>
              <w:rPr>
                <w:rFonts w:ascii="Calibri" w:hAnsi="Calibri" w:cs="Calibri"/>
              </w:rPr>
            </w:pPr>
            <w:r w:rsidRPr="00037758">
              <w:rPr>
                <w:rFonts w:ascii="Calibri" w:hAnsi="Calibri" w:cs="Calibri"/>
              </w:rPr>
              <w:t>Operating Systems</w:t>
            </w:r>
          </w:p>
        </w:tc>
        <w:tc>
          <w:tcPr>
            <w:tcW w:w="8075" w:type="dxa"/>
            <w:shd w:val="clear" w:color="auto" w:fill="auto"/>
            <w:vAlign w:val="center"/>
            <w:hideMark/>
          </w:tcPr>
          <w:p w14:paraId="490FDF9A" w14:textId="77777777" w:rsidR="00FA7BB1" w:rsidRPr="00037758" w:rsidRDefault="00FA7BB1" w:rsidP="00037758">
            <w:pPr>
              <w:rPr>
                <w:rFonts w:ascii="Calibri" w:hAnsi="Calibri" w:cs="Calibri"/>
              </w:rPr>
            </w:pPr>
            <w:r w:rsidRPr="00037758">
              <w:rPr>
                <w:rFonts w:ascii="Calibri" w:hAnsi="Calibri" w:cs="Calibri"/>
              </w:rPr>
              <w:t>Windows Family</w:t>
            </w:r>
          </w:p>
        </w:tc>
      </w:tr>
      <w:tr w:rsidR="00FA7BB1" w:rsidRPr="00037758" w14:paraId="3679DA7A" w14:textId="77777777" w:rsidTr="00FA7BB1">
        <w:trPr>
          <w:trHeight w:val="315"/>
        </w:trPr>
        <w:tc>
          <w:tcPr>
            <w:tcW w:w="2740" w:type="dxa"/>
            <w:shd w:val="clear" w:color="auto" w:fill="auto"/>
            <w:vAlign w:val="center"/>
            <w:hideMark/>
          </w:tcPr>
          <w:p w14:paraId="42066620" w14:textId="77777777" w:rsidR="00FA7BB1" w:rsidRPr="00037758" w:rsidRDefault="00FA7BB1" w:rsidP="00037758">
            <w:pPr>
              <w:rPr>
                <w:rFonts w:ascii="Calibri" w:hAnsi="Calibri" w:cs="Calibri"/>
              </w:rPr>
            </w:pPr>
            <w:r w:rsidRPr="00037758">
              <w:rPr>
                <w:rFonts w:ascii="Calibri" w:hAnsi="Calibri" w:cs="Calibri"/>
              </w:rPr>
              <w:t>Databases</w:t>
            </w:r>
          </w:p>
        </w:tc>
        <w:tc>
          <w:tcPr>
            <w:tcW w:w="8075" w:type="dxa"/>
            <w:shd w:val="clear" w:color="auto" w:fill="auto"/>
            <w:vAlign w:val="center"/>
            <w:hideMark/>
          </w:tcPr>
          <w:p w14:paraId="0A88A04A" w14:textId="77777777" w:rsidR="00FA7BB1" w:rsidRPr="00037758" w:rsidRDefault="00FA7BB1" w:rsidP="00037758">
            <w:pPr>
              <w:rPr>
                <w:rFonts w:ascii="Calibri" w:hAnsi="Calibri" w:cs="Calibri"/>
              </w:rPr>
            </w:pPr>
            <w:r w:rsidRPr="00037758">
              <w:rPr>
                <w:rFonts w:ascii="Calibri" w:hAnsi="Calibri" w:cs="Calibri"/>
              </w:rPr>
              <w:t>SQL Server 2008 R2,</w:t>
            </w:r>
            <w:r w:rsidR="00CD7BBC" w:rsidRPr="00037758">
              <w:rPr>
                <w:rFonts w:ascii="Calibri" w:hAnsi="Calibri" w:cs="Calibri"/>
              </w:rPr>
              <w:t xml:space="preserve"> </w:t>
            </w:r>
            <w:r w:rsidRPr="00037758">
              <w:rPr>
                <w:rFonts w:ascii="Calibri" w:hAnsi="Calibri" w:cs="Calibri"/>
              </w:rPr>
              <w:t>2012,</w:t>
            </w:r>
            <w:r w:rsidR="00CD7BBC" w:rsidRPr="00037758">
              <w:rPr>
                <w:rFonts w:ascii="Calibri" w:hAnsi="Calibri" w:cs="Calibri"/>
              </w:rPr>
              <w:t xml:space="preserve"> </w:t>
            </w:r>
            <w:r w:rsidRPr="00037758">
              <w:rPr>
                <w:rFonts w:ascii="Calibri" w:hAnsi="Calibri" w:cs="Calibri"/>
              </w:rPr>
              <w:t>2014,</w:t>
            </w:r>
            <w:r w:rsidR="00CD7BBC" w:rsidRPr="00037758">
              <w:rPr>
                <w:rFonts w:ascii="Calibri" w:hAnsi="Calibri" w:cs="Calibri"/>
              </w:rPr>
              <w:t xml:space="preserve"> </w:t>
            </w:r>
            <w:r w:rsidRPr="00037758">
              <w:rPr>
                <w:rFonts w:ascii="Calibri" w:hAnsi="Calibri" w:cs="Calibri"/>
              </w:rPr>
              <w:t>2016</w:t>
            </w:r>
          </w:p>
        </w:tc>
      </w:tr>
      <w:tr w:rsidR="00FA7BB1" w:rsidRPr="00037758" w14:paraId="6448447C" w14:textId="77777777" w:rsidTr="00FA7BB1">
        <w:trPr>
          <w:trHeight w:val="315"/>
        </w:trPr>
        <w:tc>
          <w:tcPr>
            <w:tcW w:w="2740" w:type="dxa"/>
            <w:shd w:val="clear" w:color="auto" w:fill="auto"/>
            <w:vAlign w:val="center"/>
            <w:hideMark/>
          </w:tcPr>
          <w:p w14:paraId="7BBF3882" w14:textId="77777777" w:rsidR="00FA7BB1" w:rsidRPr="00037758" w:rsidRDefault="00FA7BB1" w:rsidP="00037758">
            <w:pPr>
              <w:rPr>
                <w:rFonts w:ascii="Calibri" w:hAnsi="Calibri" w:cs="Calibri"/>
              </w:rPr>
            </w:pPr>
            <w:r w:rsidRPr="00037758">
              <w:rPr>
                <w:rFonts w:ascii="Calibri" w:hAnsi="Calibri" w:cs="Calibri"/>
              </w:rPr>
              <w:t>ETL Tools</w:t>
            </w:r>
          </w:p>
        </w:tc>
        <w:tc>
          <w:tcPr>
            <w:tcW w:w="8075" w:type="dxa"/>
            <w:shd w:val="clear" w:color="auto" w:fill="auto"/>
            <w:vAlign w:val="center"/>
            <w:hideMark/>
          </w:tcPr>
          <w:p w14:paraId="71E7CA49" w14:textId="77777777" w:rsidR="00FA7BB1" w:rsidRPr="00037758" w:rsidRDefault="00FA7BB1" w:rsidP="00037758">
            <w:pPr>
              <w:rPr>
                <w:rFonts w:ascii="Calibri" w:hAnsi="Calibri" w:cs="Calibri"/>
              </w:rPr>
            </w:pPr>
            <w:r w:rsidRPr="00037758">
              <w:rPr>
                <w:rFonts w:ascii="Calibri" w:hAnsi="Calibri" w:cs="Calibri"/>
              </w:rPr>
              <w:t>SSIS</w:t>
            </w:r>
          </w:p>
        </w:tc>
      </w:tr>
      <w:tr w:rsidR="00FA7BB1" w:rsidRPr="00037758" w14:paraId="22554495" w14:textId="77777777" w:rsidTr="00FA7BB1">
        <w:trPr>
          <w:trHeight w:val="315"/>
        </w:trPr>
        <w:tc>
          <w:tcPr>
            <w:tcW w:w="2740" w:type="dxa"/>
            <w:shd w:val="clear" w:color="auto" w:fill="auto"/>
            <w:vAlign w:val="center"/>
            <w:hideMark/>
          </w:tcPr>
          <w:p w14:paraId="43782D87" w14:textId="77777777" w:rsidR="00FA7BB1" w:rsidRPr="00037758" w:rsidRDefault="00FA7BB1" w:rsidP="00037758">
            <w:pPr>
              <w:rPr>
                <w:rFonts w:ascii="Calibri" w:hAnsi="Calibri" w:cs="Calibri"/>
              </w:rPr>
            </w:pPr>
            <w:r w:rsidRPr="00037758">
              <w:rPr>
                <w:rFonts w:ascii="Calibri" w:hAnsi="Calibri" w:cs="Calibri"/>
              </w:rPr>
              <w:t>Reporting Tools</w:t>
            </w:r>
          </w:p>
        </w:tc>
        <w:tc>
          <w:tcPr>
            <w:tcW w:w="8075" w:type="dxa"/>
            <w:shd w:val="clear" w:color="auto" w:fill="auto"/>
            <w:vAlign w:val="center"/>
            <w:hideMark/>
          </w:tcPr>
          <w:p w14:paraId="74775DC5" w14:textId="77777777" w:rsidR="00FA7BB1" w:rsidRPr="00037758" w:rsidRDefault="00FA7BB1" w:rsidP="00037758">
            <w:pPr>
              <w:rPr>
                <w:rFonts w:ascii="Calibri" w:hAnsi="Calibri" w:cs="Calibri"/>
              </w:rPr>
            </w:pPr>
            <w:r w:rsidRPr="00037758">
              <w:rPr>
                <w:rFonts w:ascii="Calibri" w:hAnsi="Calibri" w:cs="Calibri"/>
              </w:rPr>
              <w:t>SSRS</w:t>
            </w:r>
          </w:p>
        </w:tc>
      </w:tr>
      <w:tr w:rsidR="00FA7BB1" w:rsidRPr="00037758" w14:paraId="7D7C7BC2" w14:textId="77777777" w:rsidTr="00FA7BB1">
        <w:trPr>
          <w:trHeight w:val="315"/>
        </w:trPr>
        <w:tc>
          <w:tcPr>
            <w:tcW w:w="2740" w:type="dxa"/>
            <w:shd w:val="clear" w:color="auto" w:fill="auto"/>
            <w:vAlign w:val="center"/>
            <w:hideMark/>
          </w:tcPr>
          <w:p w14:paraId="3C34BEE7" w14:textId="77777777" w:rsidR="00FA7BB1" w:rsidRPr="00037758" w:rsidRDefault="00FA7BB1" w:rsidP="00037758">
            <w:pPr>
              <w:rPr>
                <w:rFonts w:ascii="Calibri" w:hAnsi="Calibri" w:cs="Calibri"/>
              </w:rPr>
            </w:pPr>
            <w:r w:rsidRPr="00037758">
              <w:rPr>
                <w:rFonts w:ascii="Calibri" w:hAnsi="Calibri" w:cs="Calibri"/>
              </w:rPr>
              <w:t>Analysis Service</w:t>
            </w:r>
          </w:p>
        </w:tc>
        <w:tc>
          <w:tcPr>
            <w:tcW w:w="8075" w:type="dxa"/>
            <w:shd w:val="clear" w:color="auto" w:fill="auto"/>
            <w:vAlign w:val="center"/>
            <w:hideMark/>
          </w:tcPr>
          <w:p w14:paraId="4E8C754A" w14:textId="77777777" w:rsidR="00FA7BB1" w:rsidRPr="00037758" w:rsidRDefault="00FA7BB1" w:rsidP="00037758">
            <w:pPr>
              <w:rPr>
                <w:rFonts w:ascii="Calibri" w:hAnsi="Calibri" w:cs="Calibri"/>
              </w:rPr>
            </w:pPr>
            <w:r w:rsidRPr="00037758">
              <w:rPr>
                <w:rFonts w:ascii="Calibri" w:hAnsi="Calibri" w:cs="Calibri"/>
              </w:rPr>
              <w:t>SSAS</w:t>
            </w:r>
          </w:p>
        </w:tc>
      </w:tr>
    </w:tbl>
    <w:p w14:paraId="2BA4C68D" w14:textId="77777777" w:rsidR="00E22C4B" w:rsidRPr="00037758" w:rsidRDefault="00E22C4B" w:rsidP="00037758">
      <w:pPr>
        <w:jc w:val="both"/>
        <w:rPr>
          <w:rFonts w:ascii="Calibri" w:hAnsi="Calibri" w:cs="Calibri"/>
          <w:color w:val="FF0000"/>
          <w:sz w:val="10"/>
          <w:szCs w:val="10"/>
        </w:rPr>
      </w:pPr>
    </w:p>
    <w:p w14:paraId="6B61D979" w14:textId="77777777" w:rsidR="00D32388" w:rsidRDefault="00965B1A" w:rsidP="00037758">
      <w:pPr>
        <w:jc w:val="both"/>
        <w:rPr>
          <w:rFonts w:ascii="Calibri" w:hAnsi="Calibri" w:cs="Calibri"/>
        </w:rPr>
      </w:pPr>
      <w:r>
        <w:rPr>
          <w:rFonts w:ascii="Calibri" w:hAnsi="Calibri" w:cs="Calibri"/>
        </w:rPr>
        <w:pict w14:anchorId="2A3C071A">
          <v:shape id="_x0000_i1027" type="#_x0000_t75" style="width:8in;height:7.5pt" o:hrpct="0" o:hr="t">
            <v:imagedata r:id="rId8" o:title="BD14845_"/>
          </v:shape>
        </w:pict>
      </w:r>
    </w:p>
    <w:p w14:paraId="175FDE7B" w14:textId="77777777" w:rsidR="00E777F2" w:rsidRPr="00037758" w:rsidRDefault="00E777F2" w:rsidP="00037758">
      <w:pPr>
        <w:jc w:val="both"/>
        <w:rPr>
          <w:rFonts w:ascii="Calibri" w:hAnsi="Calibri" w:cs="Calibri"/>
          <w:b/>
          <w:color w:val="FF0000"/>
          <w:u w:val="single"/>
        </w:rPr>
      </w:pPr>
      <w:r w:rsidRPr="00037758">
        <w:rPr>
          <w:rFonts w:ascii="Calibri" w:hAnsi="Calibri" w:cs="Calibri"/>
          <w:b/>
          <w:sz w:val="22"/>
          <w:szCs w:val="22"/>
          <w:lang w:val="en-IN"/>
        </w:rPr>
        <w:t>PROFESSIONAL EXPERIENCE</w:t>
      </w:r>
    </w:p>
    <w:p w14:paraId="53E6DBCA" w14:textId="77777777" w:rsidR="008F2821" w:rsidRPr="00037758" w:rsidRDefault="008F2821" w:rsidP="00037758">
      <w:pPr>
        <w:jc w:val="both"/>
        <w:rPr>
          <w:rFonts w:ascii="Calibri" w:hAnsi="Calibri" w:cs="Calibri"/>
          <w:b/>
          <w:sz w:val="10"/>
          <w:szCs w:val="10"/>
          <w:lang w:val="en-IN"/>
        </w:rPr>
      </w:pPr>
    </w:p>
    <w:p w14:paraId="0E43F3EE" w14:textId="622E8E31" w:rsidR="00C26372" w:rsidRPr="00C26372" w:rsidRDefault="00C26372" w:rsidP="00C26372">
      <w:pPr>
        <w:widowControl w:val="0"/>
        <w:numPr>
          <w:ilvl w:val="0"/>
          <w:numId w:val="3"/>
        </w:numPr>
        <w:shd w:val="clear" w:color="auto" w:fill="F2F2F2" w:themeFill="background1" w:themeFillShade="F2"/>
        <w:overflowPunct w:val="0"/>
        <w:autoSpaceDE w:val="0"/>
        <w:autoSpaceDN w:val="0"/>
        <w:adjustRightInd w:val="0"/>
        <w:jc w:val="both"/>
        <w:rPr>
          <w:rFonts w:ascii="Calibri" w:hAnsi="Calibri" w:cs="Calibri"/>
          <w:bCs/>
        </w:rPr>
      </w:pPr>
      <w:r w:rsidRPr="00C26372">
        <w:rPr>
          <w:rFonts w:ascii="Calibri" w:hAnsi="Calibri" w:cs="Calibri"/>
          <w:bCs/>
        </w:rPr>
        <w:t xml:space="preserve">Working as </w:t>
      </w:r>
      <w:proofErr w:type="gramStart"/>
      <w:r w:rsidRPr="00C26372">
        <w:rPr>
          <w:rFonts w:ascii="Calibri" w:hAnsi="Calibri" w:cs="Calibri"/>
          <w:bCs/>
        </w:rPr>
        <w:t>a</w:t>
      </w:r>
      <w:proofErr w:type="gramEnd"/>
      <w:r w:rsidRPr="00C26372">
        <w:rPr>
          <w:rFonts w:ascii="Calibri" w:hAnsi="Calibri" w:cs="Calibri"/>
          <w:bCs/>
        </w:rPr>
        <w:t xml:space="preserve"> </w:t>
      </w:r>
      <w:r w:rsidRPr="00C26372">
        <w:rPr>
          <w:rFonts w:ascii="Calibri" w:hAnsi="Calibri" w:cs="Calibri"/>
          <w:bCs/>
        </w:rPr>
        <w:t>IT Consultant</w:t>
      </w:r>
      <w:r w:rsidRPr="00C26372">
        <w:rPr>
          <w:rFonts w:ascii="Calibri" w:hAnsi="Calibri" w:cs="Calibri"/>
          <w:bCs/>
        </w:rPr>
        <w:t xml:space="preserve"> in </w:t>
      </w:r>
      <w:proofErr w:type="spellStart"/>
      <w:r w:rsidR="009C729B" w:rsidRPr="00C26372">
        <w:rPr>
          <w:rFonts w:ascii="Calibri" w:hAnsi="Calibri" w:cs="Calibri"/>
          <w:bCs/>
        </w:rPr>
        <w:t>Xyenta</w:t>
      </w:r>
      <w:proofErr w:type="spellEnd"/>
      <w:r w:rsidR="009C729B" w:rsidRPr="00C26372">
        <w:rPr>
          <w:rFonts w:ascii="Calibri" w:hAnsi="Calibri" w:cs="Calibri"/>
          <w:bCs/>
        </w:rPr>
        <w:t xml:space="preserve"> Solutions Pvt Ltd.  </w:t>
      </w:r>
      <w:r w:rsidRPr="00C26372">
        <w:rPr>
          <w:rFonts w:ascii="Calibri" w:hAnsi="Calibri" w:cs="Calibri"/>
          <w:bCs/>
        </w:rPr>
        <w:t>From Feb-2020 to till date</w:t>
      </w:r>
      <w:r w:rsidR="009C729B" w:rsidRPr="00C26372">
        <w:rPr>
          <w:rFonts w:ascii="Calibri" w:hAnsi="Calibri" w:cs="Calibri"/>
          <w:bCs/>
        </w:rPr>
        <w:t xml:space="preserve">  </w:t>
      </w:r>
    </w:p>
    <w:p w14:paraId="2025D5EC" w14:textId="77777777" w:rsidR="00C26372" w:rsidRPr="00C26372" w:rsidRDefault="00C26372" w:rsidP="00C26372">
      <w:pPr>
        <w:widowControl w:val="0"/>
        <w:numPr>
          <w:ilvl w:val="0"/>
          <w:numId w:val="3"/>
        </w:numPr>
        <w:shd w:val="clear" w:color="auto" w:fill="F2F2F2" w:themeFill="background1" w:themeFillShade="F2"/>
        <w:overflowPunct w:val="0"/>
        <w:autoSpaceDE w:val="0"/>
        <w:autoSpaceDN w:val="0"/>
        <w:adjustRightInd w:val="0"/>
        <w:jc w:val="both"/>
        <w:rPr>
          <w:rFonts w:ascii="Calibri" w:hAnsi="Calibri" w:cs="Calibri"/>
          <w:bCs/>
        </w:rPr>
      </w:pPr>
      <w:r w:rsidRPr="00C26372">
        <w:rPr>
          <w:rFonts w:ascii="Calibri" w:hAnsi="Calibri" w:cs="Calibri"/>
          <w:bCs/>
        </w:rPr>
        <w:t xml:space="preserve">Worked as a </w:t>
      </w:r>
      <w:proofErr w:type="spellStart"/>
      <w:proofErr w:type="gramStart"/>
      <w:r w:rsidRPr="00C26372">
        <w:rPr>
          <w:rFonts w:ascii="Calibri" w:hAnsi="Calibri" w:cs="Calibri"/>
          <w:bCs/>
        </w:rPr>
        <w:t>Sr.Software</w:t>
      </w:r>
      <w:proofErr w:type="spellEnd"/>
      <w:proofErr w:type="gramEnd"/>
      <w:r w:rsidRPr="00C26372">
        <w:rPr>
          <w:rFonts w:ascii="Calibri" w:hAnsi="Calibri" w:cs="Calibri"/>
          <w:bCs/>
        </w:rPr>
        <w:t xml:space="preserve"> Engineer in </w:t>
      </w:r>
      <w:proofErr w:type="spellStart"/>
      <w:r w:rsidRPr="00C26372">
        <w:rPr>
          <w:rFonts w:ascii="Calibri" w:hAnsi="Calibri" w:cs="Calibri"/>
          <w:bCs/>
        </w:rPr>
        <w:t>RandStad</w:t>
      </w:r>
      <w:proofErr w:type="spellEnd"/>
      <w:r w:rsidRPr="00C26372">
        <w:rPr>
          <w:rFonts w:ascii="Calibri" w:hAnsi="Calibri" w:cs="Calibri"/>
          <w:bCs/>
        </w:rPr>
        <w:t xml:space="preserve"> India Pvt Ltd</w:t>
      </w:r>
      <w:r w:rsidRPr="00C26372">
        <w:rPr>
          <w:rFonts w:ascii="Calibri" w:hAnsi="Calibri" w:cs="Calibri"/>
          <w:bCs/>
        </w:rPr>
        <w:t xml:space="preserve"> from October 2019 to February 2020</w:t>
      </w:r>
      <w:r w:rsidR="009C729B" w:rsidRPr="00C26372">
        <w:rPr>
          <w:rFonts w:ascii="Calibri" w:hAnsi="Calibri" w:cs="Calibri"/>
          <w:bCs/>
        </w:rPr>
        <w:tab/>
      </w:r>
    </w:p>
    <w:p w14:paraId="78F6E7F0" w14:textId="07ECEC98" w:rsidR="00C26372" w:rsidRPr="00C26372" w:rsidRDefault="00C26372" w:rsidP="00C26372">
      <w:pPr>
        <w:widowControl w:val="0"/>
        <w:numPr>
          <w:ilvl w:val="0"/>
          <w:numId w:val="3"/>
        </w:numPr>
        <w:shd w:val="clear" w:color="auto" w:fill="F2F2F2" w:themeFill="background1" w:themeFillShade="F2"/>
        <w:overflowPunct w:val="0"/>
        <w:autoSpaceDE w:val="0"/>
        <w:autoSpaceDN w:val="0"/>
        <w:adjustRightInd w:val="0"/>
        <w:jc w:val="both"/>
        <w:rPr>
          <w:rFonts w:ascii="Calibri" w:hAnsi="Calibri" w:cs="Calibri"/>
          <w:bCs/>
        </w:rPr>
      </w:pPr>
      <w:r w:rsidRPr="00C26372">
        <w:rPr>
          <w:rFonts w:ascii="Calibri" w:hAnsi="Calibri" w:cs="Calibri"/>
          <w:bCs/>
        </w:rPr>
        <w:t xml:space="preserve">Worked as a </w:t>
      </w:r>
      <w:r w:rsidRPr="00C26372">
        <w:rPr>
          <w:rFonts w:ascii="Calibri" w:hAnsi="Calibri" w:cs="Calibri"/>
          <w:bCs/>
        </w:rPr>
        <w:t xml:space="preserve">Technical Lead </w:t>
      </w:r>
      <w:r w:rsidRPr="00C26372">
        <w:rPr>
          <w:rFonts w:ascii="Calibri" w:hAnsi="Calibri" w:cs="Calibri"/>
          <w:bCs/>
        </w:rPr>
        <w:t xml:space="preserve">in </w:t>
      </w:r>
      <w:r w:rsidRPr="00C26372">
        <w:rPr>
          <w:rFonts w:ascii="Calibri" w:hAnsi="Calibri" w:cs="Calibri"/>
          <w:bCs/>
        </w:rPr>
        <w:t>INNOVA SOLUTIONS P</w:t>
      </w:r>
      <w:r w:rsidRPr="00C26372">
        <w:rPr>
          <w:rFonts w:ascii="Calibri" w:hAnsi="Calibri" w:cs="Calibri"/>
          <w:bCs/>
        </w:rPr>
        <w:t>vt</w:t>
      </w:r>
      <w:r w:rsidRPr="00C26372">
        <w:rPr>
          <w:rFonts w:ascii="Calibri" w:hAnsi="Calibri" w:cs="Calibri"/>
          <w:bCs/>
        </w:rPr>
        <w:t>. L</w:t>
      </w:r>
      <w:r w:rsidRPr="00C26372">
        <w:rPr>
          <w:rFonts w:ascii="Calibri" w:hAnsi="Calibri" w:cs="Calibri"/>
          <w:bCs/>
        </w:rPr>
        <w:t>td</w:t>
      </w:r>
      <w:r w:rsidRPr="00C26372">
        <w:rPr>
          <w:rFonts w:ascii="Calibri" w:hAnsi="Calibri" w:cs="Calibri"/>
          <w:bCs/>
        </w:rPr>
        <w:t>.</w:t>
      </w:r>
      <w:r w:rsidRPr="00C26372">
        <w:rPr>
          <w:rFonts w:ascii="Calibri" w:hAnsi="Calibri" w:cs="Calibri"/>
          <w:bCs/>
        </w:rPr>
        <w:t xml:space="preserve"> from September 2018 to August 2019</w:t>
      </w:r>
    </w:p>
    <w:p w14:paraId="2CD156C8" w14:textId="24A7D166" w:rsidR="00C26372" w:rsidRPr="00C26372" w:rsidRDefault="00C26372" w:rsidP="00C26372">
      <w:pPr>
        <w:widowControl w:val="0"/>
        <w:numPr>
          <w:ilvl w:val="0"/>
          <w:numId w:val="3"/>
        </w:numPr>
        <w:shd w:val="clear" w:color="auto" w:fill="F2F2F2" w:themeFill="background1" w:themeFillShade="F2"/>
        <w:overflowPunct w:val="0"/>
        <w:autoSpaceDE w:val="0"/>
        <w:autoSpaceDN w:val="0"/>
        <w:adjustRightInd w:val="0"/>
        <w:jc w:val="both"/>
        <w:rPr>
          <w:rFonts w:ascii="Calibri" w:hAnsi="Calibri" w:cs="Calibri"/>
          <w:bCs/>
        </w:rPr>
      </w:pPr>
      <w:r w:rsidRPr="00C26372">
        <w:rPr>
          <w:rFonts w:ascii="Calibri" w:hAnsi="Calibri" w:cs="Calibri"/>
          <w:bCs/>
        </w:rPr>
        <w:t xml:space="preserve">Worked as </w:t>
      </w:r>
      <w:proofErr w:type="spellStart"/>
      <w:proofErr w:type="gramStart"/>
      <w:r w:rsidRPr="00C26372">
        <w:rPr>
          <w:rFonts w:ascii="Calibri" w:hAnsi="Calibri" w:cs="Calibri"/>
          <w:bCs/>
        </w:rPr>
        <w:t>a</w:t>
      </w:r>
      <w:proofErr w:type="spellEnd"/>
      <w:proofErr w:type="gramEnd"/>
      <w:r w:rsidRPr="00C26372">
        <w:rPr>
          <w:rFonts w:ascii="Calibri" w:hAnsi="Calibri" w:cs="Calibri"/>
          <w:bCs/>
        </w:rPr>
        <w:t xml:space="preserve"> </w:t>
      </w:r>
      <w:r w:rsidRPr="00C26372">
        <w:rPr>
          <w:rFonts w:ascii="Calibri" w:hAnsi="Calibri" w:cs="Calibri"/>
          <w:bCs/>
        </w:rPr>
        <w:t>Associate Consultant</w:t>
      </w:r>
      <w:r w:rsidRPr="00C26372">
        <w:rPr>
          <w:rFonts w:ascii="Calibri" w:hAnsi="Calibri" w:cs="Calibri"/>
          <w:bCs/>
        </w:rPr>
        <w:t xml:space="preserve"> in Virtusa from March 2015 to August 2018</w:t>
      </w:r>
    </w:p>
    <w:p w14:paraId="4B5DA7E9" w14:textId="0715962A" w:rsidR="00C26372" w:rsidRPr="00C26372" w:rsidRDefault="00C26372" w:rsidP="00C26372">
      <w:pPr>
        <w:widowControl w:val="0"/>
        <w:numPr>
          <w:ilvl w:val="0"/>
          <w:numId w:val="3"/>
        </w:numPr>
        <w:shd w:val="clear" w:color="auto" w:fill="F2F2F2" w:themeFill="background1" w:themeFillShade="F2"/>
        <w:overflowPunct w:val="0"/>
        <w:autoSpaceDE w:val="0"/>
        <w:autoSpaceDN w:val="0"/>
        <w:adjustRightInd w:val="0"/>
        <w:jc w:val="both"/>
        <w:rPr>
          <w:rFonts w:ascii="Calibri" w:hAnsi="Calibri" w:cs="Calibri"/>
          <w:bCs/>
        </w:rPr>
      </w:pPr>
      <w:r w:rsidRPr="00C26372">
        <w:rPr>
          <w:rFonts w:ascii="Calibri" w:hAnsi="Calibri" w:cs="Calibri"/>
          <w:bCs/>
        </w:rPr>
        <w:t xml:space="preserve">Worked as a </w:t>
      </w:r>
      <w:r w:rsidRPr="00C26372">
        <w:rPr>
          <w:rFonts w:ascii="Calibri" w:hAnsi="Calibri" w:cs="Calibri"/>
          <w:bCs/>
        </w:rPr>
        <w:t>Software Engineer</w:t>
      </w:r>
      <w:r w:rsidRPr="00C26372">
        <w:rPr>
          <w:rFonts w:ascii="Calibri" w:hAnsi="Calibri" w:cs="Calibri"/>
          <w:bCs/>
        </w:rPr>
        <w:t xml:space="preserve"> in </w:t>
      </w:r>
      <w:proofErr w:type="spellStart"/>
      <w:r w:rsidRPr="00C26372">
        <w:rPr>
          <w:rFonts w:ascii="Calibri" w:hAnsi="Calibri" w:cs="Calibri"/>
          <w:bCs/>
        </w:rPr>
        <w:t>Avyaya</w:t>
      </w:r>
      <w:proofErr w:type="spellEnd"/>
      <w:r w:rsidRPr="00C26372">
        <w:rPr>
          <w:rFonts w:ascii="Calibri" w:hAnsi="Calibri" w:cs="Calibri"/>
          <w:bCs/>
        </w:rPr>
        <w:t xml:space="preserve"> IT Solutions Pvt Ltd. from May 2012 to March 2015</w:t>
      </w:r>
    </w:p>
    <w:p w14:paraId="5518F36C" w14:textId="62FF80A4" w:rsidR="00C26372" w:rsidRPr="00037758" w:rsidRDefault="00C26372" w:rsidP="00C26372">
      <w:pPr>
        <w:widowControl w:val="0"/>
        <w:overflowPunct w:val="0"/>
        <w:autoSpaceDE w:val="0"/>
        <w:autoSpaceDN w:val="0"/>
        <w:adjustRightInd w:val="0"/>
        <w:jc w:val="both"/>
        <w:rPr>
          <w:rFonts w:ascii="Calibri" w:hAnsi="Calibri" w:cs="Calibri"/>
          <w:b/>
          <w:bCs/>
          <w:iCs/>
        </w:rPr>
      </w:pPr>
    </w:p>
    <w:p w14:paraId="10D1E590" w14:textId="77777777" w:rsidR="00325D7C" w:rsidRPr="00037758" w:rsidRDefault="00C26372" w:rsidP="00037758">
      <w:pPr>
        <w:jc w:val="both"/>
        <w:rPr>
          <w:rFonts w:ascii="Calibri" w:hAnsi="Calibri" w:cs="Calibri"/>
        </w:rPr>
      </w:pPr>
      <w:r>
        <w:rPr>
          <w:rFonts w:ascii="Calibri" w:hAnsi="Calibri" w:cs="Calibri"/>
        </w:rPr>
        <w:pict w14:anchorId="5BE94A48">
          <v:shape id="_x0000_i1035" type="#_x0000_t75" style="width:8in;height:7.5pt" o:hrpct="0" o:hr="t">
            <v:imagedata r:id="rId8" o:title="BD14845_"/>
          </v:shape>
        </w:pict>
      </w:r>
    </w:p>
    <w:p w14:paraId="5F60751E" w14:textId="77777777" w:rsidR="00325D7C" w:rsidRPr="003956AA" w:rsidRDefault="003956AA" w:rsidP="00037758">
      <w:pPr>
        <w:jc w:val="both"/>
        <w:rPr>
          <w:rFonts w:ascii="Calibri" w:hAnsi="Calibri" w:cs="Calibri"/>
          <w:b/>
          <w:sz w:val="22"/>
        </w:rPr>
      </w:pPr>
      <w:r w:rsidRPr="003956AA">
        <w:rPr>
          <w:rFonts w:ascii="Calibri" w:hAnsi="Calibri" w:cs="Calibri"/>
          <w:b/>
          <w:sz w:val="22"/>
        </w:rPr>
        <w:t xml:space="preserve">EDUCATION </w:t>
      </w:r>
    </w:p>
    <w:p w14:paraId="1279EC66" w14:textId="77777777" w:rsidR="003956AA" w:rsidRPr="003956AA" w:rsidRDefault="003956AA" w:rsidP="00037758">
      <w:pPr>
        <w:jc w:val="both"/>
        <w:rPr>
          <w:rFonts w:ascii="Calibri" w:hAnsi="Calibri" w:cs="Calibri"/>
          <w:b/>
          <w:sz w:val="10"/>
          <w:szCs w:val="10"/>
        </w:rPr>
      </w:pPr>
    </w:p>
    <w:p w14:paraId="6A6EB921" w14:textId="77777777" w:rsidR="00325D7C" w:rsidRPr="00037758" w:rsidRDefault="00325D7C" w:rsidP="00037758">
      <w:pPr>
        <w:widowControl w:val="0"/>
        <w:adjustRightInd w:val="0"/>
        <w:rPr>
          <w:rFonts w:ascii="Calibri" w:hAnsi="Calibri" w:cs="Calibri"/>
          <w:b/>
          <w:u w:val="single"/>
        </w:rPr>
      </w:pPr>
      <w:r w:rsidRPr="00037758">
        <w:rPr>
          <w:rFonts w:ascii="Calibri" w:hAnsi="Calibri" w:cs="Calibri"/>
          <w:b/>
        </w:rPr>
        <w:t xml:space="preserve">Bachelor of Technology </w:t>
      </w:r>
    </w:p>
    <w:p w14:paraId="34C10A0B" w14:textId="77777777" w:rsidR="00325D7C" w:rsidRPr="00037758" w:rsidRDefault="00325D7C" w:rsidP="00037758">
      <w:pPr>
        <w:widowControl w:val="0"/>
        <w:adjustRightInd w:val="0"/>
        <w:rPr>
          <w:rFonts w:ascii="Calibri" w:hAnsi="Calibri" w:cs="Calibri"/>
          <w:u w:val="single"/>
        </w:rPr>
      </w:pPr>
      <w:r w:rsidRPr="00037758">
        <w:rPr>
          <w:rFonts w:ascii="Calibri" w:hAnsi="Calibri" w:cs="Calibri"/>
        </w:rPr>
        <w:t>BVCITS College affiliated to JNTU University</w:t>
      </w:r>
    </w:p>
    <w:p w14:paraId="6CAB26C7" w14:textId="77777777" w:rsidR="00325D7C" w:rsidRPr="00037758" w:rsidRDefault="00C26372" w:rsidP="00037758">
      <w:pPr>
        <w:jc w:val="both"/>
        <w:rPr>
          <w:rFonts w:ascii="Calibri" w:hAnsi="Calibri" w:cs="Calibri"/>
          <w:b/>
        </w:rPr>
      </w:pPr>
      <w:r>
        <w:rPr>
          <w:rFonts w:ascii="Calibri" w:hAnsi="Calibri" w:cs="Calibri"/>
        </w:rPr>
        <w:pict w14:anchorId="1FD3A432">
          <v:shape id="_x0000_i1029" type="#_x0000_t75" style="width:8in;height:7.5pt" o:hrpct="0" o:hr="t">
            <v:imagedata r:id="rId8" o:title="BD14845_"/>
          </v:shape>
        </w:pict>
      </w:r>
    </w:p>
    <w:p w14:paraId="7CFB97E0" w14:textId="77777777" w:rsidR="00705612" w:rsidRDefault="00705612" w:rsidP="00037758">
      <w:pPr>
        <w:jc w:val="both"/>
        <w:rPr>
          <w:rFonts w:ascii="Calibri" w:hAnsi="Calibri" w:cs="Calibri"/>
          <w:b/>
          <w:iCs/>
          <w:sz w:val="22"/>
        </w:rPr>
      </w:pPr>
    </w:p>
    <w:p w14:paraId="49FC9D63" w14:textId="77777777" w:rsidR="00B26CC4" w:rsidRDefault="00B26CC4" w:rsidP="00037758">
      <w:pPr>
        <w:jc w:val="both"/>
        <w:rPr>
          <w:rFonts w:ascii="Calibri" w:hAnsi="Calibri" w:cs="Calibri"/>
          <w:b/>
          <w:iCs/>
          <w:sz w:val="22"/>
        </w:rPr>
      </w:pPr>
    </w:p>
    <w:p w14:paraId="60D981AB" w14:textId="77777777" w:rsidR="00B26CC4" w:rsidRDefault="00B26CC4" w:rsidP="00037758">
      <w:pPr>
        <w:jc w:val="both"/>
        <w:rPr>
          <w:rFonts w:ascii="Calibri" w:hAnsi="Calibri" w:cs="Calibri"/>
          <w:b/>
          <w:iCs/>
          <w:sz w:val="22"/>
        </w:rPr>
      </w:pPr>
    </w:p>
    <w:p w14:paraId="5AFE68AE" w14:textId="78B20793" w:rsidR="00B13BC2" w:rsidRDefault="00B13BC2" w:rsidP="00037758">
      <w:pPr>
        <w:jc w:val="both"/>
        <w:rPr>
          <w:rFonts w:ascii="Calibri" w:hAnsi="Calibri" w:cs="Calibri"/>
          <w:b/>
          <w:iCs/>
          <w:sz w:val="22"/>
        </w:rPr>
      </w:pPr>
      <w:r w:rsidRPr="003956AA">
        <w:rPr>
          <w:rFonts w:ascii="Calibri" w:hAnsi="Calibri" w:cs="Calibri"/>
          <w:b/>
          <w:iCs/>
          <w:sz w:val="22"/>
        </w:rPr>
        <w:lastRenderedPageBreak/>
        <w:t>ANNEXURE</w:t>
      </w:r>
    </w:p>
    <w:p w14:paraId="6D02C23C" w14:textId="77777777" w:rsidR="00682EF2" w:rsidRDefault="00682EF2" w:rsidP="00037758">
      <w:pPr>
        <w:jc w:val="both"/>
        <w:rPr>
          <w:rFonts w:ascii="Calibri" w:hAnsi="Calibri" w:cs="Calibri"/>
          <w:b/>
          <w:iCs/>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682EF2" w:rsidRPr="00037758" w14:paraId="2EE0D049" w14:textId="77777777" w:rsidTr="00A00A07">
        <w:tc>
          <w:tcPr>
            <w:tcW w:w="1548" w:type="dxa"/>
            <w:shd w:val="clear" w:color="auto" w:fill="F2F2F2" w:themeFill="background1" w:themeFillShade="F2"/>
          </w:tcPr>
          <w:p w14:paraId="1DE26EA3" w14:textId="77777777" w:rsidR="00682EF2" w:rsidRPr="00037758" w:rsidRDefault="00682EF2" w:rsidP="00A00A07">
            <w:pPr>
              <w:jc w:val="both"/>
              <w:rPr>
                <w:rFonts w:ascii="Calibri" w:hAnsi="Calibri" w:cs="Calibri"/>
              </w:rPr>
            </w:pPr>
            <w:r w:rsidRPr="00037758">
              <w:rPr>
                <w:rFonts w:ascii="Calibri" w:hAnsi="Calibri" w:cs="Calibri"/>
              </w:rPr>
              <w:t>Client</w:t>
            </w:r>
          </w:p>
        </w:tc>
        <w:tc>
          <w:tcPr>
            <w:tcW w:w="9468" w:type="dxa"/>
          </w:tcPr>
          <w:p w14:paraId="12BB19FE" w14:textId="77777777" w:rsidR="00682EF2" w:rsidRPr="00037758" w:rsidRDefault="00682EF2" w:rsidP="00A00A07">
            <w:pPr>
              <w:jc w:val="both"/>
              <w:rPr>
                <w:rFonts w:ascii="Calibri" w:hAnsi="Calibri" w:cs="Calibri"/>
                <w:b/>
              </w:rPr>
            </w:pPr>
            <w:r>
              <w:rPr>
                <w:rFonts w:ascii="Calibri" w:hAnsi="Calibri" w:cs="Calibri"/>
                <w:b/>
              </w:rPr>
              <w:t>Beazley Insurance</w:t>
            </w:r>
          </w:p>
        </w:tc>
      </w:tr>
      <w:tr w:rsidR="00682EF2" w:rsidRPr="00037758" w14:paraId="1B781071" w14:textId="77777777" w:rsidTr="00A00A07">
        <w:tc>
          <w:tcPr>
            <w:tcW w:w="1548" w:type="dxa"/>
            <w:shd w:val="clear" w:color="auto" w:fill="F2F2F2" w:themeFill="background1" w:themeFillShade="F2"/>
          </w:tcPr>
          <w:p w14:paraId="01A33E0A" w14:textId="77777777" w:rsidR="00682EF2" w:rsidRPr="00037758" w:rsidRDefault="00682EF2" w:rsidP="00A00A07">
            <w:pPr>
              <w:jc w:val="both"/>
              <w:rPr>
                <w:rFonts w:ascii="Calibri" w:hAnsi="Calibri" w:cs="Calibri"/>
              </w:rPr>
            </w:pPr>
            <w:r w:rsidRPr="00037758">
              <w:rPr>
                <w:rFonts w:ascii="Calibri" w:hAnsi="Calibri" w:cs="Calibri"/>
              </w:rPr>
              <w:t>Role</w:t>
            </w:r>
          </w:p>
        </w:tc>
        <w:tc>
          <w:tcPr>
            <w:tcW w:w="9468" w:type="dxa"/>
          </w:tcPr>
          <w:p w14:paraId="6E8FBDFA" w14:textId="77777777" w:rsidR="00682EF2" w:rsidRPr="00037758" w:rsidRDefault="00682EF2" w:rsidP="00A00A07">
            <w:pPr>
              <w:jc w:val="both"/>
              <w:rPr>
                <w:rFonts w:ascii="Calibri" w:hAnsi="Calibri" w:cs="Calibri"/>
              </w:rPr>
            </w:pPr>
            <w:r>
              <w:rPr>
                <w:rFonts w:ascii="Calibri" w:hAnsi="Calibri" w:cs="Calibri"/>
              </w:rPr>
              <w:t>IT Consultant</w:t>
            </w:r>
          </w:p>
        </w:tc>
      </w:tr>
      <w:tr w:rsidR="00682EF2" w:rsidRPr="00037758" w14:paraId="7C1D7E97" w14:textId="77777777" w:rsidTr="00A00A07">
        <w:tc>
          <w:tcPr>
            <w:tcW w:w="1548" w:type="dxa"/>
            <w:shd w:val="clear" w:color="auto" w:fill="F2F2F2" w:themeFill="background1" w:themeFillShade="F2"/>
          </w:tcPr>
          <w:p w14:paraId="681B7E5D" w14:textId="77777777" w:rsidR="00682EF2" w:rsidRPr="00037758" w:rsidRDefault="00682EF2" w:rsidP="00A00A07">
            <w:pPr>
              <w:jc w:val="both"/>
              <w:rPr>
                <w:rFonts w:ascii="Calibri" w:hAnsi="Calibri" w:cs="Calibri"/>
              </w:rPr>
            </w:pPr>
            <w:r w:rsidRPr="00037758">
              <w:rPr>
                <w:rFonts w:ascii="Calibri" w:hAnsi="Calibri" w:cs="Calibri"/>
              </w:rPr>
              <w:t>Environment</w:t>
            </w:r>
          </w:p>
        </w:tc>
        <w:tc>
          <w:tcPr>
            <w:tcW w:w="9468" w:type="dxa"/>
          </w:tcPr>
          <w:p w14:paraId="01CBA249" w14:textId="46A8DE80" w:rsidR="00682EF2" w:rsidRPr="00037758" w:rsidRDefault="00682EF2" w:rsidP="00A00A07">
            <w:pPr>
              <w:jc w:val="both"/>
              <w:rPr>
                <w:rFonts w:ascii="Calibri" w:hAnsi="Calibri" w:cs="Calibri"/>
              </w:rPr>
            </w:pPr>
            <w:r w:rsidRPr="00037758">
              <w:rPr>
                <w:rFonts w:ascii="Calibri" w:hAnsi="Calibri" w:cs="Calibri"/>
              </w:rPr>
              <w:t>SQL Server 2016, SSIS, SSRS</w:t>
            </w:r>
            <w:r w:rsidR="006B3CCC">
              <w:rPr>
                <w:rFonts w:ascii="Calibri" w:hAnsi="Calibri" w:cs="Calibri"/>
              </w:rPr>
              <w:t>, SSAS</w:t>
            </w:r>
          </w:p>
        </w:tc>
      </w:tr>
      <w:tr w:rsidR="00682EF2" w:rsidRPr="00037758" w14:paraId="3834C35F" w14:textId="77777777" w:rsidTr="00A00A07">
        <w:tc>
          <w:tcPr>
            <w:tcW w:w="1548" w:type="dxa"/>
            <w:shd w:val="clear" w:color="auto" w:fill="F2F2F2" w:themeFill="background1" w:themeFillShade="F2"/>
          </w:tcPr>
          <w:p w14:paraId="128E7048" w14:textId="77777777" w:rsidR="00682EF2" w:rsidRPr="00037758" w:rsidRDefault="00682EF2" w:rsidP="00A00A07">
            <w:pPr>
              <w:jc w:val="both"/>
              <w:rPr>
                <w:rFonts w:ascii="Calibri" w:hAnsi="Calibri" w:cs="Calibri"/>
              </w:rPr>
            </w:pPr>
            <w:r w:rsidRPr="00037758">
              <w:rPr>
                <w:rFonts w:ascii="Calibri" w:hAnsi="Calibri" w:cs="Calibri"/>
              </w:rPr>
              <w:t>Duration</w:t>
            </w:r>
          </w:p>
        </w:tc>
        <w:tc>
          <w:tcPr>
            <w:tcW w:w="9468" w:type="dxa"/>
          </w:tcPr>
          <w:p w14:paraId="7D76234A" w14:textId="77777777" w:rsidR="00682EF2" w:rsidRPr="00037758" w:rsidRDefault="00682EF2" w:rsidP="00A00A07">
            <w:pPr>
              <w:jc w:val="both"/>
              <w:rPr>
                <w:rFonts w:ascii="Calibri" w:hAnsi="Calibri" w:cs="Calibri"/>
              </w:rPr>
            </w:pPr>
            <w:r>
              <w:rPr>
                <w:rFonts w:ascii="Calibri" w:hAnsi="Calibri" w:cs="Calibri"/>
              </w:rPr>
              <w:t>Feb’20 – Till date</w:t>
            </w:r>
          </w:p>
        </w:tc>
      </w:tr>
      <w:tr w:rsidR="00682EF2" w:rsidRPr="00037758" w14:paraId="3CB7A509" w14:textId="77777777" w:rsidTr="00A00A07">
        <w:tc>
          <w:tcPr>
            <w:tcW w:w="1548" w:type="dxa"/>
            <w:shd w:val="clear" w:color="auto" w:fill="F2F2F2" w:themeFill="background1" w:themeFillShade="F2"/>
          </w:tcPr>
          <w:p w14:paraId="5B37E628" w14:textId="77777777" w:rsidR="00682EF2" w:rsidRPr="00037758" w:rsidRDefault="00682EF2" w:rsidP="00A00A07">
            <w:pPr>
              <w:jc w:val="both"/>
              <w:rPr>
                <w:rFonts w:ascii="Calibri" w:hAnsi="Calibri" w:cs="Calibri"/>
              </w:rPr>
            </w:pPr>
            <w:r w:rsidRPr="00037758">
              <w:rPr>
                <w:rFonts w:ascii="Calibri" w:hAnsi="Calibri" w:cs="Calibri"/>
              </w:rPr>
              <w:t>Synopsis</w:t>
            </w:r>
          </w:p>
        </w:tc>
        <w:tc>
          <w:tcPr>
            <w:tcW w:w="9468" w:type="dxa"/>
          </w:tcPr>
          <w:p w14:paraId="2F48D6FF" w14:textId="77777777" w:rsidR="00682EF2" w:rsidRDefault="00682EF2" w:rsidP="00A00A07">
            <w:pPr>
              <w:jc w:val="both"/>
              <w:rPr>
                <w:rFonts w:ascii="Calibri" w:hAnsi="Calibri" w:cs="Calibri"/>
              </w:rPr>
            </w:pPr>
            <w:r w:rsidRPr="008030DE">
              <w:rPr>
                <w:rFonts w:ascii="Calibri" w:hAnsi="Calibri" w:cs="Calibri"/>
              </w:rPr>
              <w:t>Beazley are a group of global insurance professionals operating in the London market and specializing in marine, property, data breach and life insurance.</w:t>
            </w:r>
          </w:p>
          <w:p w14:paraId="0A8573C9" w14:textId="04724835" w:rsidR="006B3CCC" w:rsidRPr="00037758" w:rsidRDefault="006B3CCC" w:rsidP="00A00A07">
            <w:pPr>
              <w:jc w:val="both"/>
              <w:rPr>
                <w:rFonts w:ascii="Calibri" w:hAnsi="Calibri" w:cs="Calibri"/>
              </w:rPr>
            </w:pPr>
          </w:p>
        </w:tc>
      </w:tr>
      <w:tr w:rsidR="00682EF2" w:rsidRPr="00037758" w14:paraId="41ECD35A" w14:textId="77777777" w:rsidTr="00A00A07">
        <w:tc>
          <w:tcPr>
            <w:tcW w:w="1548" w:type="dxa"/>
            <w:shd w:val="clear" w:color="auto" w:fill="F2F2F2" w:themeFill="background1" w:themeFillShade="F2"/>
          </w:tcPr>
          <w:p w14:paraId="6C431AE4" w14:textId="77777777" w:rsidR="00682EF2" w:rsidRPr="00037758" w:rsidRDefault="00682EF2" w:rsidP="00A00A07">
            <w:pPr>
              <w:jc w:val="both"/>
              <w:rPr>
                <w:rFonts w:ascii="Calibri" w:hAnsi="Calibri" w:cs="Calibri"/>
              </w:rPr>
            </w:pPr>
            <w:r w:rsidRPr="00037758">
              <w:rPr>
                <w:rFonts w:ascii="Calibri" w:hAnsi="Calibri" w:cs="Calibri"/>
              </w:rPr>
              <w:t>Responsibilities</w:t>
            </w:r>
          </w:p>
        </w:tc>
        <w:tc>
          <w:tcPr>
            <w:tcW w:w="9468" w:type="dxa"/>
          </w:tcPr>
          <w:p w14:paraId="3CD055DF" w14:textId="77777777" w:rsidR="00C26372" w:rsidRPr="00D32388" w:rsidRDefault="00C26372" w:rsidP="006B3CCC">
            <w:pPr>
              <w:pStyle w:val="ListParagraph"/>
              <w:numPr>
                <w:ilvl w:val="0"/>
                <w:numId w:val="2"/>
              </w:numPr>
              <w:autoSpaceDE/>
              <w:autoSpaceDN/>
              <w:jc w:val="both"/>
              <w:rPr>
                <w:rFonts w:ascii="Calibri" w:hAnsi="Calibri" w:cs="Calibri"/>
                <w:bCs/>
                <w:iCs/>
              </w:rPr>
            </w:pPr>
            <w:r w:rsidRPr="00D32388">
              <w:rPr>
                <w:rFonts w:ascii="Calibri" w:hAnsi="Calibri" w:cs="Calibri"/>
                <w:bCs/>
                <w:iCs/>
              </w:rPr>
              <w:t>Designed dynamic SSIS Packages to transfer data crossing different platforms, validate data during transferring, and archived data files for different DBMS.</w:t>
            </w:r>
          </w:p>
          <w:p w14:paraId="1F7B0FD3" w14:textId="1863BA3E" w:rsidR="00C26372" w:rsidRDefault="00C26372" w:rsidP="006B3CCC">
            <w:pPr>
              <w:pStyle w:val="ListParagraph"/>
              <w:numPr>
                <w:ilvl w:val="0"/>
                <w:numId w:val="2"/>
              </w:numPr>
              <w:autoSpaceDE/>
              <w:autoSpaceDN/>
              <w:jc w:val="both"/>
              <w:rPr>
                <w:rFonts w:ascii="Calibri" w:hAnsi="Calibri" w:cs="Calibri"/>
                <w:bCs/>
                <w:iCs/>
              </w:rPr>
            </w:pPr>
            <w:r w:rsidRPr="00D32388">
              <w:rPr>
                <w:rFonts w:ascii="Calibri" w:hAnsi="Calibri" w:cs="Calibri"/>
                <w:bCs/>
                <w:iCs/>
              </w:rPr>
              <w:t>Implemented data validation rules in SSIS Packages. Deployed individual packages created environmental variables and scheduled jobs.</w:t>
            </w:r>
          </w:p>
          <w:p w14:paraId="41744C26" w14:textId="77777777" w:rsidR="006B3CCC" w:rsidRPr="00037758" w:rsidRDefault="006B3CCC" w:rsidP="006B3CCC">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Performed source system analysis in order to manage source to Data mapping. Enabled package configuration and package parameters to ensure the package execution in another server.</w:t>
            </w:r>
          </w:p>
          <w:p w14:paraId="66B71122" w14:textId="77777777" w:rsidR="006B3CCC" w:rsidRPr="006B3CCC" w:rsidRDefault="006B3CCC" w:rsidP="006B3CCC">
            <w:pPr>
              <w:pStyle w:val="ListParagraph"/>
              <w:numPr>
                <w:ilvl w:val="0"/>
                <w:numId w:val="2"/>
              </w:numPr>
              <w:autoSpaceDE/>
              <w:autoSpaceDN/>
              <w:jc w:val="both"/>
              <w:rPr>
                <w:rFonts w:ascii="Calibri" w:hAnsi="Calibri" w:cs="Calibri"/>
                <w:bCs/>
                <w:iCs/>
              </w:rPr>
            </w:pPr>
            <w:r w:rsidRPr="006B3CCC">
              <w:rPr>
                <w:rFonts w:ascii="Calibri" w:hAnsi="Calibri" w:cs="Calibri"/>
                <w:bCs/>
                <w:iCs/>
              </w:rPr>
              <w:t>Developed and created stored procedures, advanced queries, triggers, views, indexes, and functions for databases.</w:t>
            </w:r>
          </w:p>
          <w:p w14:paraId="43E17EF5" w14:textId="237C274B" w:rsidR="00C26372" w:rsidRPr="006B3CCC" w:rsidRDefault="006B3CCC" w:rsidP="007D60C3">
            <w:pPr>
              <w:widowControl w:val="0"/>
              <w:numPr>
                <w:ilvl w:val="0"/>
                <w:numId w:val="2"/>
              </w:numPr>
              <w:overflowPunct w:val="0"/>
              <w:autoSpaceDE w:val="0"/>
              <w:autoSpaceDN w:val="0"/>
              <w:adjustRightInd w:val="0"/>
              <w:jc w:val="both"/>
              <w:rPr>
                <w:rFonts w:ascii="Calibri" w:hAnsi="Calibri" w:cs="Calibri"/>
                <w:bCs/>
                <w:iCs/>
              </w:rPr>
            </w:pPr>
            <w:r w:rsidRPr="006B3CCC">
              <w:rPr>
                <w:rFonts w:ascii="Calibri" w:hAnsi="Calibri" w:cs="Calibri"/>
                <w:bCs/>
                <w:iCs/>
              </w:rPr>
              <w:t>Created numerous simple to complex queries using Joins, Correlated Sub Queries, and Common Table Expression for Business requirement. </w:t>
            </w:r>
          </w:p>
          <w:p w14:paraId="772AFD0F" w14:textId="6CFC38A5" w:rsidR="00682EF2" w:rsidRDefault="00682EF2" w:rsidP="006B3CCC">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Worked on Performance Tuning in SQL Server and SSIS Packages also worked on in Deployments and Unit Testing on Developed Code.</w:t>
            </w:r>
          </w:p>
          <w:p w14:paraId="2315F376" w14:textId="71A32AE0" w:rsidR="006B3CCC" w:rsidRDefault="006B3CCC" w:rsidP="006B3CCC">
            <w:pPr>
              <w:widowControl w:val="0"/>
              <w:numPr>
                <w:ilvl w:val="0"/>
                <w:numId w:val="2"/>
              </w:numPr>
              <w:overflowPunct w:val="0"/>
              <w:autoSpaceDE w:val="0"/>
              <w:autoSpaceDN w:val="0"/>
              <w:adjustRightInd w:val="0"/>
              <w:jc w:val="both"/>
              <w:rPr>
                <w:rFonts w:ascii="Calibri" w:hAnsi="Calibri" w:cs="Calibri"/>
                <w:bCs/>
                <w:iCs/>
              </w:rPr>
            </w:pPr>
            <w:r>
              <w:rPr>
                <w:rFonts w:ascii="Calibri" w:hAnsi="Calibri" w:cs="Calibri"/>
                <w:bCs/>
                <w:iCs/>
              </w:rPr>
              <w:t xml:space="preserve">Created the New Dimensions, Measures, Calculations, Hierarchies and fixing issues based on User requirements </w:t>
            </w:r>
          </w:p>
          <w:p w14:paraId="1BB0BE4D" w14:textId="1CA39F2A" w:rsidR="00B26CC4" w:rsidRDefault="00B26CC4" w:rsidP="006B3CCC">
            <w:pPr>
              <w:widowControl w:val="0"/>
              <w:numPr>
                <w:ilvl w:val="0"/>
                <w:numId w:val="2"/>
              </w:numPr>
              <w:overflowPunct w:val="0"/>
              <w:autoSpaceDE w:val="0"/>
              <w:autoSpaceDN w:val="0"/>
              <w:adjustRightInd w:val="0"/>
              <w:jc w:val="both"/>
              <w:rPr>
                <w:rFonts w:ascii="Calibri" w:hAnsi="Calibri" w:cs="Calibri"/>
                <w:bCs/>
                <w:iCs/>
              </w:rPr>
            </w:pPr>
            <w:r>
              <w:rPr>
                <w:rFonts w:ascii="Calibri" w:hAnsi="Calibri" w:cs="Calibri"/>
                <w:bCs/>
                <w:iCs/>
              </w:rPr>
              <w:t>Following the CI/CD Process for Deployments and Code versioning by using the GIT HUB, Team city, Octopus</w:t>
            </w:r>
          </w:p>
          <w:p w14:paraId="2DBD99B6" w14:textId="77777777" w:rsidR="006B3CCC" w:rsidRPr="00037758" w:rsidRDefault="006B3CCC" w:rsidP="006B3CCC">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Involved in the analysis and profiling of source data, creating prototypes and sample reports to help with requirements and design (SSRS).</w:t>
            </w:r>
          </w:p>
          <w:p w14:paraId="473B1DA3" w14:textId="77777777" w:rsidR="00682EF2" w:rsidRPr="00037758" w:rsidRDefault="00682EF2" w:rsidP="006B3CCC">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Tracked and Resolved Ticket requests made by the PS Team.</w:t>
            </w:r>
          </w:p>
        </w:tc>
      </w:tr>
    </w:tbl>
    <w:p w14:paraId="3574F512" w14:textId="77777777" w:rsidR="00682EF2" w:rsidRDefault="00682EF2" w:rsidP="00037758">
      <w:pPr>
        <w:jc w:val="both"/>
        <w:rPr>
          <w:rFonts w:ascii="Calibri" w:hAnsi="Calibri" w:cs="Calibri"/>
          <w:b/>
          <w:iCs/>
          <w:sz w:val="22"/>
        </w:rPr>
      </w:pPr>
    </w:p>
    <w:p w14:paraId="62EA710E" w14:textId="77777777" w:rsidR="00705612" w:rsidRDefault="00705612" w:rsidP="00037758">
      <w:pPr>
        <w:jc w:val="both"/>
        <w:rPr>
          <w:rFonts w:ascii="Calibri" w:hAnsi="Calibri" w:cs="Calibri"/>
          <w:b/>
          <w:iCs/>
          <w:sz w:val="22"/>
        </w:rPr>
      </w:pPr>
    </w:p>
    <w:p w14:paraId="570004CB" w14:textId="77777777" w:rsidR="00705612" w:rsidRDefault="00705612" w:rsidP="00037758">
      <w:pPr>
        <w:jc w:val="both"/>
        <w:rPr>
          <w:rFonts w:ascii="Calibri" w:hAnsi="Calibri" w:cs="Calibri"/>
          <w:b/>
          <w:iCs/>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682EF2" w:rsidRPr="00037758" w14:paraId="6BD5C068" w14:textId="77777777" w:rsidTr="00A00A07">
        <w:tc>
          <w:tcPr>
            <w:tcW w:w="1548" w:type="dxa"/>
            <w:shd w:val="clear" w:color="auto" w:fill="F2F2F2" w:themeFill="background1" w:themeFillShade="F2"/>
          </w:tcPr>
          <w:p w14:paraId="36C4D05D" w14:textId="77777777" w:rsidR="00682EF2" w:rsidRPr="00037758" w:rsidRDefault="00682EF2" w:rsidP="00A00A07">
            <w:pPr>
              <w:jc w:val="both"/>
              <w:rPr>
                <w:rFonts w:ascii="Calibri" w:hAnsi="Calibri" w:cs="Calibri"/>
              </w:rPr>
            </w:pPr>
            <w:r w:rsidRPr="00037758">
              <w:rPr>
                <w:rFonts w:ascii="Calibri" w:hAnsi="Calibri" w:cs="Calibri"/>
              </w:rPr>
              <w:t>Client</w:t>
            </w:r>
          </w:p>
        </w:tc>
        <w:tc>
          <w:tcPr>
            <w:tcW w:w="9468" w:type="dxa"/>
          </w:tcPr>
          <w:p w14:paraId="377A59DA" w14:textId="77777777" w:rsidR="00682EF2" w:rsidRPr="00037758" w:rsidRDefault="00682EF2" w:rsidP="00A00A07">
            <w:pPr>
              <w:jc w:val="both"/>
              <w:rPr>
                <w:rFonts w:ascii="Calibri" w:hAnsi="Calibri" w:cs="Calibri"/>
                <w:b/>
              </w:rPr>
            </w:pPr>
            <w:r>
              <w:rPr>
                <w:rFonts w:ascii="Calibri" w:hAnsi="Calibri" w:cs="Calibri"/>
                <w:b/>
              </w:rPr>
              <w:t>Deloitte.</w:t>
            </w:r>
          </w:p>
        </w:tc>
      </w:tr>
      <w:tr w:rsidR="00682EF2" w:rsidRPr="00037758" w14:paraId="3D29606F" w14:textId="77777777" w:rsidTr="00A00A07">
        <w:tc>
          <w:tcPr>
            <w:tcW w:w="1548" w:type="dxa"/>
            <w:shd w:val="clear" w:color="auto" w:fill="F2F2F2" w:themeFill="background1" w:themeFillShade="F2"/>
          </w:tcPr>
          <w:p w14:paraId="0243492D" w14:textId="77777777" w:rsidR="00682EF2" w:rsidRPr="00037758" w:rsidRDefault="00682EF2" w:rsidP="00A00A07">
            <w:pPr>
              <w:jc w:val="both"/>
              <w:rPr>
                <w:rFonts w:ascii="Calibri" w:hAnsi="Calibri" w:cs="Calibri"/>
              </w:rPr>
            </w:pPr>
            <w:r w:rsidRPr="00037758">
              <w:rPr>
                <w:rFonts w:ascii="Calibri" w:hAnsi="Calibri" w:cs="Calibri"/>
              </w:rPr>
              <w:t>Role</w:t>
            </w:r>
          </w:p>
        </w:tc>
        <w:tc>
          <w:tcPr>
            <w:tcW w:w="9468" w:type="dxa"/>
          </w:tcPr>
          <w:p w14:paraId="6A5AEC55" w14:textId="77777777" w:rsidR="00682EF2" w:rsidRPr="00037758" w:rsidRDefault="00682EF2" w:rsidP="00A00A07">
            <w:pPr>
              <w:jc w:val="both"/>
              <w:rPr>
                <w:rFonts w:ascii="Calibri" w:hAnsi="Calibri" w:cs="Calibri"/>
              </w:rPr>
            </w:pPr>
            <w:r>
              <w:rPr>
                <w:rFonts w:ascii="Calibri" w:hAnsi="Calibri" w:cs="Calibri"/>
              </w:rPr>
              <w:t>Sr. Software Engineer</w:t>
            </w:r>
          </w:p>
        </w:tc>
      </w:tr>
      <w:tr w:rsidR="00682EF2" w:rsidRPr="00037758" w14:paraId="3841EACF" w14:textId="77777777" w:rsidTr="00A00A07">
        <w:tc>
          <w:tcPr>
            <w:tcW w:w="1548" w:type="dxa"/>
            <w:shd w:val="clear" w:color="auto" w:fill="F2F2F2" w:themeFill="background1" w:themeFillShade="F2"/>
          </w:tcPr>
          <w:p w14:paraId="77654DD9" w14:textId="77777777" w:rsidR="00682EF2" w:rsidRPr="00037758" w:rsidRDefault="00682EF2" w:rsidP="00A00A07">
            <w:pPr>
              <w:jc w:val="both"/>
              <w:rPr>
                <w:rFonts w:ascii="Calibri" w:hAnsi="Calibri" w:cs="Calibri"/>
              </w:rPr>
            </w:pPr>
            <w:r w:rsidRPr="00037758">
              <w:rPr>
                <w:rFonts w:ascii="Calibri" w:hAnsi="Calibri" w:cs="Calibri"/>
              </w:rPr>
              <w:t>Environment</w:t>
            </w:r>
          </w:p>
        </w:tc>
        <w:tc>
          <w:tcPr>
            <w:tcW w:w="9468" w:type="dxa"/>
          </w:tcPr>
          <w:p w14:paraId="046881A3" w14:textId="77777777" w:rsidR="00682EF2" w:rsidRPr="00037758" w:rsidRDefault="00682EF2" w:rsidP="00A00A07">
            <w:pPr>
              <w:jc w:val="both"/>
              <w:rPr>
                <w:rFonts w:ascii="Calibri" w:hAnsi="Calibri" w:cs="Calibri"/>
              </w:rPr>
            </w:pPr>
            <w:r w:rsidRPr="00037758">
              <w:rPr>
                <w:rFonts w:ascii="Calibri" w:hAnsi="Calibri" w:cs="Calibri"/>
              </w:rPr>
              <w:t>SQL Server 2016, SSIS, SSRS</w:t>
            </w:r>
          </w:p>
        </w:tc>
      </w:tr>
      <w:tr w:rsidR="00682EF2" w:rsidRPr="00037758" w14:paraId="236D84F6" w14:textId="77777777" w:rsidTr="00A00A07">
        <w:tc>
          <w:tcPr>
            <w:tcW w:w="1548" w:type="dxa"/>
            <w:shd w:val="clear" w:color="auto" w:fill="F2F2F2" w:themeFill="background1" w:themeFillShade="F2"/>
          </w:tcPr>
          <w:p w14:paraId="53D9E190" w14:textId="77777777" w:rsidR="00682EF2" w:rsidRPr="00037758" w:rsidRDefault="00682EF2" w:rsidP="00A00A07">
            <w:pPr>
              <w:jc w:val="both"/>
              <w:rPr>
                <w:rFonts w:ascii="Calibri" w:hAnsi="Calibri" w:cs="Calibri"/>
              </w:rPr>
            </w:pPr>
            <w:r w:rsidRPr="00037758">
              <w:rPr>
                <w:rFonts w:ascii="Calibri" w:hAnsi="Calibri" w:cs="Calibri"/>
              </w:rPr>
              <w:t>Duration</w:t>
            </w:r>
          </w:p>
        </w:tc>
        <w:tc>
          <w:tcPr>
            <w:tcW w:w="9468" w:type="dxa"/>
          </w:tcPr>
          <w:p w14:paraId="68AF2D66" w14:textId="77777777" w:rsidR="00682EF2" w:rsidRPr="00037758" w:rsidRDefault="00682EF2" w:rsidP="00A00A07">
            <w:pPr>
              <w:jc w:val="both"/>
              <w:rPr>
                <w:rFonts w:ascii="Calibri" w:hAnsi="Calibri" w:cs="Calibri"/>
              </w:rPr>
            </w:pPr>
            <w:r w:rsidRPr="00037758">
              <w:rPr>
                <w:rFonts w:ascii="Calibri" w:hAnsi="Calibri" w:cs="Calibri"/>
              </w:rPr>
              <w:t>Sept’18 – Aug’19</w:t>
            </w:r>
          </w:p>
        </w:tc>
      </w:tr>
      <w:tr w:rsidR="00682EF2" w:rsidRPr="00037758" w14:paraId="78EC779B" w14:textId="77777777" w:rsidTr="00A00A07">
        <w:tc>
          <w:tcPr>
            <w:tcW w:w="1548" w:type="dxa"/>
            <w:shd w:val="clear" w:color="auto" w:fill="F2F2F2" w:themeFill="background1" w:themeFillShade="F2"/>
          </w:tcPr>
          <w:p w14:paraId="3B92A237" w14:textId="77777777" w:rsidR="00682EF2" w:rsidRPr="00037758" w:rsidRDefault="00682EF2" w:rsidP="00A00A07">
            <w:pPr>
              <w:jc w:val="both"/>
              <w:rPr>
                <w:rFonts w:ascii="Calibri" w:hAnsi="Calibri" w:cs="Calibri"/>
              </w:rPr>
            </w:pPr>
            <w:r w:rsidRPr="00037758">
              <w:rPr>
                <w:rFonts w:ascii="Calibri" w:hAnsi="Calibri" w:cs="Calibri"/>
              </w:rPr>
              <w:t>Synopsis</w:t>
            </w:r>
          </w:p>
        </w:tc>
        <w:tc>
          <w:tcPr>
            <w:tcW w:w="9468" w:type="dxa"/>
          </w:tcPr>
          <w:p w14:paraId="0365F173" w14:textId="77777777" w:rsidR="00CB39B2" w:rsidRPr="00037758" w:rsidRDefault="00CB39B2" w:rsidP="00A00A07">
            <w:pPr>
              <w:jc w:val="both"/>
              <w:rPr>
                <w:rFonts w:ascii="Calibri" w:hAnsi="Calibri" w:cs="Calibri"/>
              </w:rPr>
            </w:pPr>
            <w:r w:rsidRPr="00CB39B2">
              <w:rPr>
                <w:rFonts w:ascii="Calibri" w:hAnsi="Calibri" w:cs="Calibri"/>
              </w:rPr>
              <w:t xml:space="preserve">Deloitte </w:t>
            </w:r>
            <w:proofErr w:type="spellStart"/>
            <w:r w:rsidRPr="00CB39B2">
              <w:rPr>
                <w:rFonts w:ascii="Calibri" w:hAnsi="Calibri" w:cs="Calibri"/>
              </w:rPr>
              <w:t>Touche</w:t>
            </w:r>
            <w:proofErr w:type="spellEnd"/>
            <w:r w:rsidRPr="00CB39B2">
              <w:rPr>
                <w:rFonts w:ascii="Calibri" w:hAnsi="Calibri" w:cs="Calibri"/>
              </w:rPr>
              <w:t xml:space="preserve"> Tohmatsu Limited, commonly referred to as Deloitte, is a multinational professional services network. Deloitte is one of the "Big Four" accounting organizations and the largest professional services network in the world by revenue and number of professionals with headquarters in London, United Kingdom.</w:t>
            </w:r>
            <w:r>
              <w:rPr>
                <w:rFonts w:ascii="Arial" w:hAnsi="Arial" w:cs="Arial"/>
                <w:color w:val="4D5156"/>
                <w:sz w:val="21"/>
                <w:szCs w:val="21"/>
                <w:shd w:val="clear" w:color="auto" w:fill="FFFFFF"/>
              </w:rPr>
              <w:t> </w:t>
            </w:r>
          </w:p>
        </w:tc>
      </w:tr>
      <w:tr w:rsidR="00682EF2" w:rsidRPr="00037758" w14:paraId="74AD12F0" w14:textId="77777777" w:rsidTr="00B26CC4">
        <w:trPr>
          <w:trHeight w:val="568"/>
        </w:trPr>
        <w:tc>
          <w:tcPr>
            <w:tcW w:w="1548" w:type="dxa"/>
            <w:shd w:val="clear" w:color="auto" w:fill="F2F2F2" w:themeFill="background1" w:themeFillShade="F2"/>
          </w:tcPr>
          <w:p w14:paraId="22B5634E" w14:textId="77777777" w:rsidR="00682EF2" w:rsidRPr="00037758" w:rsidRDefault="00682EF2" w:rsidP="00A00A07">
            <w:pPr>
              <w:jc w:val="both"/>
              <w:rPr>
                <w:rFonts w:ascii="Calibri" w:hAnsi="Calibri" w:cs="Calibri"/>
              </w:rPr>
            </w:pPr>
            <w:r w:rsidRPr="00037758">
              <w:rPr>
                <w:rFonts w:ascii="Calibri" w:hAnsi="Calibri" w:cs="Calibri"/>
              </w:rPr>
              <w:t>Responsibilities</w:t>
            </w:r>
          </w:p>
        </w:tc>
        <w:tc>
          <w:tcPr>
            <w:tcW w:w="9468" w:type="dxa"/>
          </w:tcPr>
          <w:p w14:paraId="23AF73B1" w14:textId="77777777" w:rsidR="00682EF2" w:rsidRPr="00037758" w:rsidRDefault="00682EF2" w:rsidP="00682EF2">
            <w:pPr>
              <w:numPr>
                <w:ilvl w:val="0"/>
                <w:numId w:val="2"/>
              </w:numPr>
              <w:overflowPunct w:val="0"/>
              <w:jc w:val="both"/>
              <w:rPr>
                <w:rFonts w:ascii="Calibri" w:hAnsi="Calibri" w:cs="Calibri"/>
                <w:bCs/>
                <w:iCs/>
              </w:rPr>
            </w:pPr>
            <w:r w:rsidRPr="00037758">
              <w:rPr>
                <w:rFonts w:ascii="Calibri" w:hAnsi="Calibri" w:cs="Calibri"/>
                <w:bCs/>
                <w:iCs/>
              </w:rPr>
              <w:t>Created Database objects like tables, views, stored procedures, Indexes, triggers by using DDL and DML Statements.</w:t>
            </w:r>
          </w:p>
          <w:p w14:paraId="1CF6044D" w14:textId="77777777" w:rsidR="00682EF2" w:rsidRPr="00037758" w:rsidRDefault="00682EF2" w:rsidP="00682EF2">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Developed SSIS packages to load Data from Flat files, Excel, OLEDB sources and load into SQL Server Tables.</w:t>
            </w:r>
          </w:p>
          <w:p w14:paraId="250FBDE3" w14:textId="77777777" w:rsidR="00682EF2" w:rsidRPr="00037758" w:rsidRDefault="00682EF2" w:rsidP="00682EF2">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Modified and created the existing the SSIS Packages to meet the changes specified by Product team</w:t>
            </w:r>
          </w:p>
          <w:p w14:paraId="67F484FB" w14:textId="77777777" w:rsidR="00682EF2" w:rsidRPr="00037758" w:rsidRDefault="00682EF2" w:rsidP="00682EF2">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Developed Stored Procedures to generate various Drill-through reports, parameterized reports and Tabular or Matrix Reports by using SSRS which were used for making current and future business decisions.</w:t>
            </w:r>
          </w:p>
          <w:p w14:paraId="2EB519D7" w14:textId="58DDC958" w:rsidR="00682EF2" w:rsidRPr="00037758" w:rsidRDefault="00682EF2" w:rsidP="00B26CC4">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 xml:space="preserve">Performed source system analysis in order to manage source to Data mapping. Enabled package configuration and package parameters to ensure the package execution in another </w:t>
            </w:r>
          </w:p>
        </w:tc>
      </w:tr>
    </w:tbl>
    <w:p w14:paraId="2EBC661E" w14:textId="77777777" w:rsidR="00682EF2" w:rsidRDefault="00682EF2" w:rsidP="00037758">
      <w:pPr>
        <w:jc w:val="both"/>
        <w:rPr>
          <w:rFonts w:ascii="Calibri" w:hAnsi="Calibri" w:cs="Calibri"/>
          <w:b/>
          <w:iCs/>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325D7C" w:rsidRPr="00037758" w14:paraId="58B1C558" w14:textId="77777777" w:rsidTr="00E5510B">
        <w:tc>
          <w:tcPr>
            <w:tcW w:w="1548" w:type="dxa"/>
            <w:shd w:val="clear" w:color="auto" w:fill="F2F2F2" w:themeFill="background1" w:themeFillShade="F2"/>
          </w:tcPr>
          <w:p w14:paraId="522266B3" w14:textId="77777777" w:rsidR="00325D7C" w:rsidRPr="00037758" w:rsidRDefault="00325D7C" w:rsidP="00037758">
            <w:pPr>
              <w:jc w:val="both"/>
              <w:rPr>
                <w:rFonts w:ascii="Calibri" w:hAnsi="Calibri" w:cs="Calibri"/>
              </w:rPr>
            </w:pPr>
            <w:r w:rsidRPr="00037758">
              <w:rPr>
                <w:rFonts w:ascii="Calibri" w:hAnsi="Calibri" w:cs="Calibri"/>
              </w:rPr>
              <w:t>Client</w:t>
            </w:r>
          </w:p>
        </w:tc>
        <w:tc>
          <w:tcPr>
            <w:tcW w:w="9468" w:type="dxa"/>
          </w:tcPr>
          <w:p w14:paraId="0CCABC98" w14:textId="77777777" w:rsidR="00325D7C" w:rsidRPr="00037758" w:rsidRDefault="00E5510B" w:rsidP="00037758">
            <w:pPr>
              <w:jc w:val="both"/>
              <w:rPr>
                <w:rFonts w:ascii="Calibri" w:hAnsi="Calibri" w:cs="Calibri"/>
                <w:b/>
              </w:rPr>
            </w:pPr>
            <w:r w:rsidRPr="00037758">
              <w:rPr>
                <w:rFonts w:ascii="Calibri" w:hAnsi="Calibri" w:cs="Calibri"/>
                <w:b/>
              </w:rPr>
              <w:t>Change Health C</w:t>
            </w:r>
            <w:r w:rsidR="00325D7C" w:rsidRPr="00037758">
              <w:rPr>
                <w:rFonts w:ascii="Calibri" w:hAnsi="Calibri" w:cs="Calibri"/>
                <w:b/>
              </w:rPr>
              <w:t>are</w:t>
            </w:r>
          </w:p>
        </w:tc>
      </w:tr>
      <w:tr w:rsidR="00325D7C" w:rsidRPr="00037758" w14:paraId="5639896D" w14:textId="77777777" w:rsidTr="00E5510B">
        <w:tc>
          <w:tcPr>
            <w:tcW w:w="1548" w:type="dxa"/>
            <w:shd w:val="clear" w:color="auto" w:fill="F2F2F2" w:themeFill="background1" w:themeFillShade="F2"/>
          </w:tcPr>
          <w:p w14:paraId="36ECAEAA" w14:textId="77777777" w:rsidR="00325D7C" w:rsidRPr="00037758" w:rsidRDefault="00325D7C" w:rsidP="00037758">
            <w:pPr>
              <w:jc w:val="both"/>
              <w:rPr>
                <w:rFonts w:ascii="Calibri" w:hAnsi="Calibri" w:cs="Calibri"/>
              </w:rPr>
            </w:pPr>
            <w:r w:rsidRPr="00037758">
              <w:rPr>
                <w:rFonts w:ascii="Calibri" w:hAnsi="Calibri" w:cs="Calibri"/>
              </w:rPr>
              <w:t>Role</w:t>
            </w:r>
          </w:p>
        </w:tc>
        <w:tc>
          <w:tcPr>
            <w:tcW w:w="9468" w:type="dxa"/>
          </w:tcPr>
          <w:p w14:paraId="30F5869A" w14:textId="77777777" w:rsidR="00325D7C" w:rsidRPr="00037758" w:rsidRDefault="00325D7C" w:rsidP="00037758">
            <w:pPr>
              <w:jc w:val="both"/>
              <w:rPr>
                <w:rFonts w:ascii="Calibri" w:hAnsi="Calibri" w:cs="Calibri"/>
              </w:rPr>
            </w:pPr>
            <w:r w:rsidRPr="00037758">
              <w:rPr>
                <w:rFonts w:ascii="Calibri" w:hAnsi="Calibri" w:cs="Calibri"/>
              </w:rPr>
              <w:t>Sr. Software Engineer</w:t>
            </w:r>
          </w:p>
        </w:tc>
      </w:tr>
      <w:tr w:rsidR="00325D7C" w:rsidRPr="00037758" w14:paraId="31A48CD9" w14:textId="77777777" w:rsidTr="00E5510B">
        <w:tc>
          <w:tcPr>
            <w:tcW w:w="1548" w:type="dxa"/>
            <w:shd w:val="clear" w:color="auto" w:fill="F2F2F2" w:themeFill="background1" w:themeFillShade="F2"/>
          </w:tcPr>
          <w:p w14:paraId="7859FF60" w14:textId="77777777" w:rsidR="00325D7C" w:rsidRPr="00037758" w:rsidRDefault="00325D7C" w:rsidP="00037758">
            <w:pPr>
              <w:jc w:val="both"/>
              <w:rPr>
                <w:rFonts w:ascii="Calibri" w:hAnsi="Calibri" w:cs="Calibri"/>
              </w:rPr>
            </w:pPr>
            <w:r w:rsidRPr="00037758">
              <w:rPr>
                <w:rFonts w:ascii="Calibri" w:hAnsi="Calibri" w:cs="Calibri"/>
              </w:rPr>
              <w:t>Environment</w:t>
            </w:r>
          </w:p>
        </w:tc>
        <w:tc>
          <w:tcPr>
            <w:tcW w:w="9468" w:type="dxa"/>
          </w:tcPr>
          <w:p w14:paraId="2FA6EB7B" w14:textId="77777777" w:rsidR="00325D7C" w:rsidRPr="00037758" w:rsidRDefault="00325D7C" w:rsidP="00037758">
            <w:pPr>
              <w:jc w:val="both"/>
              <w:rPr>
                <w:rFonts w:ascii="Calibri" w:hAnsi="Calibri" w:cs="Calibri"/>
              </w:rPr>
            </w:pPr>
            <w:r w:rsidRPr="00037758">
              <w:rPr>
                <w:rFonts w:ascii="Calibri" w:hAnsi="Calibri" w:cs="Calibri"/>
              </w:rPr>
              <w:t>SQL Server 2016, SSIS, SSRS</w:t>
            </w:r>
          </w:p>
        </w:tc>
      </w:tr>
      <w:tr w:rsidR="00325D7C" w:rsidRPr="00037758" w14:paraId="3697A909" w14:textId="77777777" w:rsidTr="00E5510B">
        <w:tc>
          <w:tcPr>
            <w:tcW w:w="1548" w:type="dxa"/>
            <w:shd w:val="clear" w:color="auto" w:fill="F2F2F2" w:themeFill="background1" w:themeFillShade="F2"/>
          </w:tcPr>
          <w:p w14:paraId="10BC3F65" w14:textId="77777777" w:rsidR="00325D7C" w:rsidRPr="00037758" w:rsidRDefault="00325D7C" w:rsidP="00037758">
            <w:pPr>
              <w:jc w:val="both"/>
              <w:rPr>
                <w:rFonts w:ascii="Calibri" w:hAnsi="Calibri" w:cs="Calibri"/>
              </w:rPr>
            </w:pPr>
            <w:r w:rsidRPr="00037758">
              <w:rPr>
                <w:rFonts w:ascii="Calibri" w:hAnsi="Calibri" w:cs="Calibri"/>
              </w:rPr>
              <w:t>Duration</w:t>
            </w:r>
          </w:p>
        </w:tc>
        <w:tc>
          <w:tcPr>
            <w:tcW w:w="9468" w:type="dxa"/>
          </w:tcPr>
          <w:p w14:paraId="20D8C203" w14:textId="77777777" w:rsidR="00325D7C" w:rsidRPr="00037758" w:rsidRDefault="00325D7C" w:rsidP="00037758">
            <w:pPr>
              <w:jc w:val="both"/>
              <w:rPr>
                <w:rFonts w:ascii="Calibri" w:hAnsi="Calibri" w:cs="Calibri"/>
              </w:rPr>
            </w:pPr>
            <w:r w:rsidRPr="00037758">
              <w:rPr>
                <w:rFonts w:ascii="Calibri" w:hAnsi="Calibri" w:cs="Calibri"/>
              </w:rPr>
              <w:t>Sept’18 – Aug’19</w:t>
            </w:r>
          </w:p>
        </w:tc>
      </w:tr>
      <w:tr w:rsidR="00325D7C" w:rsidRPr="00037758" w14:paraId="74C70D7E" w14:textId="77777777" w:rsidTr="00E5510B">
        <w:tc>
          <w:tcPr>
            <w:tcW w:w="1548" w:type="dxa"/>
            <w:shd w:val="clear" w:color="auto" w:fill="F2F2F2" w:themeFill="background1" w:themeFillShade="F2"/>
          </w:tcPr>
          <w:p w14:paraId="733C7DBB" w14:textId="77777777" w:rsidR="00325D7C" w:rsidRPr="00037758" w:rsidRDefault="00325D7C" w:rsidP="00037758">
            <w:pPr>
              <w:jc w:val="both"/>
              <w:rPr>
                <w:rFonts w:ascii="Calibri" w:hAnsi="Calibri" w:cs="Calibri"/>
              </w:rPr>
            </w:pPr>
            <w:r w:rsidRPr="00037758">
              <w:rPr>
                <w:rFonts w:ascii="Calibri" w:hAnsi="Calibri" w:cs="Calibri"/>
              </w:rPr>
              <w:t>Synopsis</w:t>
            </w:r>
          </w:p>
        </w:tc>
        <w:tc>
          <w:tcPr>
            <w:tcW w:w="9468" w:type="dxa"/>
          </w:tcPr>
          <w:p w14:paraId="72B0695D" w14:textId="77777777" w:rsidR="00325D7C" w:rsidRPr="00037758" w:rsidRDefault="00325D7C" w:rsidP="00037758">
            <w:pPr>
              <w:jc w:val="both"/>
              <w:rPr>
                <w:rFonts w:ascii="Calibri" w:hAnsi="Calibri" w:cs="Calibri"/>
              </w:rPr>
            </w:pPr>
            <w:r w:rsidRPr="00037758">
              <w:rPr>
                <w:rFonts w:ascii="Calibri" w:hAnsi="Calibri" w:cs="Calibri"/>
              </w:rPr>
              <w:t>Change Healthcare is a provider of revenue and payment cycle management and clinical information exchange solutions, connecting payers, providers, and patients in the U.S. healthcare system. Change Healthcare is Rely on 20 years of experience in medical records retrieval, coding, and abstraction for HEDIS and Risk Adjustment</w:t>
            </w:r>
            <w:r w:rsidR="00F90C3B">
              <w:rPr>
                <w:rFonts w:ascii="Calibri" w:hAnsi="Calibri" w:cs="Calibri"/>
              </w:rPr>
              <w:t>.</w:t>
            </w:r>
          </w:p>
        </w:tc>
      </w:tr>
      <w:tr w:rsidR="00325D7C" w:rsidRPr="00037758" w14:paraId="40E0D9CD" w14:textId="77777777" w:rsidTr="00E5510B">
        <w:tc>
          <w:tcPr>
            <w:tcW w:w="1548" w:type="dxa"/>
            <w:shd w:val="clear" w:color="auto" w:fill="F2F2F2" w:themeFill="background1" w:themeFillShade="F2"/>
          </w:tcPr>
          <w:p w14:paraId="135D8C98" w14:textId="77777777" w:rsidR="00325D7C" w:rsidRPr="00037758" w:rsidRDefault="00325D7C" w:rsidP="00037758">
            <w:pPr>
              <w:jc w:val="both"/>
              <w:rPr>
                <w:rFonts w:ascii="Calibri" w:hAnsi="Calibri" w:cs="Calibri"/>
              </w:rPr>
            </w:pPr>
            <w:r w:rsidRPr="00037758">
              <w:rPr>
                <w:rFonts w:ascii="Calibri" w:hAnsi="Calibri" w:cs="Calibri"/>
              </w:rPr>
              <w:t>Responsibilities</w:t>
            </w:r>
          </w:p>
        </w:tc>
        <w:tc>
          <w:tcPr>
            <w:tcW w:w="9468" w:type="dxa"/>
          </w:tcPr>
          <w:p w14:paraId="06E75367" w14:textId="77777777" w:rsidR="00325D7C" w:rsidRPr="00037758" w:rsidRDefault="00325D7C"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Created numerous simple to complex queries using Joins, Correlated Sub Queries, and Common Table Expression for Business requirement. </w:t>
            </w:r>
          </w:p>
          <w:p w14:paraId="73774206" w14:textId="77777777" w:rsidR="00325D7C" w:rsidRPr="00037758" w:rsidRDefault="00325D7C"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Created SSIS Packages dealing with different Data sources (SQL Sources, Oracle, Flat File, and Excel) and loaded data into target Data sources by performing different kinds of transformations using development studio.</w:t>
            </w:r>
          </w:p>
          <w:p w14:paraId="412CD571" w14:textId="77777777" w:rsidR="00325D7C" w:rsidRPr="00037758" w:rsidRDefault="00325D7C"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 xml:space="preserve">Performed source system analysis in order to manage source to Data </w:t>
            </w:r>
            <w:r w:rsidR="00E5510B" w:rsidRPr="00037758">
              <w:rPr>
                <w:rFonts w:ascii="Calibri" w:hAnsi="Calibri" w:cs="Calibri"/>
                <w:bCs/>
                <w:iCs/>
              </w:rPr>
              <w:t xml:space="preserve">mapping. </w:t>
            </w:r>
            <w:r w:rsidRPr="00037758">
              <w:rPr>
                <w:rFonts w:ascii="Calibri" w:hAnsi="Calibri" w:cs="Calibri"/>
                <w:bCs/>
                <w:iCs/>
              </w:rPr>
              <w:t>Enabled package configuration and package parameters to ensure the package execution in another server.</w:t>
            </w:r>
          </w:p>
          <w:p w14:paraId="7005343A" w14:textId="77777777" w:rsidR="00325D7C" w:rsidRPr="00037758" w:rsidRDefault="00E5510B"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 xml:space="preserve">Worked </w:t>
            </w:r>
            <w:r w:rsidR="00325D7C" w:rsidRPr="00037758">
              <w:rPr>
                <w:rFonts w:ascii="Calibri" w:hAnsi="Calibri" w:cs="Calibri"/>
                <w:bCs/>
                <w:iCs/>
              </w:rPr>
              <w:t>on Performance Tuning in SQL Server and SSIS Packages</w:t>
            </w:r>
            <w:r w:rsidRPr="00037758">
              <w:rPr>
                <w:rFonts w:ascii="Calibri" w:hAnsi="Calibri" w:cs="Calibri"/>
                <w:bCs/>
                <w:iCs/>
              </w:rPr>
              <w:t xml:space="preserve"> also worked</w:t>
            </w:r>
            <w:r w:rsidR="00325D7C" w:rsidRPr="00037758">
              <w:rPr>
                <w:rFonts w:ascii="Calibri" w:hAnsi="Calibri" w:cs="Calibri"/>
                <w:bCs/>
                <w:iCs/>
              </w:rPr>
              <w:t xml:space="preserve"> on in Deployments and Unit Testing on Developed Code.</w:t>
            </w:r>
          </w:p>
          <w:p w14:paraId="12B18FA8" w14:textId="77777777" w:rsidR="00325D7C" w:rsidRPr="00037758" w:rsidRDefault="00325D7C"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Tracked and Resolved Ticket requests made by the PS Team.</w:t>
            </w:r>
          </w:p>
        </w:tc>
      </w:tr>
    </w:tbl>
    <w:p w14:paraId="0D10690A" w14:textId="77777777" w:rsidR="00B25905" w:rsidRPr="00037758" w:rsidRDefault="00965B1A" w:rsidP="00037758">
      <w:pPr>
        <w:jc w:val="both"/>
        <w:rPr>
          <w:rFonts w:ascii="Calibri" w:hAnsi="Calibri" w:cs="Calibri"/>
        </w:rPr>
      </w:pPr>
      <w:r>
        <w:rPr>
          <w:rFonts w:ascii="Calibri" w:eastAsia="Calibri Light" w:hAnsi="Calibri" w:cs="Calibri"/>
          <w:iCs/>
          <w:color w:val="17365D"/>
        </w:rPr>
        <w:pict w14:anchorId="154EC531">
          <v:rect id="_x0000_i1030" style="width:0;height:1.5pt" o:hrstd="t" o:hr="t" fillcolor="#aaa" stroked="f"/>
        </w:pict>
      </w:r>
      <w:r w:rsidR="00325D7C" w:rsidRPr="00037758">
        <w:rPr>
          <w:rFonts w:ascii="Calibri" w:hAnsi="Calibri" w:cs="Calibri"/>
        </w:rPr>
        <w:tab/>
      </w:r>
      <w:r w:rsidR="00325D7C" w:rsidRPr="00037758">
        <w:rPr>
          <w:rFonts w:ascii="Calibri" w:hAnsi="Calibri" w:cs="Calibr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325D7C" w:rsidRPr="00037758" w14:paraId="1B00F4D4" w14:textId="77777777" w:rsidTr="00E5510B">
        <w:tc>
          <w:tcPr>
            <w:tcW w:w="1548" w:type="dxa"/>
            <w:shd w:val="clear" w:color="auto" w:fill="F2F2F2" w:themeFill="background1" w:themeFillShade="F2"/>
          </w:tcPr>
          <w:p w14:paraId="499A56C2" w14:textId="77777777" w:rsidR="00325D7C" w:rsidRPr="00037758" w:rsidRDefault="00325D7C" w:rsidP="00037758">
            <w:pPr>
              <w:jc w:val="both"/>
              <w:rPr>
                <w:rFonts w:ascii="Calibri" w:hAnsi="Calibri" w:cs="Calibri"/>
              </w:rPr>
            </w:pPr>
            <w:r w:rsidRPr="00037758">
              <w:rPr>
                <w:rFonts w:ascii="Calibri" w:hAnsi="Calibri" w:cs="Calibri"/>
              </w:rPr>
              <w:t>Client</w:t>
            </w:r>
          </w:p>
        </w:tc>
        <w:tc>
          <w:tcPr>
            <w:tcW w:w="9468" w:type="dxa"/>
          </w:tcPr>
          <w:p w14:paraId="40FF3E2C" w14:textId="77777777" w:rsidR="00325D7C" w:rsidRPr="00037758" w:rsidRDefault="00325D7C" w:rsidP="00037758">
            <w:pPr>
              <w:jc w:val="both"/>
              <w:rPr>
                <w:rFonts w:ascii="Calibri" w:hAnsi="Calibri" w:cs="Calibri"/>
                <w:b/>
              </w:rPr>
            </w:pPr>
            <w:r w:rsidRPr="00037758">
              <w:rPr>
                <w:rFonts w:ascii="Calibri" w:hAnsi="Calibri" w:cs="Calibri"/>
                <w:b/>
              </w:rPr>
              <w:t>Citi Bank</w:t>
            </w:r>
          </w:p>
        </w:tc>
      </w:tr>
      <w:tr w:rsidR="00325D7C" w:rsidRPr="00037758" w14:paraId="41CB629C" w14:textId="77777777" w:rsidTr="00E5510B">
        <w:tc>
          <w:tcPr>
            <w:tcW w:w="1548" w:type="dxa"/>
            <w:shd w:val="clear" w:color="auto" w:fill="F2F2F2" w:themeFill="background1" w:themeFillShade="F2"/>
          </w:tcPr>
          <w:p w14:paraId="0EBD3080" w14:textId="77777777" w:rsidR="00325D7C" w:rsidRPr="00037758" w:rsidRDefault="00325D7C" w:rsidP="00037758">
            <w:pPr>
              <w:jc w:val="both"/>
              <w:rPr>
                <w:rFonts w:ascii="Calibri" w:hAnsi="Calibri" w:cs="Calibri"/>
              </w:rPr>
            </w:pPr>
            <w:r w:rsidRPr="00037758">
              <w:rPr>
                <w:rFonts w:ascii="Calibri" w:hAnsi="Calibri" w:cs="Calibri"/>
              </w:rPr>
              <w:t>Role</w:t>
            </w:r>
          </w:p>
        </w:tc>
        <w:tc>
          <w:tcPr>
            <w:tcW w:w="9468" w:type="dxa"/>
          </w:tcPr>
          <w:p w14:paraId="0AFA5CEB" w14:textId="77777777" w:rsidR="00325D7C" w:rsidRPr="00037758" w:rsidRDefault="00325D7C" w:rsidP="00037758">
            <w:pPr>
              <w:jc w:val="both"/>
              <w:rPr>
                <w:rFonts w:ascii="Calibri" w:hAnsi="Calibri" w:cs="Calibri"/>
              </w:rPr>
            </w:pPr>
            <w:r w:rsidRPr="00037758">
              <w:rPr>
                <w:rFonts w:ascii="Calibri" w:hAnsi="Calibri" w:cs="Calibri"/>
              </w:rPr>
              <w:t>Sr. Software Engineer</w:t>
            </w:r>
          </w:p>
        </w:tc>
      </w:tr>
      <w:tr w:rsidR="00325D7C" w:rsidRPr="00037758" w14:paraId="41A7A5AC" w14:textId="77777777" w:rsidTr="00E5510B">
        <w:tc>
          <w:tcPr>
            <w:tcW w:w="1548" w:type="dxa"/>
            <w:shd w:val="clear" w:color="auto" w:fill="F2F2F2" w:themeFill="background1" w:themeFillShade="F2"/>
          </w:tcPr>
          <w:p w14:paraId="3292E033" w14:textId="77777777" w:rsidR="00325D7C" w:rsidRPr="00037758" w:rsidRDefault="00325D7C" w:rsidP="00037758">
            <w:pPr>
              <w:jc w:val="both"/>
              <w:rPr>
                <w:rFonts w:ascii="Calibri" w:hAnsi="Calibri" w:cs="Calibri"/>
              </w:rPr>
            </w:pPr>
            <w:r w:rsidRPr="00037758">
              <w:rPr>
                <w:rFonts w:ascii="Calibri" w:hAnsi="Calibri" w:cs="Calibri"/>
              </w:rPr>
              <w:t>Environment</w:t>
            </w:r>
          </w:p>
        </w:tc>
        <w:tc>
          <w:tcPr>
            <w:tcW w:w="9468" w:type="dxa"/>
          </w:tcPr>
          <w:p w14:paraId="47AFE316" w14:textId="77777777" w:rsidR="00325D7C" w:rsidRPr="00037758" w:rsidRDefault="00325D7C" w:rsidP="00037758">
            <w:pPr>
              <w:jc w:val="both"/>
              <w:rPr>
                <w:rFonts w:ascii="Calibri" w:hAnsi="Calibri" w:cs="Calibri"/>
              </w:rPr>
            </w:pPr>
            <w:r w:rsidRPr="00037758">
              <w:rPr>
                <w:rFonts w:ascii="Calibri" w:hAnsi="Calibri" w:cs="Calibri"/>
              </w:rPr>
              <w:t>SQL Server 2014, SSIS, SSAS</w:t>
            </w:r>
          </w:p>
        </w:tc>
      </w:tr>
      <w:tr w:rsidR="00325D7C" w:rsidRPr="00037758" w14:paraId="55B5ABB0" w14:textId="77777777" w:rsidTr="00E5510B">
        <w:tc>
          <w:tcPr>
            <w:tcW w:w="1548" w:type="dxa"/>
            <w:shd w:val="clear" w:color="auto" w:fill="F2F2F2" w:themeFill="background1" w:themeFillShade="F2"/>
          </w:tcPr>
          <w:p w14:paraId="578B99CA" w14:textId="77777777" w:rsidR="00325D7C" w:rsidRPr="00037758" w:rsidRDefault="00325D7C" w:rsidP="00037758">
            <w:pPr>
              <w:jc w:val="both"/>
              <w:rPr>
                <w:rFonts w:ascii="Calibri" w:hAnsi="Calibri" w:cs="Calibri"/>
              </w:rPr>
            </w:pPr>
            <w:r w:rsidRPr="00037758">
              <w:rPr>
                <w:rFonts w:ascii="Calibri" w:hAnsi="Calibri" w:cs="Calibri"/>
              </w:rPr>
              <w:t>Duration</w:t>
            </w:r>
          </w:p>
        </w:tc>
        <w:tc>
          <w:tcPr>
            <w:tcW w:w="9468" w:type="dxa"/>
          </w:tcPr>
          <w:p w14:paraId="2197C036" w14:textId="77777777" w:rsidR="00325D7C" w:rsidRPr="00037758" w:rsidRDefault="00325D7C" w:rsidP="00037758">
            <w:pPr>
              <w:jc w:val="both"/>
              <w:rPr>
                <w:rFonts w:ascii="Calibri" w:hAnsi="Calibri" w:cs="Calibri"/>
              </w:rPr>
            </w:pPr>
            <w:r w:rsidRPr="00037758">
              <w:rPr>
                <w:rFonts w:ascii="Calibri" w:hAnsi="Calibri" w:cs="Calibri"/>
              </w:rPr>
              <w:t>Mar’15 – Aug’18</w:t>
            </w:r>
          </w:p>
        </w:tc>
      </w:tr>
      <w:tr w:rsidR="00325D7C" w:rsidRPr="00037758" w14:paraId="36D7FB46" w14:textId="77777777" w:rsidTr="00E5510B">
        <w:tc>
          <w:tcPr>
            <w:tcW w:w="1548" w:type="dxa"/>
            <w:shd w:val="clear" w:color="auto" w:fill="F2F2F2" w:themeFill="background1" w:themeFillShade="F2"/>
          </w:tcPr>
          <w:p w14:paraId="35885123" w14:textId="77777777" w:rsidR="00325D7C" w:rsidRPr="00037758" w:rsidRDefault="00325D7C" w:rsidP="00037758">
            <w:pPr>
              <w:jc w:val="both"/>
              <w:rPr>
                <w:rFonts w:ascii="Calibri" w:hAnsi="Calibri" w:cs="Calibri"/>
              </w:rPr>
            </w:pPr>
            <w:r w:rsidRPr="00037758">
              <w:rPr>
                <w:rFonts w:ascii="Calibri" w:hAnsi="Calibri" w:cs="Calibri"/>
              </w:rPr>
              <w:t>Synopsis</w:t>
            </w:r>
          </w:p>
        </w:tc>
        <w:tc>
          <w:tcPr>
            <w:tcW w:w="9468" w:type="dxa"/>
          </w:tcPr>
          <w:p w14:paraId="499D6928" w14:textId="77777777" w:rsidR="00325D7C" w:rsidRPr="00037758" w:rsidRDefault="00385481" w:rsidP="00037758">
            <w:pPr>
              <w:jc w:val="both"/>
              <w:rPr>
                <w:rFonts w:ascii="Calibri" w:hAnsi="Calibri" w:cs="Calibri"/>
              </w:rPr>
            </w:pPr>
            <w:r w:rsidRPr="00037758">
              <w:rPr>
                <w:rFonts w:ascii="Calibri" w:hAnsi="Calibri" w:cs="Calibri"/>
              </w:rPr>
              <w:t xml:space="preserve">Citi's </w:t>
            </w:r>
            <w:proofErr w:type="spellStart"/>
            <w:r w:rsidRPr="00037758">
              <w:rPr>
                <w:rFonts w:ascii="Calibri" w:hAnsi="Calibri" w:cs="Calibri"/>
              </w:rPr>
              <w:t>TreasuryVision</w:t>
            </w:r>
            <w:proofErr w:type="spellEnd"/>
            <w:r w:rsidRPr="00037758">
              <w:rPr>
                <w:rFonts w:ascii="Calibri" w:hAnsi="Calibri" w:cs="Calibri"/>
              </w:rPr>
              <w:t>® Global Liquidity Portal can provide visibility enterprise wide and at the click of a button to improve overall control of financial data, op</w:t>
            </w:r>
            <w:r w:rsidR="00E5510B" w:rsidRPr="00037758">
              <w:rPr>
                <w:rFonts w:ascii="Calibri" w:hAnsi="Calibri" w:cs="Calibri"/>
              </w:rPr>
              <w:t xml:space="preserve">timizing global cash </w:t>
            </w:r>
            <w:r w:rsidRPr="00037758">
              <w:rPr>
                <w:rFonts w:ascii="Calibri" w:hAnsi="Calibri" w:cs="Calibri"/>
              </w:rPr>
              <w:t xml:space="preserve">allocation and credit usage. </w:t>
            </w:r>
            <w:r w:rsidR="00E5510B" w:rsidRPr="00037758">
              <w:rPr>
                <w:rFonts w:ascii="Calibri" w:hAnsi="Calibri" w:cs="Calibri"/>
              </w:rPr>
              <w:t>Enterprise wide</w:t>
            </w:r>
            <w:r w:rsidRPr="00037758">
              <w:rPr>
                <w:rFonts w:ascii="Calibri" w:hAnsi="Calibri" w:cs="Calibri"/>
              </w:rPr>
              <w:t xml:space="preserve"> visibility of global financial information aggr</w:t>
            </w:r>
            <w:r w:rsidR="00E5510B" w:rsidRPr="00037758">
              <w:rPr>
                <w:rFonts w:ascii="Calibri" w:hAnsi="Calibri" w:cs="Calibri"/>
              </w:rPr>
              <w:t xml:space="preserve">egated with in single service. </w:t>
            </w:r>
            <w:r w:rsidRPr="00037758">
              <w:rPr>
                <w:rFonts w:ascii="Calibri" w:hAnsi="Calibri" w:cs="Calibri"/>
              </w:rPr>
              <w:t>Powerful analytics forecasting functionality, that is customiz</w:t>
            </w:r>
            <w:r w:rsidR="00E5510B" w:rsidRPr="00037758">
              <w:rPr>
                <w:rFonts w:ascii="Calibri" w:hAnsi="Calibri" w:cs="Calibri"/>
              </w:rPr>
              <w:t xml:space="preserve">able at the client and user </w:t>
            </w:r>
            <w:r w:rsidRPr="00037758">
              <w:rPr>
                <w:rFonts w:ascii="Calibri" w:hAnsi="Calibri" w:cs="Calibri"/>
              </w:rPr>
              <w:t xml:space="preserve">level, assist you to effectively manage liquidity and risk sophisticated treasury workflow tools, like cash flow forecasting, bank account management and intercompany lending management, </w:t>
            </w:r>
            <w:r w:rsidR="00E5510B" w:rsidRPr="00037758">
              <w:rPr>
                <w:rFonts w:ascii="Calibri" w:hAnsi="Calibri" w:cs="Calibri"/>
              </w:rPr>
              <w:t>help to optimize</w:t>
            </w:r>
            <w:r w:rsidRPr="00037758">
              <w:rPr>
                <w:rFonts w:ascii="Calibri" w:hAnsi="Calibri" w:cs="Calibri"/>
              </w:rPr>
              <w:t xml:space="preserve"> organizational efficiency.</w:t>
            </w:r>
          </w:p>
        </w:tc>
      </w:tr>
      <w:tr w:rsidR="00325D7C" w:rsidRPr="00037758" w14:paraId="595016C0" w14:textId="77777777" w:rsidTr="00E5510B">
        <w:tc>
          <w:tcPr>
            <w:tcW w:w="1548" w:type="dxa"/>
            <w:shd w:val="clear" w:color="auto" w:fill="F2F2F2" w:themeFill="background1" w:themeFillShade="F2"/>
          </w:tcPr>
          <w:p w14:paraId="16CF7ACF" w14:textId="77777777" w:rsidR="00325D7C" w:rsidRPr="00037758" w:rsidRDefault="00325D7C" w:rsidP="00037758">
            <w:pPr>
              <w:jc w:val="both"/>
              <w:rPr>
                <w:rFonts w:ascii="Calibri" w:hAnsi="Calibri" w:cs="Calibri"/>
              </w:rPr>
            </w:pPr>
            <w:r w:rsidRPr="00037758">
              <w:rPr>
                <w:rFonts w:ascii="Calibri" w:hAnsi="Calibri" w:cs="Calibri"/>
              </w:rPr>
              <w:t>Responsibilities</w:t>
            </w:r>
          </w:p>
        </w:tc>
        <w:tc>
          <w:tcPr>
            <w:tcW w:w="9468" w:type="dxa"/>
          </w:tcPr>
          <w:p w14:paraId="30A70A87"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Create</w:t>
            </w:r>
            <w:r w:rsidR="00E5510B" w:rsidRPr="00037758">
              <w:rPr>
                <w:rFonts w:ascii="Calibri" w:hAnsi="Calibri" w:cs="Calibri"/>
                <w:bCs/>
                <w:iCs/>
              </w:rPr>
              <w:t>d</w:t>
            </w:r>
            <w:r w:rsidRPr="00037758">
              <w:rPr>
                <w:rFonts w:ascii="Calibri" w:hAnsi="Calibri" w:cs="Calibri"/>
                <w:bCs/>
                <w:iCs/>
              </w:rPr>
              <w:t xml:space="preserve"> Database objects like tables, views, stored procedures, Indexes, triggers by using DDL and DML Statements.</w:t>
            </w:r>
          </w:p>
          <w:p w14:paraId="134BA0C8"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Developed SSIS packages to load Data from Flat files, Excel, OLEDB sources and load into SQL Server Tables.</w:t>
            </w:r>
          </w:p>
          <w:p w14:paraId="5763D3EC"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Modified and created the existing the SSIS Packages to meet the changes specified by Product team</w:t>
            </w:r>
          </w:p>
          <w:p w14:paraId="2BC5F893"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 xml:space="preserve">Developed Stored Procedures to generate various Drill-through reports, parameterized Reports for making current and future business decisions. </w:t>
            </w:r>
          </w:p>
          <w:p w14:paraId="64DDF232"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Provide</w:t>
            </w:r>
            <w:r w:rsidR="00E5510B" w:rsidRPr="00037758">
              <w:rPr>
                <w:rFonts w:ascii="Calibri" w:hAnsi="Calibri" w:cs="Calibri"/>
                <w:bCs/>
                <w:iCs/>
              </w:rPr>
              <w:t>d</w:t>
            </w:r>
            <w:r w:rsidRPr="00037758">
              <w:rPr>
                <w:rFonts w:ascii="Calibri" w:hAnsi="Calibri" w:cs="Calibri"/>
                <w:bCs/>
                <w:iCs/>
              </w:rPr>
              <w:t xml:space="preserve"> backend support for functional testing and performance tests.</w:t>
            </w:r>
          </w:p>
          <w:p w14:paraId="31A15D5A"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Worked CI/CD Configuration Setup and IBM Build Forge Tool</w:t>
            </w:r>
          </w:p>
          <w:p w14:paraId="168722D6" w14:textId="77777777" w:rsidR="00325D7C"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Worked on Cube related Data refreshment issues</w:t>
            </w:r>
          </w:p>
        </w:tc>
      </w:tr>
    </w:tbl>
    <w:p w14:paraId="4D1CDA3F" w14:textId="77777777" w:rsidR="00B26CC4" w:rsidRDefault="00B26CC4" w:rsidP="00037758">
      <w:pPr>
        <w:jc w:val="both"/>
        <w:rPr>
          <w:rFonts w:ascii="Calibri" w:eastAsia="Calibri Light" w:hAnsi="Calibri" w:cs="Calibri"/>
          <w:iCs/>
          <w:color w:val="17365D"/>
        </w:rPr>
      </w:pPr>
    </w:p>
    <w:p w14:paraId="42D35AD7" w14:textId="77777777" w:rsidR="00B26CC4" w:rsidRDefault="00B26CC4" w:rsidP="00037758">
      <w:pPr>
        <w:jc w:val="both"/>
        <w:rPr>
          <w:rFonts w:ascii="Calibri" w:eastAsia="Calibri Light" w:hAnsi="Calibri" w:cs="Calibri"/>
          <w:iCs/>
          <w:color w:val="17365D"/>
        </w:rPr>
      </w:pPr>
    </w:p>
    <w:p w14:paraId="54DB512B" w14:textId="77777777" w:rsidR="00B26CC4" w:rsidRDefault="00B26CC4" w:rsidP="00037758">
      <w:pPr>
        <w:jc w:val="both"/>
        <w:rPr>
          <w:rFonts w:ascii="Calibri" w:eastAsia="Calibri Light" w:hAnsi="Calibri" w:cs="Calibri"/>
          <w:iCs/>
          <w:color w:val="17365D"/>
        </w:rPr>
      </w:pPr>
    </w:p>
    <w:p w14:paraId="497E8A50" w14:textId="77777777" w:rsidR="00B26CC4" w:rsidRDefault="00B26CC4" w:rsidP="00037758">
      <w:pPr>
        <w:jc w:val="both"/>
        <w:rPr>
          <w:rFonts w:ascii="Calibri" w:eastAsia="Calibri Light" w:hAnsi="Calibri" w:cs="Calibri"/>
          <w:iCs/>
          <w:color w:val="17365D"/>
        </w:rPr>
      </w:pPr>
    </w:p>
    <w:p w14:paraId="3A327C36" w14:textId="77777777" w:rsidR="00B26CC4" w:rsidRDefault="00B26CC4" w:rsidP="00037758">
      <w:pPr>
        <w:jc w:val="both"/>
        <w:rPr>
          <w:rFonts w:ascii="Calibri" w:eastAsia="Calibri Light" w:hAnsi="Calibri" w:cs="Calibri"/>
          <w:iCs/>
          <w:color w:val="17365D"/>
        </w:rPr>
      </w:pPr>
    </w:p>
    <w:p w14:paraId="060321F6" w14:textId="77777777" w:rsidR="00B26CC4" w:rsidRDefault="00B26CC4" w:rsidP="00037758">
      <w:pPr>
        <w:jc w:val="both"/>
        <w:rPr>
          <w:rFonts w:ascii="Calibri" w:eastAsia="Calibri Light" w:hAnsi="Calibri" w:cs="Calibri"/>
          <w:iCs/>
          <w:color w:val="17365D"/>
        </w:rPr>
      </w:pPr>
    </w:p>
    <w:p w14:paraId="7BD106A0" w14:textId="77777777" w:rsidR="00B26CC4" w:rsidRDefault="00B26CC4" w:rsidP="00037758">
      <w:pPr>
        <w:jc w:val="both"/>
        <w:rPr>
          <w:rFonts w:ascii="Calibri" w:eastAsia="Calibri Light" w:hAnsi="Calibri" w:cs="Calibri"/>
          <w:iCs/>
          <w:color w:val="17365D"/>
        </w:rPr>
      </w:pPr>
    </w:p>
    <w:p w14:paraId="743352A9" w14:textId="77777777" w:rsidR="00B26CC4" w:rsidRDefault="00B26CC4" w:rsidP="00037758">
      <w:pPr>
        <w:jc w:val="both"/>
        <w:rPr>
          <w:rFonts w:ascii="Calibri" w:eastAsia="Calibri Light" w:hAnsi="Calibri" w:cs="Calibri"/>
          <w:iCs/>
          <w:color w:val="17365D"/>
        </w:rPr>
      </w:pPr>
    </w:p>
    <w:p w14:paraId="7085A7A0" w14:textId="1CF81466" w:rsidR="00325D7C" w:rsidRPr="00037758" w:rsidRDefault="00965B1A" w:rsidP="00037758">
      <w:pPr>
        <w:jc w:val="both"/>
        <w:rPr>
          <w:rFonts w:ascii="Calibri" w:hAnsi="Calibri" w:cs="Calibri"/>
        </w:rPr>
      </w:pPr>
      <w:r>
        <w:rPr>
          <w:rFonts w:ascii="Calibri" w:eastAsia="Calibri Light" w:hAnsi="Calibri" w:cs="Calibri"/>
          <w:iCs/>
          <w:color w:val="17365D"/>
        </w:rPr>
        <w:lastRenderedPageBreak/>
        <w:pict w14:anchorId="09EFB708">
          <v:rect id="_x0000_i1031" style="width:0;height:1.5pt" o:hrstd="t" o:hr="t" fillcolor="#aaa"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385481" w:rsidRPr="00037758" w14:paraId="1D4E42B9" w14:textId="77777777" w:rsidTr="00037758">
        <w:tc>
          <w:tcPr>
            <w:tcW w:w="1548" w:type="dxa"/>
            <w:shd w:val="clear" w:color="auto" w:fill="F2F2F2" w:themeFill="background1" w:themeFillShade="F2"/>
          </w:tcPr>
          <w:p w14:paraId="527CAA32" w14:textId="77777777" w:rsidR="00385481" w:rsidRPr="00037758" w:rsidRDefault="00385481" w:rsidP="00037758">
            <w:pPr>
              <w:jc w:val="both"/>
              <w:rPr>
                <w:rFonts w:ascii="Calibri" w:hAnsi="Calibri" w:cs="Calibri"/>
              </w:rPr>
            </w:pPr>
            <w:r w:rsidRPr="00037758">
              <w:rPr>
                <w:rFonts w:ascii="Calibri" w:hAnsi="Calibri" w:cs="Calibri"/>
              </w:rPr>
              <w:t>Client</w:t>
            </w:r>
          </w:p>
        </w:tc>
        <w:tc>
          <w:tcPr>
            <w:tcW w:w="9468" w:type="dxa"/>
          </w:tcPr>
          <w:p w14:paraId="139A30C9" w14:textId="77777777" w:rsidR="00385481" w:rsidRPr="00037758" w:rsidRDefault="00385481" w:rsidP="00037758">
            <w:pPr>
              <w:jc w:val="both"/>
              <w:rPr>
                <w:rFonts w:ascii="Calibri" w:hAnsi="Calibri" w:cs="Calibri"/>
                <w:b/>
              </w:rPr>
            </w:pPr>
            <w:r w:rsidRPr="00037758">
              <w:rPr>
                <w:rFonts w:ascii="Calibri" w:hAnsi="Calibri" w:cs="Calibri"/>
                <w:b/>
              </w:rPr>
              <w:t>Dillard’s Inc</w:t>
            </w:r>
          </w:p>
        </w:tc>
      </w:tr>
      <w:tr w:rsidR="00385481" w:rsidRPr="00037758" w14:paraId="5939B0B0" w14:textId="77777777" w:rsidTr="00037758">
        <w:trPr>
          <w:trHeight w:val="170"/>
        </w:trPr>
        <w:tc>
          <w:tcPr>
            <w:tcW w:w="1548" w:type="dxa"/>
            <w:shd w:val="clear" w:color="auto" w:fill="F2F2F2" w:themeFill="background1" w:themeFillShade="F2"/>
          </w:tcPr>
          <w:p w14:paraId="5E62736B" w14:textId="77777777" w:rsidR="00385481" w:rsidRPr="00037758" w:rsidRDefault="00385481" w:rsidP="00037758">
            <w:pPr>
              <w:jc w:val="both"/>
              <w:rPr>
                <w:rFonts w:ascii="Calibri" w:hAnsi="Calibri" w:cs="Calibri"/>
              </w:rPr>
            </w:pPr>
            <w:r w:rsidRPr="00037758">
              <w:rPr>
                <w:rFonts w:ascii="Calibri" w:hAnsi="Calibri" w:cs="Calibri"/>
              </w:rPr>
              <w:t>Role</w:t>
            </w:r>
          </w:p>
        </w:tc>
        <w:tc>
          <w:tcPr>
            <w:tcW w:w="9468" w:type="dxa"/>
          </w:tcPr>
          <w:p w14:paraId="01F2C344" w14:textId="77777777" w:rsidR="00385481" w:rsidRPr="00037758" w:rsidRDefault="00385481" w:rsidP="00037758">
            <w:pPr>
              <w:jc w:val="both"/>
              <w:rPr>
                <w:rFonts w:ascii="Calibri" w:hAnsi="Calibri" w:cs="Calibri"/>
              </w:rPr>
            </w:pPr>
            <w:r w:rsidRPr="00037758">
              <w:rPr>
                <w:rFonts w:ascii="Calibri" w:hAnsi="Calibri" w:cs="Calibri"/>
              </w:rPr>
              <w:t>Software Engineer</w:t>
            </w:r>
          </w:p>
        </w:tc>
      </w:tr>
      <w:tr w:rsidR="00385481" w:rsidRPr="00037758" w14:paraId="532A6F68" w14:textId="77777777" w:rsidTr="00037758">
        <w:tc>
          <w:tcPr>
            <w:tcW w:w="1548" w:type="dxa"/>
            <w:shd w:val="clear" w:color="auto" w:fill="F2F2F2" w:themeFill="background1" w:themeFillShade="F2"/>
          </w:tcPr>
          <w:p w14:paraId="153C377E" w14:textId="77777777" w:rsidR="00385481" w:rsidRPr="00037758" w:rsidRDefault="00385481" w:rsidP="00037758">
            <w:pPr>
              <w:jc w:val="both"/>
              <w:rPr>
                <w:rFonts w:ascii="Calibri" w:hAnsi="Calibri" w:cs="Calibri"/>
              </w:rPr>
            </w:pPr>
            <w:r w:rsidRPr="00037758">
              <w:rPr>
                <w:rFonts w:ascii="Calibri" w:hAnsi="Calibri" w:cs="Calibri"/>
              </w:rPr>
              <w:t>Environment</w:t>
            </w:r>
          </w:p>
        </w:tc>
        <w:tc>
          <w:tcPr>
            <w:tcW w:w="9468" w:type="dxa"/>
          </w:tcPr>
          <w:p w14:paraId="4229A84D" w14:textId="77777777" w:rsidR="00385481" w:rsidRPr="00037758" w:rsidRDefault="00385481" w:rsidP="00037758">
            <w:pPr>
              <w:jc w:val="both"/>
              <w:rPr>
                <w:rFonts w:ascii="Calibri" w:hAnsi="Calibri" w:cs="Calibri"/>
              </w:rPr>
            </w:pPr>
            <w:r w:rsidRPr="00037758">
              <w:rPr>
                <w:rFonts w:ascii="Calibri" w:hAnsi="Calibri" w:cs="Calibri"/>
              </w:rPr>
              <w:t>SQL Server 2008R2/2012, SSIS,SSRS</w:t>
            </w:r>
          </w:p>
        </w:tc>
      </w:tr>
      <w:tr w:rsidR="00385481" w:rsidRPr="00037758" w14:paraId="54FAE065" w14:textId="77777777" w:rsidTr="00037758">
        <w:tc>
          <w:tcPr>
            <w:tcW w:w="1548" w:type="dxa"/>
            <w:shd w:val="clear" w:color="auto" w:fill="F2F2F2" w:themeFill="background1" w:themeFillShade="F2"/>
          </w:tcPr>
          <w:p w14:paraId="1E00D607" w14:textId="77777777" w:rsidR="00385481" w:rsidRPr="00037758" w:rsidRDefault="00385481" w:rsidP="00037758">
            <w:pPr>
              <w:jc w:val="both"/>
              <w:rPr>
                <w:rFonts w:ascii="Calibri" w:hAnsi="Calibri" w:cs="Calibri"/>
              </w:rPr>
            </w:pPr>
            <w:r w:rsidRPr="00037758">
              <w:rPr>
                <w:rFonts w:ascii="Calibri" w:hAnsi="Calibri" w:cs="Calibri"/>
              </w:rPr>
              <w:t>Duration</w:t>
            </w:r>
          </w:p>
        </w:tc>
        <w:tc>
          <w:tcPr>
            <w:tcW w:w="9468" w:type="dxa"/>
          </w:tcPr>
          <w:p w14:paraId="211F9DF1" w14:textId="77777777" w:rsidR="00385481" w:rsidRPr="00037758" w:rsidRDefault="00385481" w:rsidP="00037758">
            <w:pPr>
              <w:jc w:val="both"/>
              <w:rPr>
                <w:rFonts w:ascii="Calibri" w:hAnsi="Calibri" w:cs="Calibri"/>
              </w:rPr>
            </w:pPr>
            <w:r w:rsidRPr="00037758">
              <w:rPr>
                <w:rFonts w:ascii="Calibri" w:hAnsi="Calibri" w:cs="Calibri"/>
              </w:rPr>
              <w:t>Jan’14 – Mar’15</w:t>
            </w:r>
          </w:p>
        </w:tc>
      </w:tr>
      <w:tr w:rsidR="00385481" w:rsidRPr="00037758" w14:paraId="198496FA" w14:textId="77777777" w:rsidTr="00037758">
        <w:tc>
          <w:tcPr>
            <w:tcW w:w="1548" w:type="dxa"/>
            <w:shd w:val="clear" w:color="auto" w:fill="F2F2F2" w:themeFill="background1" w:themeFillShade="F2"/>
          </w:tcPr>
          <w:p w14:paraId="377F6539" w14:textId="77777777" w:rsidR="00385481" w:rsidRPr="00037758" w:rsidRDefault="00385481" w:rsidP="00037758">
            <w:pPr>
              <w:jc w:val="both"/>
              <w:rPr>
                <w:rFonts w:ascii="Calibri" w:hAnsi="Calibri" w:cs="Calibri"/>
              </w:rPr>
            </w:pPr>
            <w:r w:rsidRPr="00037758">
              <w:rPr>
                <w:rFonts w:ascii="Calibri" w:hAnsi="Calibri" w:cs="Calibri"/>
              </w:rPr>
              <w:t>Synopsis</w:t>
            </w:r>
          </w:p>
        </w:tc>
        <w:tc>
          <w:tcPr>
            <w:tcW w:w="9468" w:type="dxa"/>
          </w:tcPr>
          <w:p w14:paraId="2D5B1014" w14:textId="77777777" w:rsidR="00385481" w:rsidRPr="00037758" w:rsidRDefault="00385481" w:rsidP="00037758">
            <w:pPr>
              <w:pStyle w:val="NoSpacing"/>
              <w:ind w:left="160"/>
              <w:rPr>
                <w:rFonts w:ascii="Calibri" w:hAnsi="Calibri" w:cs="Calibri"/>
                <w:szCs w:val="20"/>
              </w:rPr>
            </w:pPr>
            <w:r w:rsidRPr="00037758">
              <w:rPr>
                <w:rFonts w:ascii="Calibri" w:hAnsi="Calibri" w:cs="Calibri"/>
                <w:szCs w:val="20"/>
              </w:rPr>
              <w:t>Dillard's, Inc. is an American department store chain with 330 stores in 28 states, headquartered in Little Rock, Arkansas. The chain continuously to expand and added stores in non-traditional mall shopping centers continuously.</w:t>
            </w:r>
          </w:p>
        </w:tc>
      </w:tr>
      <w:tr w:rsidR="00385481" w:rsidRPr="00037758" w14:paraId="58CEF4AD" w14:textId="77777777" w:rsidTr="00037758">
        <w:tc>
          <w:tcPr>
            <w:tcW w:w="1548" w:type="dxa"/>
            <w:shd w:val="clear" w:color="auto" w:fill="F2F2F2" w:themeFill="background1" w:themeFillShade="F2"/>
          </w:tcPr>
          <w:p w14:paraId="0EA0A1C8" w14:textId="77777777" w:rsidR="00385481" w:rsidRPr="00037758" w:rsidRDefault="00385481" w:rsidP="00037758">
            <w:pPr>
              <w:jc w:val="both"/>
              <w:rPr>
                <w:rFonts w:ascii="Calibri" w:hAnsi="Calibri" w:cs="Calibri"/>
              </w:rPr>
            </w:pPr>
            <w:r w:rsidRPr="00037758">
              <w:rPr>
                <w:rFonts w:ascii="Calibri" w:hAnsi="Calibri" w:cs="Calibri"/>
              </w:rPr>
              <w:t>Responsibilities</w:t>
            </w:r>
          </w:p>
        </w:tc>
        <w:tc>
          <w:tcPr>
            <w:tcW w:w="9468" w:type="dxa"/>
          </w:tcPr>
          <w:p w14:paraId="436B2888"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Created numerous simple to complex queries using Joins, Correlated Sub Queries, and Common Table Expression for Business requirement.</w:t>
            </w:r>
          </w:p>
          <w:p w14:paraId="00FED010"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Created SSIS Packages dealing with different Data sources (SQL Sourc</w:t>
            </w:r>
            <w:r w:rsidR="00037758" w:rsidRPr="00037758">
              <w:rPr>
                <w:rFonts w:ascii="Calibri" w:hAnsi="Calibri" w:cs="Calibri"/>
                <w:bCs/>
                <w:iCs/>
              </w:rPr>
              <w:t xml:space="preserve">es, Oracle, Flat File and </w:t>
            </w:r>
            <w:r w:rsidRPr="00037758">
              <w:rPr>
                <w:rFonts w:ascii="Calibri" w:hAnsi="Calibri" w:cs="Calibri"/>
                <w:bCs/>
                <w:iCs/>
              </w:rPr>
              <w:t>Excel) and loaded data into target Data sources by performing different kinds of transformations using development studio.</w:t>
            </w:r>
          </w:p>
          <w:p w14:paraId="4A80A372"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Performed source system analysis in order to manage source to Data mapping. Enabled package configuration and package parameters to ensure the package execution in another server.</w:t>
            </w:r>
          </w:p>
          <w:p w14:paraId="440B17A5"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Worked on Performance Tuning in SQL Server and SSIS Packages.</w:t>
            </w:r>
          </w:p>
          <w:p w14:paraId="7896E1F7"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Worked on Migrating SSIS packages from 2012 to 2014 version.</w:t>
            </w:r>
          </w:p>
          <w:p w14:paraId="4F67B671"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Tracked and Resolved Ticket requests made by the PS Team.</w:t>
            </w:r>
          </w:p>
        </w:tc>
      </w:tr>
    </w:tbl>
    <w:p w14:paraId="168D72B5" w14:textId="77777777" w:rsidR="00385481" w:rsidRDefault="00965B1A" w:rsidP="00037758">
      <w:pPr>
        <w:jc w:val="both"/>
        <w:rPr>
          <w:rFonts w:ascii="Calibri" w:eastAsia="Calibri Light" w:hAnsi="Calibri" w:cs="Calibri"/>
          <w:iCs/>
          <w:color w:val="17365D"/>
        </w:rPr>
      </w:pPr>
      <w:r>
        <w:rPr>
          <w:rFonts w:ascii="Calibri" w:eastAsia="Calibri Light" w:hAnsi="Calibri" w:cs="Calibri"/>
          <w:iCs/>
          <w:color w:val="17365D"/>
        </w:rPr>
        <w:pict w14:anchorId="4C4D534C">
          <v:rect id="_x0000_i1032" style="width:0;height:1.5pt" o:hrstd="t" o:hr="t" fillcolor="#aaa" stroked="f"/>
        </w:pict>
      </w:r>
    </w:p>
    <w:p w14:paraId="4B7645C5" w14:textId="77777777" w:rsidR="001560D3" w:rsidRPr="00037758" w:rsidRDefault="001560D3" w:rsidP="00037758">
      <w:pPr>
        <w:jc w:val="both"/>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8042"/>
      </w:tblGrid>
      <w:tr w:rsidR="00385481" w:rsidRPr="00037758" w14:paraId="62EF3CDE" w14:textId="77777777" w:rsidTr="00037758">
        <w:tc>
          <w:tcPr>
            <w:tcW w:w="1548" w:type="dxa"/>
            <w:shd w:val="clear" w:color="auto" w:fill="F2F2F2" w:themeFill="background1" w:themeFillShade="F2"/>
          </w:tcPr>
          <w:p w14:paraId="135F835E" w14:textId="77777777" w:rsidR="00385481" w:rsidRPr="00037758" w:rsidRDefault="00385481" w:rsidP="00037758">
            <w:pPr>
              <w:jc w:val="both"/>
              <w:rPr>
                <w:rFonts w:ascii="Calibri" w:hAnsi="Calibri" w:cs="Calibri"/>
              </w:rPr>
            </w:pPr>
            <w:r w:rsidRPr="00037758">
              <w:rPr>
                <w:rFonts w:ascii="Calibri" w:hAnsi="Calibri" w:cs="Calibri"/>
              </w:rPr>
              <w:t>Client</w:t>
            </w:r>
          </w:p>
        </w:tc>
        <w:tc>
          <w:tcPr>
            <w:tcW w:w="9468" w:type="dxa"/>
          </w:tcPr>
          <w:p w14:paraId="523F56BC" w14:textId="77777777" w:rsidR="00385481" w:rsidRPr="00037758" w:rsidRDefault="00385481" w:rsidP="00037758">
            <w:pPr>
              <w:jc w:val="both"/>
              <w:rPr>
                <w:rFonts w:ascii="Calibri" w:hAnsi="Calibri" w:cs="Calibri"/>
                <w:b/>
              </w:rPr>
            </w:pPr>
            <w:proofErr w:type="spellStart"/>
            <w:r w:rsidRPr="00037758">
              <w:rPr>
                <w:rFonts w:ascii="Calibri" w:hAnsi="Calibri" w:cs="Calibri"/>
                <w:b/>
              </w:rPr>
              <w:t>Neophotonics</w:t>
            </w:r>
            <w:proofErr w:type="spellEnd"/>
          </w:p>
        </w:tc>
      </w:tr>
      <w:tr w:rsidR="00385481" w:rsidRPr="00037758" w14:paraId="3F03849E" w14:textId="77777777" w:rsidTr="00037758">
        <w:trPr>
          <w:trHeight w:val="170"/>
        </w:trPr>
        <w:tc>
          <w:tcPr>
            <w:tcW w:w="1548" w:type="dxa"/>
            <w:shd w:val="clear" w:color="auto" w:fill="F2F2F2" w:themeFill="background1" w:themeFillShade="F2"/>
          </w:tcPr>
          <w:p w14:paraId="0EFEF0EF" w14:textId="77777777" w:rsidR="00385481" w:rsidRPr="00037758" w:rsidRDefault="00385481" w:rsidP="00037758">
            <w:pPr>
              <w:jc w:val="both"/>
              <w:rPr>
                <w:rFonts w:ascii="Calibri" w:hAnsi="Calibri" w:cs="Calibri"/>
              </w:rPr>
            </w:pPr>
            <w:r w:rsidRPr="00037758">
              <w:rPr>
                <w:rFonts w:ascii="Calibri" w:hAnsi="Calibri" w:cs="Calibri"/>
              </w:rPr>
              <w:t>Role</w:t>
            </w:r>
          </w:p>
        </w:tc>
        <w:tc>
          <w:tcPr>
            <w:tcW w:w="9468" w:type="dxa"/>
          </w:tcPr>
          <w:p w14:paraId="656DC3F5" w14:textId="77777777" w:rsidR="00385481" w:rsidRPr="00037758" w:rsidRDefault="00385481" w:rsidP="00037758">
            <w:pPr>
              <w:jc w:val="both"/>
              <w:rPr>
                <w:rFonts w:ascii="Calibri" w:hAnsi="Calibri" w:cs="Calibri"/>
              </w:rPr>
            </w:pPr>
            <w:r w:rsidRPr="00037758">
              <w:rPr>
                <w:rFonts w:ascii="Calibri" w:hAnsi="Calibri" w:cs="Calibri"/>
              </w:rPr>
              <w:t>Software Engineer</w:t>
            </w:r>
          </w:p>
        </w:tc>
      </w:tr>
      <w:tr w:rsidR="00385481" w:rsidRPr="00037758" w14:paraId="63DF50AE" w14:textId="77777777" w:rsidTr="00037758">
        <w:tc>
          <w:tcPr>
            <w:tcW w:w="1548" w:type="dxa"/>
            <w:shd w:val="clear" w:color="auto" w:fill="F2F2F2" w:themeFill="background1" w:themeFillShade="F2"/>
          </w:tcPr>
          <w:p w14:paraId="0503697C" w14:textId="77777777" w:rsidR="00385481" w:rsidRPr="00037758" w:rsidRDefault="00385481" w:rsidP="00037758">
            <w:pPr>
              <w:jc w:val="both"/>
              <w:rPr>
                <w:rFonts w:ascii="Calibri" w:hAnsi="Calibri" w:cs="Calibri"/>
              </w:rPr>
            </w:pPr>
            <w:r w:rsidRPr="00037758">
              <w:rPr>
                <w:rFonts w:ascii="Calibri" w:hAnsi="Calibri" w:cs="Calibri"/>
              </w:rPr>
              <w:t>Environment</w:t>
            </w:r>
          </w:p>
        </w:tc>
        <w:tc>
          <w:tcPr>
            <w:tcW w:w="9468" w:type="dxa"/>
          </w:tcPr>
          <w:p w14:paraId="6EF2637B" w14:textId="77777777" w:rsidR="00385481" w:rsidRPr="00037758" w:rsidRDefault="00385481" w:rsidP="00037758">
            <w:pPr>
              <w:jc w:val="both"/>
              <w:rPr>
                <w:rFonts w:ascii="Calibri" w:hAnsi="Calibri" w:cs="Calibri"/>
              </w:rPr>
            </w:pPr>
            <w:r w:rsidRPr="00037758">
              <w:rPr>
                <w:rFonts w:ascii="Calibri" w:hAnsi="Calibri" w:cs="Calibri"/>
              </w:rPr>
              <w:t>SQL Server 2008R2/2012, SSIS</w:t>
            </w:r>
          </w:p>
        </w:tc>
      </w:tr>
      <w:tr w:rsidR="00385481" w:rsidRPr="00037758" w14:paraId="49DFE7A7" w14:textId="77777777" w:rsidTr="00037758">
        <w:tc>
          <w:tcPr>
            <w:tcW w:w="1548" w:type="dxa"/>
            <w:shd w:val="clear" w:color="auto" w:fill="F2F2F2" w:themeFill="background1" w:themeFillShade="F2"/>
          </w:tcPr>
          <w:p w14:paraId="09270BBD" w14:textId="77777777" w:rsidR="00385481" w:rsidRPr="00037758" w:rsidRDefault="00385481" w:rsidP="00037758">
            <w:pPr>
              <w:jc w:val="both"/>
              <w:rPr>
                <w:rFonts w:ascii="Calibri" w:hAnsi="Calibri" w:cs="Calibri"/>
              </w:rPr>
            </w:pPr>
            <w:r w:rsidRPr="00037758">
              <w:rPr>
                <w:rFonts w:ascii="Calibri" w:hAnsi="Calibri" w:cs="Calibri"/>
              </w:rPr>
              <w:t>Duration</w:t>
            </w:r>
          </w:p>
        </w:tc>
        <w:tc>
          <w:tcPr>
            <w:tcW w:w="9468" w:type="dxa"/>
          </w:tcPr>
          <w:p w14:paraId="39FA140C" w14:textId="77777777" w:rsidR="00385481" w:rsidRPr="00037758" w:rsidRDefault="00385481" w:rsidP="00037758">
            <w:pPr>
              <w:jc w:val="both"/>
              <w:rPr>
                <w:rFonts w:ascii="Calibri" w:hAnsi="Calibri" w:cs="Calibri"/>
              </w:rPr>
            </w:pPr>
            <w:r w:rsidRPr="00037758">
              <w:rPr>
                <w:rFonts w:ascii="Calibri" w:hAnsi="Calibri" w:cs="Calibri"/>
              </w:rPr>
              <w:t>May’12 – Jan’14</w:t>
            </w:r>
          </w:p>
        </w:tc>
      </w:tr>
      <w:tr w:rsidR="00385481" w:rsidRPr="00037758" w14:paraId="326AFFB4" w14:textId="77777777" w:rsidTr="00037758">
        <w:tc>
          <w:tcPr>
            <w:tcW w:w="1548" w:type="dxa"/>
            <w:shd w:val="clear" w:color="auto" w:fill="F2F2F2" w:themeFill="background1" w:themeFillShade="F2"/>
          </w:tcPr>
          <w:p w14:paraId="2DC6BC99" w14:textId="77777777" w:rsidR="00385481" w:rsidRPr="00037758" w:rsidRDefault="00385481" w:rsidP="00037758">
            <w:pPr>
              <w:jc w:val="both"/>
              <w:rPr>
                <w:rFonts w:ascii="Calibri" w:hAnsi="Calibri" w:cs="Calibri"/>
              </w:rPr>
            </w:pPr>
            <w:r w:rsidRPr="00037758">
              <w:rPr>
                <w:rFonts w:ascii="Calibri" w:hAnsi="Calibri" w:cs="Calibri"/>
              </w:rPr>
              <w:t>Synopsis</w:t>
            </w:r>
          </w:p>
        </w:tc>
        <w:tc>
          <w:tcPr>
            <w:tcW w:w="9468" w:type="dxa"/>
          </w:tcPr>
          <w:p w14:paraId="3C3E05A3" w14:textId="77777777" w:rsidR="00385481" w:rsidRPr="00037758" w:rsidRDefault="00385481" w:rsidP="00037758">
            <w:pPr>
              <w:pStyle w:val="NoSpacing"/>
              <w:jc w:val="both"/>
              <w:rPr>
                <w:rFonts w:ascii="Calibri" w:hAnsi="Calibri" w:cs="Calibri"/>
                <w:szCs w:val="20"/>
              </w:rPr>
            </w:pPr>
            <w:proofErr w:type="spellStart"/>
            <w:r w:rsidRPr="00037758">
              <w:rPr>
                <w:rFonts w:ascii="Calibri" w:hAnsi="Calibri" w:cs="Calibri"/>
                <w:szCs w:val="20"/>
              </w:rPr>
              <w:t>Neophotonics</w:t>
            </w:r>
            <w:proofErr w:type="spellEnd"/>
            <w:r w:rsidRPr="00037758">
              <w:rPr>
                <w:rFonts w:ascii="Calibri" w:hAnsi="Calibri" w:cs="Calibri"/>
                <w:szCs w:val="20"/>
              </w:rPr>
              <w:t xml:space="preserve"> is a leading provider of optical components, modules and subsystems that enable the delivery of video, voice and data over telecommunications. </w:t>
            </w:r>
            <w:proofErr w:type="spellStart"/>
            <w:r w:rsidRPr="00037758">
              <w:rPr>
                <w:rFonts w:ascii="Calibri" w:hAnsi="Calibri" w:cs="Calibri"/>
                <w:szCs w:val="20"/>
              </w:rPr>
              <w:t>Neophotonics</w:t>
            </w:r>
            <w:proofErr w:type="spellEnd"/>
            <w:r w:rsidRPr="00037758">
              <w:rPr>
                <w:rFonts w:ascii="Calibri" w:hAnsi="Calibri" w:cs="Calibri"/>
                <w:szCs w:val="20"/>
              </w:rPr>
              <w:t xml:space="preserve"> is a leading designer and manufacturer of photonic integrated circuit, based optoelectronic modules and subsystems for bandwidth-intensive, high-speed communications networks. Service providers are responding to this traffic growth, by seeking scalable, low-cost, bandwidth-enabling solutions</w:t>
            </w:r>
          </w:p>
        </w:tc>
      </w:tr>
      <w:tr w:rsidR="00385481" w:rsidRPr="00037758" w14:paraId="033EF08D" w14:textId="77777777" w:rsidTr="00037758">
        <w:tc>
          <w:tcPr>
            <w:tcW w:w="1548" w:type="dxa"/>
            <w:shd w:val="clear" w:color="auto" w:fill="F2F2F2" w:themeFill="background1" w:themeFillShade="F2"/>
          </w:tcPr>
          <w:p w14:paraId="4DE06CCA" w14:textId="77777777" w:rsidR="00385481" w:rsidRPr="00037758" w:rsidRDefault="00385481" w:rsidP="00037758">
            <w:pPr>
              <w:jc w:val="both"/>
              <w:rPr>
                <w:rFonts w:ascii="Calibri" w:hAnsi="Calibri" w:cs="Calibri"/>
              </w:rPr>
            </w:pPr>
            <w:r w:rsidRPr="00037758">
              <w:rPr>
                <w:rFonts w:ascii="Calibri" w:hAnsi="Calibri" w:cs="Calibri"/>
              </w:rPr>
              <w:t>Responsibilities</w:t>
            </w:r>
          </w:p>
        </w:tc>
        <w:tc>
          <w:tcPr>
            <w:tcW w:w="9468" w:type="dxa"/>
          </w:tcPr>
          <w:p w14:paraId="35BA5767" w14:textId="77777777" w:rsidR="00385481" w:rsidRPr="00037758" w:rsidRDefault="00385481" w:rsidP="00037758">
            <w:pPr>
              <w:numPr>
                <w:ilvl w:val="0"/>
                <w:numId w:val="2"/>
              </w:numPr>
              <w:overflowPunct w:val="0"/>
              <w:jc w:val="both"/>
              <w:rPr>
                <w:rFonts w:ascii="Calibri" w:hAnsi="Calibri" w:cs="Calibri"/>
                <w:bCs/>
                <w:iCs/>
              </w:rPr>
            </w:pPr>
            <w:r w:rsidRPr="00037758">
              <w:rPr>
                <w:rFonts w:ascii="Calibri" w:hAnsi="Calibri" w:cs="Calibri"/>
                <w:bCs/>
                <w:iCs/>
              </w:rPr>
              <w:t>Create</w:t>
            </w:r>
            <w:r w:rsidR="00037758" w:rsidRPr="00037758">
              <w:rPr>
                <w:rFonts w:ascii="Calibri" w:hAnsi="Calibri" w:cs="Calibri"/>
                <w:bCs/>
                <w:iCs/>
              </w:rPr>
              <w:t>d</w:t>
            </w:r>
            <w:r w:rsidRPr="00037758">
              <w:rPr>
                <w:rFonts w:ascii="Calibri" w:hAnsi="Calibri" w:cs="Calibri"/>
                <w:bCs/>
                <w:iCs/>
              </w:rPr>
              <w:t xml:space="preserve"> Database objects like tables, views, stored procedures, Indexes, triggers by using DDL and DML Statements.</w:t>
            </w:r>
          </w:p>
          <w:p w14:paraId="48B7D1F9"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Developed SSIS packages to load Data from Flat files, Excel, OLEDB sources and load into SQL Server Tables.</w:t>
            </w:r>
          </w:p>
          <w:p w14:paraId="4EFF2934"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Modified and created the existing the SSIS Packages to meet the changes specified by Product team</w:t>
            </w:r>
          </w:p>
          <w:p w14:paraId="2DDC9160"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Developed Stored Procedures to generate various Drill-through reports, parameterized reports and Tabular or Matrix Reports by using SSRS which were used for making current and future business decisions.</w:t>
            </w:r>
          </w:p>
          <w:p w14:paraId="01C1CF6B" w14:textId="77777777" w:rsidR="00385481" w:rsidRPr="00037758" w:rsidRDefault="00385481" w:rsidP="00037758">
            <w:pPr>
              <w:widowControl w:val="0"/>
              <w:numPr>
                <w:ilvl w:val="0"/>
                <w:numId w:val="2"/>
              </w:numPr>
              <w:overflowPunct w:val="0"/>
              <w:autoSpaceDE w:val="0"/>
              <w:autoSpaceDN w:val="0"/>
              <w:adjustRightInd w:val="0"/>
              <w:jc w:val="both"/>
              <w:rPr>
                <w:rFonts w:ascii="Calibri" w:hAnsi="Calibri" w:cs="Calibri"/>
                <w:bCs/>
                <w:iCs/>
              </w:rPr>
            </w:pPr>
            <w:r w:rsidRPr="00037758">
              <w:rPr>
                <w:rFonts w:ascii="Calibri" w:hAnsi="Calibri" w:cs="Calibri"/>
                <w:bCs/>
                <w:iCs/>
              </w:rPr>
              <w:t>Provide</w:t>
            </w:r>
            <w:r w:rsidR="00037758" w:rsidRPr="00037758">
              <w:rPr>
                <w:rFonts w:ascii="Calibri" w:hAnsi="Calibri" w:cs="Calibri"/>
                <w:bCs/>
                <w:iCs/>
              </w:rPr>
              <w:t>d</w:t>
            </w:r>
            <w:r w:rsidRPr="00037758">
              <w:rPr>
                <w:rFonts w:ascii="Calibri" w:hAnsi="Calibri" w:cs="Calibri"/>
                <w:bCs/>
                <w:iCs/>
              </w:rPr>
              <w:t xml:space="preserve"> backend support for functional testing and performance tests</w:t>
            </w:r>
          </w:p>
        </w:tc>
      </w:tr>
    </w:tbl>
    <w:p w14:paraId="209EF8F0" w14:textId="77777777" w:rsidR="00385481" w:rsidRPr="00037758" w:rsidRDefault="00385481" w:rsidP="00037758">
      <w:pPr>
        <w:jc w:val="both"/>
        <w:rPr>
          <w:rFonts w:ascii="Calibri" w:hAnsi="Calibri" w:cs="Calibri"/>
        </w:rPr>
      </w:pPr>
    </w:p>
    <w:sectPr w:rsidR="00385481" w:rsidRPr="00037758" w:rsidSect="00B26CC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13665" w14:textId="77777777" w:rsidR="00965B1A" w:rsidRDefault="00965B1A" w:rsidP="00E244EE">
      <w:r>
        <w:separator/>
      </w:r>
    </w:p>
  </w:endnote>
  <w:endnote w:type="continuationSeparator" w:id="0">
    <w:p w14:paraId="0B84C3A9" w14:textId="77777777" w:rsidR="00965B1A" w:rsidRDefault="00965B1A" w:rsidP="00E2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2CF44" w14:textId="77777777" w:rsidR="00965B1A" w:rsidRDefault="00965B1A" w:rsidP="00E244EE">
      <w:r>
        <w:separator/>
      </w:r>
    </w:p>
  </w:footnote>
  <w:footnote w:type="continuationSeparator" w:id="0">
    <w:p w14:paraId="7D288598" w14:textId="77777777" w:rsidR="00965B1A" w:rsidRDefault="00965B1A" w:rsidP="00E24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olor w:val="008000"/>
      </w:rPr>
    </w:lvl>
    <w:lvl w:ilvl="1">
      <w:start w:val="1"/>
      <w:numFmt w:val="bullet"/>
      <w:lvlText w:val=""/>
      <w:lvlJc w:val="left"/>
      <w:pPr>
        <w:tabs>
          <w:tab w:val="num" w:pos="1080"/>
        </w:tabs>
        <w:ind w:left="1080" w:hanging="360"/>
      </w:pPr>
      <w:rPr>
        <w:rFonts w:ascii="Wingdings" w:hAnsi="Wingdings" w:cs="Courier New"/>
      </w:rPr>
    </w:lvl>
    <w:lvl w:ilvl="2">
      <w:start w:val="1"/>
      <w:numFmt w:val="bullet"/>
      <w:lvlText w:val=""/>
      <w:lvlJc w:val="left"/>
      <w:pPr>
        <w:tabs>
          <w:tab w:val="num" w:pos="1440"/>
        </w:tabs>
        <w:ind w:left="1440" w:hanging="360"/>
      </w:pPr>
      <w:rPr>
        <w:rFonts w:ascii="Wingdings" w:hAnsi="Wingdings" w:cs="Courier New"/>
      </w:rPr>
    </w:lvl>
    <w:lvl w:ilvl="3">
      <w:start w:val="1"/>
      <w:numFmt w:val="bullet"/>
      <w:lvlText w:val=""/>
      <w:lvlJc w:val="left"/>
      <w:pPr>
        <w:tabs>
          <w:tab w:val="num" w:pos="1800"/>
        </w:tabs>
        <w:ind w:left="1800" w:hanging="360"/>
      </w:pPr>
      <w:rPr>
        <w:rFonts w:ascii="Wingdings" w:hAnsi="Wingdings" w:cs="Courier New"/>
      </w:rPr>
    </w:lvl>
    <w:lvl w:ilvl="4">
      <w:start w:val="1"/>
      <w:numFmt w:val="bullet"/>
      <w:lvlText w:val=""/>
      <w:lvlJc w:val="left"/>
      <w:pPr>
        <w:tabs>
          <w:tab w:val="num" w:pos="2160"/>
        </w:tabs>
        <w:ind w:left="2160" w:hanging="360"/>
      </w:pPr>
      <w:rPr>
        <w:rFonts w:ascii="Wingdings" w:hAnsi="Wingdings" w:cs="Courier New"/>
      </w:rPr>
    </w:lvl>
    <w:lvl w:ilvl="5">
      <w:start w:val="1"/>
      <w:numFmt w:val="bullet"/>
      <w:lvlText w:val=""/>
      <w:lvlJc w:val="left"/>
      <w:pPr>
        <w:tabs>
          <w:tab w:val="num" w:pos="2520"/>
        </w:tabs>
        <w:ind w:left="2520" w:hanging="360"/>
      </w:pPr>
      <w:rPr>
        <w:rFonts w:ascii="Wingdings" w:hAnsi="Wingdings" w:cs="Courier New"/>
      </w:rPr>
    </w:lvl>
    <w:lvl w:ilvl="6">
      <w:start w:val="1"/>
      <w:numFmt w:val="bullet"/>
      <w:lvlText w:val=""/>
      <w:lvlJc w:val="left"/>
      <w:pPr>
        <w:tabs>
          <w:tab w:val="num" w:pos="2880"/>
        </w:tabs>
        <w:ind w:left="2880" w:hanging="360"/>
      </w:pPr>
      <w:rPr>
        <w:rFonts w:ascii="Wingdings" w:hAnsi="Wingdings" w:cs="Courier New"/>
      </w:rPr>
    </w:lvl>
    <w:lvl w:ilvl="7">
      <w:start w:val="1"/>
      <w:numFmt w:val="bullet"/>
      <w:lvlText w:val=""/>
      <w:lvlJc w:val="left"/>
      <w:pPr>
        <w:tabs>
          <w:tab w:val="num" w:pos="3240"/>
        </w:tabs>
        <w:ind w:left="3240" w:hanging="360"/>
      </w:pPr>
      <w:rPr>
        <w:rFonts w:ascii="Wingdings" w:hAnsi="Wingdings" w:cs="Courier New"/>
      </w:rPr>
    </w:lvl>
    <w:lvl w:ilvl="8">
      <w:start w:val="1"/>
      <w:numFmt w:val="bullet"/>
      <w:lvlText w:val=""/>
      <w:lvlJc w:val="left"/>
      <w:pPr>
        <w:tabs>
          <w:tab w:val="num" w:pos="3600"/>
        </w:tabs>
        <w:ind w:left="3600" w:hanging="360"/>
      </w:pPr>
      <w:rPr>
        <w:rFonts w:ascii="Wingdings" w:hAnsi="Wingdings" w:cs="Courier New"/>
      </w:rPr>
    </w:lvl>
  </w:abstractNum>
  <w:abstractNum w:abstractNumId="3" w15:restartNumberingAfterBreak="0">
    <w:nsid w:val="00000004"/>
    <w:multiLevelType w:val="multilevel"/>
    <w:tmpl w:val="00000004"/>
    <w:name w:val="WWNum8"/>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6"/>
    <w:multiLevelType w:val="multilevel"/>
    <w:tmpl w:val="00000006"/>
    <w:name w:val="WWNum10"/>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8"/>
    <w:multiLevelType w:val="multilevel"/>
    <w:tmpl w:val="00000008"/>
    <w:name w:val="WW8Num23"/>
    <w:lvl w:ilvl="0">
      <w:start w:val="1"/>
      <w:numFmt w:val="bullet"/>
      <w:lvlText w:val=""/>
      <w:lvlJc w:val="left"/>
      <w:pPr>
        <w:tabs>
          <w:tab w:val="num" w:pos="1440"/>
        </w:tabs>
        <w:ind w:left="1440" w:hanging="360"/>
      </w:pPr>
      <w:rPr>
        <w:rFonts w:ascii="Wingdings" w:hAnsi="Wingdings"/>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720"/>
        </w:tabs>
        <w:ind w:left="72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7"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3C1FB1"/>
    <w:multiLevelType w:val="hybridMultilevel"/>
    <w:tmpl w:val="0BA4E86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735645"/>
    <w:multiLevelType w:val="hybridMultilevel"/>
    <w:tmpl w:val="74566572"/>
    <w:lvl w:ilvl="0" w:tplc="28D2630E">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D4D7FC1"/>
    <w:multiLevelType w:val="hybridMultilevel"/>
    <w:tmpl w:val="E8081FE8"/>
    <w:name w:val="WW8Num42"/>
    <w:lvl w:ilvl="0" w:tplc="2304A5A6">
      <w:start w:val="1"/>
      <w:numFmt w:val="bullet"/>
      <w:lvlText w:val="–"/>
      <w:lvlJc w:val="left"/>
      <w:pPr>
        <w:tabs>
          <w:tab w:val="num" w:pos="2304"/>
        </w:tabs>
        <w:ind w:left="2304" w:hanging="288"/>
      </w:pPr>
      <w:rPr>
        <w:rFonts w:ascii="Tunga" w:hAnsi="Tunga" w:hint="default"/>
      </w:rPr>
    </w:lvl>
    <w:lvl w:ilvl="1" w:tplc="04090003" w:tentative="1">
      <w:start w:val="1"/>
      <w:numFmt w:val="bullet"/>
      <w:lvlText w:val="o"/>
      <w:lvlJc w:val="left"/>
      <w:pPr>
        <w:tabs>
          <w:tab w:val="num" w:pos="3456"/>
        </w:tabs>
        <w:ind w:left="3456" w:hanging="360"/>
      </w:pPr>
      <w:rPr>
        <w:rFonts w:ascii="Courier New" w:hAnsi="Courier New" w:cs="Courier New" w:hint="default"/>
      </w:rPr>
    </w:lvl>
    <w:lvl w:ilvl="2" w:tplc="04090005" w:tentative="1">
      <w:start w:val="1"/>
      <w:numFmt w:val="bullet"/>
      <w:lvlText w:val=""/>
      <w:lvlJc w:val="left"/>
      <w:pPr>
        <w:tabs>
          <w:tab w:val="num" w:pos="4176"/>
        </w:tabs>
        <w:ind w:left="4176" w:hanging="360"/>
      </w:pPr>
      <w:rPr>
        <w:rFonts w:ascii="Wingdings" w:hAnsi="Wingdings" w:hint="default"/>
      </w:rPr>
    </w:lvl>
    <w:lvl w:ilvl="3" w:tplc="04090001" w:tentative="1">
      <w:start w:val="1"/>
      <w:numFmt w:val="bullet"/>
      <w:lvlText w:val=""/>
      <w:lvlJc w:val="left"/>
      <w:pPr>
        <w:tabs>
          <w:tab w:val="num" w:pos="4896"/>
        </w:tabs>
        <w:ind w:left="4896" w:hanging="360"/>
      </w:pPr>
      <w:rPr>
        <w:rFonts w:ascii="Symbol" w:hAnsi="Symbol" w:hint="default"/>
      </w:rPr>
    </w:lvl>
    <w:lvl w:ilvl="4" w:tplc="04090003" w:tentative="1">
      <w:start w:val="1"/>
      <w:numFmt w:val="bullet"/>
      <w:lvlText w:val="o"/>
      <w:lvlJc w:val="left"/>
      <w:pPr>
        <w:tabs>
          <w:tab w:val="num" w:pos="5616"/>
        </w:tabs>
        <w:ind w:left="5616" w:hanging="360"/>
      </w:pPr>
      <w:rPr>
        <w:rFonts w:ascii="Courier New" w:hAnsi="Courier New" w:cs="Courier New" w:hint="default"/>
      </w:rPr>
    </w:lvl>
    <w:lvl w:ilvl="5" w:tplc="04090005" w:tentative="1">
      <w:start w:val="1"/>
      <w:numFmt w:val="bullet"/>
      <w:lvlText w:val=""/>
      <w:lvlJc w:val="left"/>
      <w:pPr>
        <w:tabs>
          <w:tab w:val="num" w:pos="6336"/>
        </w:tabs>
        <w:ind w:left="6336" w:hanging="360"/>
      </w:pPr>
      <w:rPr>
        <w:rFonts w:ascii="Wingdings" w:hAnsi="Wingdings" w:hint="default"/>
      </w:rPr>
    </w:lvl>
    <w:lvl w:ilvl="6" w:tplc="04090001" w:tentative="1">
      <w:start w:val="1"/>
      <w:numFmt w:val="bullet"/>
      <w:lvlText w:val=""/>
      <w:lvlJc w:val="left"/>
      <w:pPr>
        <w:tabs>
          <w:tab w:val="num" w:pos="7056"/>
        </w:tabs>
        <w:ind w:left="7056" w:hanging="360"/>
      </w:pPr>
      <w:rPr>
        <w:rFonts w:ascii="Symbol" w:hAnsi="Symbol" w:hint="default"/>
      </w:rPr>
    </w:lvl>
    <w:lvl w:ilvl="7" w:tplc="04090003" w:tentative="1">
      <w:start w:val="1"/>
      <w:numFmt w:val="bullet"/>
      <w:lvlText w:val="o"/>
      <w:lvlJc w:val="left"/>
      <w:pPr>
        <w:tabs>
          <w:tab w:val="num" w:pos="7776"/>
        </w:tabs>
        <w:ind w:left="7776" w:hanging="360"/>
      </w:pPr>
      <w:rPr>
        <w:rFonts w:ascii="Courier New" w:hAnsi="Courier New" w:cs="Courier New" w:hint="default"/>
      </w:rPr>
    </w:lvl>
    <w:lvl w:ilvl="8" w:tplc="04090005" w:tentative="1">
      <w:start w:val="1"/>
      <w:numFmt w:val="bullet"/>
      <w:lvlText w:val=""/>
      <w:lvlJc w:val="left"/>
      <w:pPr>
        <w:tabs>
          <w:tab w:val="num" w:pos="8496"/>
        </w:tabs>
        <w:ind w:left="8496" w:hanging="360"/>
      </w:pPr>
      <w:rPr>
        <w:rFonts w:ascii="Wingdings" w:hAnsi="Wingdings" w:hint="default"/>
      </w:rPr>
    </w:lvl>
  </w:abstractNum>
  <w:abstractNum w:abstractNumId="11" w15:restartNumberingAfterBreak="0">
    <w:nsid w:val="1311229F"/>
    <w:multiLevelType w:val="hybridMultilevel"/>
    <w:tmpl w:val="B7085E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7A133EB"/>
    <w:multiLevelType w:val="hybridMultilevel"/>
    <w:tmpl w:val="E3828C9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251FA"/>
    <w:multiLevelType w:val="hybridMultilevel"/>
    <w:tmpl w:val="7574529A"/>
    <w:lvl w:ilvl="0" w:tplc="0409000B">
      <w:start w:val="1"/>
      <w:numFmt w:val="bullet"/>
      <w:lvlText w:val=""/>
      <w:lvlJc w:val="left"/>
      <w:pPr>
        <w:ind w:left="880" w:hanging="360"/>
      </w:pPr>
      <w:rPr>
        <w:rFonts w:ascii="Wingdings" w:hAnsi="Wingdings"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4" w15:restartNumberingAfterBreak="0">
    <w:nsid w:val="1E9450D6"/>
    <w:multiLevelType w:val="hybridMultilevel"/>
    <w:tmpl w:val="B72248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B94AA0"/>
    <w:multiLevelType w:val="multilevel"/>
    <w:tmpl w:val="0409001D"/>
    <w:styleLink w:val="Style2"/>
    <w:lvl w:ilvl="0">
      <w:start w:val="1"/>
      <w:numFmt w:val="bullet"/>
      <w:lvlText w:val=""/>
      <w:lvlJc w:val="left"/>
      <w:pPr>
        <w:tabs>
          <w:tab w:val="num" w:pos="360"/>
        </w:tabs>
        <w:ind w:left="360" w:hanging="360"/>
      </w:pPr>
      <w:rPr>
        <w:rFonts w:ascii="Wingdings 3" w:hAnsi="Wingdings 3" w:hint="default"/>
        <w:color w:val="99CC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9820AF2"/>
    <w:multiLevelType w:val="hybridMultilevel"/>
    <w:tmpl w:val="16AAFEB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9335C"/>
    <w:multiLevelType w:val="hybridMultilevel"/>
    <w:tmpl w:val="D28CD76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A1739B8"/>
    <w:multiLevelType w:val="hybridMultilevel"/>
    <w:tmpl w:val="E8C093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7651E5"/>
    <w:multiLevelType w:val="hybridMultilevel"/>
    <w:tmpl w:val="EF7E3F5E"/>
    <w:lvl w:ilvl="0" w:tplc="A502BC0C">
      <w:start w:val="1"/>
      <w:numFmt w:val="bullet"/>
      <w:lvlText w:val=""/>
      <w:lvlJc w:val="left"/>
      <w:pPr>
        <w:ind w:left="720" w:hanging="360"/>
      </w:pPr>
      <w:rPr>
        <w:rFonts w:ascii="Symbol" w:hAnsi="Symbol" w:hint="default"/>
      </w:rPr>
    </w:lvl>
    <w:lvl w:ilvl="1" w:tplc="B5703846" w:tentative="1">
      <w:start w:val="1"/>
      <w:numFmt w:val="bullet"/>
      <w:lvlText w:val="o"/>
      <w:lvlJc w:val="left"/>
      <w:pPr>
        <w:tabs>
          <w:tab w:val="num" w:pos="1440"/>
        </w:tabs>
        <w:ind w:left="1440" w:hanging="360"/>
      </w:pPr>
      <w:rPr>
        <w:rFonts w:ascii="Courier New" w:hAnsi="Courier New" w:cs="Courier New" w:hint="default"/>
      </w:rPr>
    </w:lvl>
    <w:lvl w:ilvl="2" w:tplc="5CB61728" w:tentative="1">
      <w:start w:val="1"/>
      <w:numFmt w:val="bullet"/>
      <w:lvlText w:val=""/>
      <w:lvlJc w:val="left"/>
      <w:pPr>
        <w:tabs>
          <w:tab w:val="num" w:pos="2160"/>
        </w:tabs>
        <w:ind w:left="2160" w:hanging="360"/>
      </w:pPr>
      <w:rPr>
        <w:rFonts w:ascii="Wingdings" w:hAnsi="Wingdings" w:hint="default"/>
      </w:rPr>
    </w:lvl>
    <w:lvl w:ilvl="3" w:tplc="DB8C0CB2" w:tentative="1">
      <w:start w:val="1"/>
      <w:numFmt w:val="bullet"/>
      <w:lvlText w:val=""/>
      <w:lvlJc w:val="left"/>
      <w:pPr>
        <w:tabs>
          <w:tab w:val="num" w:pos="2880"/>
        </w:tabs>
        <w:ind w:left="2880" w:hanging="360"/>
      </w:pPr>
      <w:rPr>
        <w:rFonts w:ascii="Symbol" w:hAnsi="Symbol" w:hint="default"/>
      </w:rPr>
    </w:lvl>
    <w:lvl w:ilvl="4" w:tplc="5CB28F22" w:tentative="1">
      <w:start w:val="1"/>
      <w:numFmt w:val="bullet"/>
      <w:lvlText w:val="o"/>
      <w:lvlJc w:val="left"/>
      <w:pPr>
        <w:tabs>
          <w:tab w:val="num" w:pos="3600"/>
        </w:tabs>
        <w:ind w:left="3600" w:hanging="360"/>
      </w:pPr>
      <w:rPr>
        <w:rFonts w:ascii="Courier New" w:hAnsi="Courier New" w:cs="Courier New" w:hint="default"/>
      </w:rPr>
    </w:lvl>
    <w:lvl w:ilvl="5" w:tplc="AB124BA6" w:tentative="1">
      <w:start w:val="1"/>
      <w:numFmt w:val="bullet"/>
      <w:lvlText w:val=""/>
      <w:lvlJc w:val="left"/>
      <w:pPr>
        <w:tabs>
          <w:tab w:val="num" w:pos="4320"/>
        </w:tabs>
        <w:ind w:left="4320" w:hanging="360"/>
      </w:pPr>
      <w:rPr>
        <w:rFonts w:ascii="Wingdings" w:hAnsi="Wingdings" w:hint="default"/>
      </w:rPr>
    </w:lvl>
    <w:lvl w:ilvl="6" w:tplc="839C6058" w:tentative="1">
      <w:start w:val="1"/>
      <w:numFmt w:val="bullet"/>
      <w:lvlText w:val=""/>
      <w:lvlJc w:val="left"/>
      <w:pPr>
        <w:tabs>
          <w:tab w:val="num" w:pos="5040"/>
        </w:tabs>
        <w:ind w:left="5040" w:hanging="360"/>
      </w:pPr>
      <w:rPr>
        <w:rFonts w:ascii="Symbol" w:hAnsi="Symbol" w:hint="default"/>
      </w:rPr>
    </w:lvl>
    <w:lvl w:ilvl="7" w:tplc="8E18C4B4" w:tentative="1">
      <w:start w:val="1"/>
      <w:numFmt w:val="bullet"/>
      <w:lvlText w:val="o"/>
      <w:lvlJc w:val="left"/>
      <w:pPr>
        <w:tabs>
          <w:tab w:val="num" w:pos="5760"/>
        </w:tabs>
        <w:ind w:left="5760" w:hanging="360"/>
      </w:pPr>
      <w:rPr>
        <w:rFonts w:ascii="Courier New" w:hAnsi="Courier New" w:cs="Courier New" w:hint="default"/>
      </w:rPr>
    </w:lvl>
    <w:lvl w:ilvl="8" w:tplc="C3C4ED4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205BF9"/>
    <w:multiLevelType w:val="hybridMultilevel"/>
    <w:tmpl w:val="C3529ED8"/>
    <w:lvl w:ilvl="0" w:tplc="9AD678F2">
      <w:start w:val="1"/>
      <w:numFmt w:val="bullet"/>
      <w:lvlText w:val=""/>
      <w:lvlJc w:val="left"/>
      <w:pPr>
        <w:ind w:left="1440" w:hanging="360"/>
      </w:pPr>
      <w:rPr>
        <w:rFonts w:ascii="Symbol" w:hAnsi="Symbol" w:hint="default"/>
      </w:rPr>
    </w:lvl>
    <w:lvl w:ilvl="1" w:tplc="6BC86C10" w:tentative="1">
      <w:start w:val="1"/>
      <w:numFmt w:val="bullet"/>
      <w:lvlText w:val="o"/>
      <w:lvlJc w:val="left"/>
      <w:pPr>
        <w:tabs>
          <w:tab w:val="num" w:pos="2160"/>
        </w:tabs>
        <w:ind w:left="2160" w:hanging="360"/>
      </w:pPr>
      <w:rPr>
        <w:rFonts w:ascii="Courier New" w:hAnsi="Courier New" w:cs="Courier New" w:hint="default"/>
      </w:rPr>
    </w:lvl>
    <w:lvl w:ilvl="2" w:tplc="1F463174" w:tentative="1">
      <w:start w:val="1"/>
      <w:numFmt w:val="bullet"/>
      <w:lvlText w:val=""/>
      <w:lvlJc w:val="left"/>
      <w:pPr>
        <w:tabs>
          <w:tab w:val="num" w:pos="2880"/>
        </w:tabs>
        <w:ind w:left="2880" w:hanging="360"/>
      </w:pPr>
      <w:rPr>
        <w:rFonts w:ascii="Wingdings" w:hAnsi="Wingdings" w:hint="default"/>
      </w:rPr>
    </w:lvl>
    <w:lvl w:ilvl="3" w:tplc="ABE644D8" w:tentative="1">
      <w:start w:val="1"/>
      <w:numFmt w:val="bullet"/>
      <w:lvlText w:val=""/>
      <w:lvlJc w:val="left"/>
      <w:pPr>
        <w:tabs>
          <w:tab w:val="num" w:pos="3600"/>
        </w:tabs>
        <w:ind w:left="3600" w:hanging="360"/>
      </w:pPr>
      <w:rPr>
        <w:rFonts w:ascii="Symbol" w:hAnsi="Symbol" w:hint="default"/>
      </w:rPr>
    </w:lvl>
    <w:lvl w:ilvl="4" w:tplc="7918EEB8" w:tentative="1">
      <w:start w:val="1"/>
      <w:numFmt w:val="bullet"/>
      <w:lvlText w:val="o"/>
      <w:lvlJc w:val="left"/>
      <w:pPr>
        <w:tabs>
          <w:tab w:val="num" w:pos="4320"/>
        </w:tabs>
        <w:ind w:left="4320" w:hanging="360"/>
      </w:pPr>
      <w:rPr>
        <w:rFonts w:ascii="Courier New" w:hAnsi="Courier New" w:cs="Courier New" w:hint="default"/>
      </w:rPr>
    </w:lvl>
    <w:lvl w:ilvl="5" w:tplc="CE147ACE" w:tentative="1">
      <w:start w:val="1"/>
      <w:numFmt w:val="bullet"/>
      <w:lvlText w:val=""/>
      <w:lvlJc w:val="left"/>
      <w:pPr>
        <w:tabs>
          <w:tab w:val="num" w:pos="5040"/>
        </w:tabs>
        <w:ind w:left="5040" w:hanging="360"/>
      </w:pPr>
      <w:rPr>
        <w:rFonts w:ascii="Wingdings" w:hAnsi="Wingdings" w:hint="default"/>
      </w:rPr>
    </w:lvl>
    <w:lvl w:ilvl="6" w:tplc="C87818BA" w:tentative="1">
      <w:start w:val="1"/>
      <w:numFmt w:val="bullet"/>
      <w:lvlText w:val=""/>
      <w:lvlJc w:val="left"/>
      <w:pPr>
        <w:tabs>
          <w:tab w:val="num" w:pos="5760"/>
        </w:tabs>
        <w:ind w:left="5760" w:hanging="360"/>
      </w:pPr>
      <w:rPr>
        <w:rFonts w:ascii="Symbol" w:hAnsi="Symbol" w:hint="default"/>
      </w:rPr>
    </w:lvl>
    <w:lvl w:ilvl="7" w:tplc="F3989ECE" w:tentative="1">
      <w:start w:val="1"/>
      <w:numFmt w:val="bullet"/>
      <w:lvlText w:val="o"/>
      <w:lvlJc w:val="left"/>
      <w:pPr>
        <w:tabs>
          <w:tab w:val="num" w:pos="6480"/>
        </w:tabs>
        <w:ind w:left="6480" w:hanging="360"/>
      </w:pPr>
      <w:rPr>
        <w:rFonts w:ascii="Courier New" w:hAnsi="Courier New" w:cs="Courier New" w:hint="default"/>
      </w:rPr>
    </w:lvl>
    <w:lvl w:ilvl="8" w:tplc="C56E8CAE"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658586C"/>
    <w:multiLevelType w:val="hybridMultilevel"/>
    <w:tmpl w:val="E9AC0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9C3A1E"/>
    <w:multiLevelType w:val="hybridMultilevel"/>
    <w:tmpl w:val="837A623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F5CF0"/>
    <w:multiLevelType w:val="hybridMultilevel"/>
    <w:tmpl w:val="739EF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B3707D"/>
    <w:multiLevelType w:val="hybridMultilevel"/>
    <w:tmpl w:val="632C1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4A5114"/>
    <w:multiLevelType w:val="hybridMultilevel"/>
    <w:tmpl w:val="764E1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8358F8"/>
    <w:multiLevelType w:val="hybridMultilevel"/>
    <w:tmpl w:val="B2084A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A5D6BD2"/>
    <w:multiLevelType w:val="hybridMultilevel"/>
    <w:tmpl w:val="270C8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D85522"/>
    <w:multiLevelType w:val="hybridMultilevel"/>
    <w:tmpl w:val="A73C21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B1489"/>
    <w:multiLevelType w:val="hybridMultilevel"/>
    <w:tmpl w:val="1CC294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3F0C2D"/>
    <w:multiLevelType w:val="hybridMultilevel"/>
    <w:tmpl w:val="B89A9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D683430"/>
    <w:multiLevelType w:val="hybridMultilevel"/>
    <w:tmpl w:val="AAE0E4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425C4D"/>
    <w:multiLevelType w:val="hybridMultilevel"/>
    <w:tmpl w:val="64A46C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83D4194"/>
    <w:multiLevelType w:val="hybridMultilevel"/>
    <w:tmpl w:val="14B27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9181376"/>
    <w:multiLevelType w:val="hybridMultilevel"/>
    <w:tmpl w:val="B4081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B6B8B"/>
    <w:multiLevelType w:val="hybridMultilevel"/>
    <w:tmpl w:val="90D81294"/>
    <w:lvl w:ilvl="0" w:tplc="23F82B1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BD6F14"/>
    <w:multiLevelType w:val="hybridMultilevel"/>
    <w:tmpl w:val="2156397E"/>
    <w:lvl w:ilvl="0" w:tplc="44003F7E">
      <w:start w:val="1"/>
      <w:numFmt w:val="bullet"/>
      <w:lvlText w:val=""/>
      <w:lvlJc w:val="left"/>
      <w:pPr>
        <w:ind w:left="1080" w:hanging="360"/>
      </w:pPr>
      <w:rPr>
        <w:rFonts w:ascii="Symbol" w:hAnsi="Symbol" w:hint="default"/>
      </w:rPr>
    </w:lvl>
    <w:lvl w:ilvl="1" w:tplc="497CAD66" w:tentative="1">
      <w:start w:val="1"/>
      <w:numFmt w:val="bullet"/>
      <w:lvlText w:val="o"/>
      <w:lvlJc w:val="left"/>
      <w:pPr>
        <w:tabs>
          <w:tab w:val="num" w:pos="1800"/>
        </w:tabs>
        <w:ind w:left="1800" w:hanging="360"/>
      </w:pPr>
      <w:rPr>
        <w:rFonts w:ascii="Courier New" w:hAnsi="Courier New" w:cs="Courier New" w:hint="default"/>
      </w:rPr>
    </w:lvl>
    <w:lvl w:ilvl="2" w:tplc="D8AA9A4E" w:tentative="1">
      <w:start w:val="1"/>
      <w:numFmt w:val="bullet"/>
      <w:lvlText w:val=""/>
      <w:lvlJc w:val="left"/>
      <w:pPr>
        <w:tabs>
          <w:tab w:val="num" w:pos="2520"/>
        </w:tabs>
        <w:ind w:left="2520" w:hanging="360"/>
      </w:pPr>
      <w:rPr>
        <w:rFonts w:ascii="Wingdings" w:hAnsi="Wingdings" w:hint="default"/>
      </w:rPr>
    </w:lvl>
    <w:lvl w:ilvl="3" w:tplc="2668D3B4" w:tentative="1">
      <w:start w:val="1"/>
      <w:numFmt w:val="bullet"/>
      <w:lvlText w:val=""/>
      <w:lvlJc w:val="left"/>
      <w:pPr>
        <w:tabs>
          <w:tab w:val="num" w:pos="3240"/>
        </w:tabs>
        <w:ind w:left="3240" w:hanging="360"/>
      </w:pPr>
      <w:rPr>
        <w:rFonts w:ascii="Symbol" w:hAnsi="Symbol" w:hint="default"/>
      </w:rPr>
    </w:lvl>
    <w:lvl w:ilvl="4" w:tplc="40460802" w:tentative="1">
      <w:start w:val="1"/>
      <w:numFmt w:val="bullet"/>
      <w:lvlText w:val="o"/>
      <w:lvlJc w:val="left"/>
      <w:pPr>
        <w:tabs>
          <w:tab w:val="num" w:pos="3960"/>
        </w:tabs>
        <w:ind w:left="3960" w:hanging="360"/>
      </w:pPr>
      <w:rPr>
        <w:rFonts w:ascii="Courier New" w:hAnsi="Courier New" w:cs="Courier New" w:hint="default"/>
      </w:rPr>
    </w:lvl>
    <w:lvl w:ilvl="5" w:tplc="8B7A43F8" w:tentative="1">
      <w:start w:val="1"/>
      <w:numFmt w:val="bullet"/>
      <w:lvlText w:val=""/>
      <w:lvlJc w:val="left"/>
      <w:pPr>
        <w:tabs>
          <w:tab w:val="num" w:pos="4680"/>
        </w:tabs>
        <w:ind w:left="4680" w:hanging="360"/>
      </w:pPr>
      <w:rPr>
        <w:rFonts w:ascii="Wingdings" w:hAnsi="Wingdings" w:hint="default"/>
      </w:rPr>
    </w:lvl>
    <w:lvl w:ilvl="6" w:tplc="0AEC6524" w:tentative="1">
      <w:start w:val="1"/>
      <w:numFmt w:val="bullet"/>
      <w:lvlText w:val=""/>
      <w:lvlJc w:val="left"/>
      <w:pPr>
        <w:tabs>
          <w:tab w:val="num" w:pos="5400"/>
        </w:tabs>
        <w:ind w:left="5400" w:hanging="360"/>
      </w:pPr>
      <w:rPr>
        <w:rFonts w:ascii="Symbol" w:hAnsi="Symbol" w:hint="default"/>
      </w:rPr>
    </w:lvl>
    <w:lvl w:ilvl="7" w:tplc="8A148C96" w:tentative="1">
      <w:start w:val="1"/>
      <w:numFmt w:val="bullet"/>
      <w:lvlText w:val="o"/>
      <w:lvlJc w:val="left"/>
      <w:pPr>
        <w:tabs>
          <w:tab w:val="num" w:pos="6120"/>
        </w:tabs>
        <w:ind w:left="6120" w:hanging="360"/>
      </w:pPr>
      <w:rPr>
        <w:rFonts w:ascii="Courier New" w:hAnsi="Courier New" w:cs="Courier New" w:hint="default"/>
      </w:rPr>
    </w:lvl>
    <w:lvl w:ilvl="8" w:tplc="CE289366"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B5C5155"/>
    <w:multiLevelType w:val="multilevel"/>
    <w:tmpl w:val="CBE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5"/>
  </w:num>
  <w:num w:numId="3">
    <w:abstractNumId w:val="9"/>
  </w:num>
  <w:num w:numId="4">
    <w:abstractNumId w:val="26"/>
  </w:num>
  <w:num w:numId="5">
    <w:abstractNumId w:val="21"/>
  </w:num>
  <w:num w:numId="6">
    <w:abstractNumId w:val="23"/>
  </w:num>
  <w:num w:numId="7">
    <w:abstractNumId w:val="37"/>
  </w:num>
  <w:num w:numId="8">
    <w:abstractNumId w:val="28"/>
  </w:num>
  <w:num w:numId="9">
    <w:abstractNumId w:val="33"/>
  </w:num>
  <w:num w:numId="10">
    <w:abstractNumId w:val="14"/>
  </w:num>
  <w:num w:numId="11">
    <w:abstractNumId w:val="18"/>
  </w:num>
  <w:num w:numId="12">
    <w:abstractNumId w:val="31"/>
  </w:num>
  <w:num w:numId="13">
    <w:abstractNumId w:val="32"/>
  </w:num>
  <w:num w:numId="14">
    <w:abstractNumId w:val="27"/>
  </w:num>
  <w:num w:numId="15">
    <w:abstractNumId w:val="24"/>
  </w:num>
  <w:num w:numId="16">
    <w:abstractNumId w:val="11"/>
  </w:num>
  <w:num w:numId="17">
    <w:abstractNumId w:val="34"/>
  </w:num>
  <w:num w:numId="18">
    <w:abstractNumId w:val="8"/>
  </w:num>
  <w:num w:numId="19">
    <w:abstractNumId w:val="30"/>
  </w:num>
  <w:num w:numId="20">
    <w:abstractNumId w:val="22"/>
  </w:num>
  <w:num w:numId="21">
    <w:abstractNumId w:val="16"/>
  </w:num>
  <w:num w:numId="22">
    <w:abstractNumId w:val="12"/>
  </w:num>
  <w:num w:numId="23">
    <w:abstractNumId w:val="17"/>
  </w:num>
  <w:num w:numId="24">
    <w:abstractNumId w:val="13"/>
  </w:num>
  <w:num w:numId="25">
    <w:abstractNumId w:val="7"/>
  </w:num>
  <w:num w:numId="26">
    <w:abstractNumId w:val="29"/>
  </w:num>
  <w:num w:numId="27">
    <w:abstractNumId w:val="36"/>
  </w:num>
  <w:num w:numId="28">
    <w:abstractNumId w:val="20"/>
  </w:num>
  <w:num w:numId="29">
    <w:abstractNumId w:val="19"/>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6CB4"/>
    <w:rsid w:val="00000A4A"/>
    <w:rsid w:val="000023E5"/>
    <w:rsid w:val="00003D9C"/>
    <w:rsid w:val="000041AA"/>
    <w:rsid w:val="0000453D"/>
    <w:rsid w:val="00007048"/>
    <w:rsid w:val="00007649"/>
    <w:rsid w:val="000076E7"/>
    <w:rsid w:val="00010AC4"/>
    <w:rsid w:val="000119A3"/>
    <w:rsid w:val="00014406"/>
    <w:rsid w:val="00016A14"/>
    <w:rsid w:val="0002070C"/>
    <w:rsid w:val="0002235A"/>
    <w:rsid w:val="00022B36"/>
    <w:rsid w:val="00024F3F"/>
    <w:rsid w:val="00025151"/>
    <w:rsid w:val="00027B31"/>
    <w:rsid w:val="00033F91"/>
    <w:rsid w:val="0003404D"/>
    <w:rsid w:val="00037758"/>
    <w:rsid w:val="000405A8"/>
    <w:rsid w:val="00041005"/>
    <w:rsid w:val="00041170"/>
    <w:rsid w:val="00041B8E"/>
    <w:rsid w:val="00042669"/>
    <w:rsid w:val="00042BAD"/>
    <w:rsid w:val="000442DC"/>
    <w:rsid w:val="000503C2"/>
    <w:rsid w:val="0005381A"/>
    <w:rsid w:val="00055B9E"/>
    <w:rsid w:val="000561EE"/>
    <w:rsid w:val="00060EEE"/>
    <w:rsid w:val="00061AF9"/>
    <w:rsid w:val="00061D24"/>
    <w:rsid w:val="00065079"/>
    <w:rsid w:val="0006628E"/>
    <w:rsid w:val="00066F0B"/>
    <w:rsid w:val="00067677"/>
    <w:rsid w:val="00070611"/>
    <w:rsid w:val="00072D23"/>
    <w:rsid w:val="00073BD4"/>
    <w:rsid w:val="00074957"/>
    <w:rsid w:val="00076B2C"/>
    <w:rsid w:val="00077759"/>
    <w:rsid w:val="00082125"/>
    <w:rsid w:val="00082468"/>
    <w:rsid w:val="00082900"/>
    <w:rsid w:val="000835D1"/>
    <w:rsid w:val="00083B70"/>
    <w:rsid w:val="000862DF"/>
    <w:rsid w:val="00086774"/>
    <w:rsid w:val="00087976"/>
    <w:rsid w:val="00092C2C"/>
    <w:rsid w:val="00093315"/>
    <w:rsid w:val="00094BA3"/>
    <w:rsid w:val="00095159"/>
    <w:rsid w:val="00095A8D"/>
    <w:rsid w:val="00096918"/>
    <w:rsid w:val="000A1046"/>
    <w:rsid w:val="000A165D"/>
    <w:rsid w:val="000A1A66"/>
    <w:rsid w:val="000A1D94"/>
    <w:rsid w:val="000A3650"/>
    <w:rsid w:val="000A36D1"/>
    <w:rsid w:val="000A42C4"/>
    <w:rsid w:val="000A5890"/>
    <w:rsid w:val="000A6082"/>
    <w:rsid w:val="000A66E5"/>
    <w:rsid w:val="000A7005"/>
    <w:rsid w:val="000A7313"/>
    <w:rsid w:val="000B0470"/>
    <w:rsid w:val="000B1C51"/>
    <w:rsid w:val="000B29D2"/>
    <w:rsid w:val="000B2B69"/>
    <w:rsid w:val="000B5B4F"/>
    <w:rsid w:val="000B620F"/>
    <w:rsid w:val="000B6700"/>
    <w:rsid w:val="000C0798"/>
    <w:rsid w:val="000C158F"/>
    <w:rsid w:val="000C24AC"/>
    <w:rsid w:val="000C2BD1"/>
    <w:rsid w:val="000D117B"/>
    <w:rsid w:val="000D1A49"/>
    <w:rsid w:val="000D251B"/>
    <w:rsid w:val="000D3B91"/>
    <w:rsid w:val="000D68CF"/>
    <w:rsid w:val="000E0095"/>
    <w:rsid w:val="000E0AB3"/>
    <w:rsid w:val="000E13BE"/>
    <w:rsid w:val="000E23FE"/>
    <w:rsid w:val="000E26D1"/>
    <w:rsid w:val="000E2972"/>
    <w:rsid w:val="000E41EF"/>
    <w:rsid w:val="000E6B07"/>
    <w:rsid w:val="000E6DE9"/>
    <w:rsid w:val="000E7547"/>
    <w:rsid w:val="000F0353"/>
    <w:rsid w:val="000F2F45"/>
    <w:rsid w:val="000F35A2"/>
    <w:rsid w:val="000F46A6"/>
    <w:rsid w:val="000F5189"/>
    <w:rsid w:val="000F5B4B"/>
    <w:rsid w:val="000F73D5"/>
    <w:rsid w:val="000F7DEB"/>
    <w:rsid w:val="00100643"/>
    <w:rsid w:val="001010EA"/>
    <w:rsid w:val="00101EA5"/>
    <w:rsid w:val="00102913"/>
    <w:rsid w:val="001039ED"/>
    <w:rsid w:val="00105255"/>
    <w:rsid w:val="00107475"/>
    <w:rsid w:val="00110724"/>
    <w:rsid w:val="001110C8"/>
    <w:rsid w:val="00111EA4"/>
    <w:rsid w:val="00111F83"/>
    <w:rsid w:val="001124DD"/>
    <w:rsid w:val="001137F4"/>
    <w:rsid w:val="00117ACB"/>
    <w:rsid w:val="001206F8"/>
    <w:rsid w:val="001207BA"/>
    <w:rsid w:val="00121682"/>
    <w:rsid w:val="00121D49"/>
    <w:rsid w:val="001232E2"/>
    <w:rsid w:val="001252F6"/>
    <w:rsid w:val="00126399"/>
    <w:rsid w:val="001264ED"/>
    <w:rsid w:val="00130861"/>
    <w:rsid w:val="00130EB2"/>
    <w:rsid w:val="00131503"/>
    <w:rsid w:val="00140C00"/>
    <w:rsid w:val="00140F15"/>
    <w:rsid w:val="00142B04"/>
    <w:rsid w:val="00142D6F"/>
    <w:rsid w:val="00143975"/>
    <w:rsid w:val="00143C5F"/>
    <w:rsid w:val="001453AE"/>
    <w:rsid w:val="00146651"/>
    <w:rsid w:val="0014796F"/>
    <w:rsid w:val="00150D60"/>
    <w:rsid w:val="0015154F"/>
    <w:rsid w:val="001519BA"/>
    <w:rsid w:val="00152115"/>
    <w:rsid w:val="00152CDA"/>
    <w:rsid w:val="001548CD"/>
    <w:rsid w:val="00155446"/>
    <w:rsid w:val="00155484"/>
    <w:rsid w:val="00155C2C"/>
    <w:rsid w:val="001560D3"/>
    <w:rsid w:val="00161C4E"/>
    <w:rsid w:val="001621EF"/>
    <w:rsid w:val="00162E8B"/>
    <w:rsid w:val="00163057"/>
    <w:rsid w:val="00171273"/>
    <w:rsid w:val="00173728"/>
    <w:rsid w:val="0017506D"/>
    <w:rsid w:val="00177B6E"/>
    <w:rsid w:val="00180443"/>
    <w:rsid w:val="001830ED"/>
    <w:rsid w:val="001855CF"/>
    <w:rsid w:val="00187C01"/>
    <w:rsid w:val="0019133E"/>
    <w:rsid w:val="00191D40"/>
    <w:rsid w:val="00192608"/>
    <w:rsid w:val="00193415"/>
    <w:rsid w:val="00194C81"/>
    <w:rsid w:val="0019501C"/>
    <w:rsid w:val="00196052"/>
    <w:rsid w:val="00196C72"/>
    <w:rsid w:val="001A0CC4"/>
    <w:rsid w:val="001A17F6"/>
    <w:rsid w:val="001A2833"/>
    <w:rsid w:val="001A3C5B"/>
    <w:rsid w:val="001A5DC0"/>
    <w:rsid w:val="001A736E"/>
    <w:rsid w:val="001B0670"/>
    <w:rsid w:val="001B0926"/>
    <w:rsid w:val="001B456F"/>
    <w:rsid w:val="001B4D21"/>
    <w:rsid w:val="001B52E3"/>
    <w:rsid w:val="001C0762"/>
    <w:rsid w:val="001C08B0"/>
    <w:rsid w:val="001C0C05"/>
    <w:rsid w:val="001C186D"/>
    <w:rsid w:val="001C29D8"/>
    <w:rsid w:val="001C484A"/>
    <w:rsid w:val="001C51B3"/>
    <w:rsid w:val="001C7E42"/>
    <w:rsid w:val="001D16E9"/>
    <w:rsid w:val="001D2324"/>
    <w:rsid w:val="001D2B52"/>
    <w:rsid w:val="001D2FD9"/>
    <w:rsid w:val="001D376B"/>
    <w:rsid w:val="001D3FC0"/>
    <w:rsid w:val="001D4D11"/>
    <w:rsid w:val="001D4DEB"/>
    <w:rsid w:val="001D58DB"/>
    <w:rsid w:val="001D5A67"/>
    <w:rsid w:val="001D75D7"/>
    <w:rsid w:val="001E00BA"/>
    <w:rsid w:val="001E0A52"/>
    <w:rsid w:val="001E0BEB"/>
    <w:rsid w:val="001E0EA0"/>
    <w:rsid w:val="001E1829"/>
    <w:rsid w:val="001E255C"/>
    <w:rsid w:val="001E4719"/>
    <w:rsid w:val="001E60A9"/>
    <w:rsid w:val="001E7CD5"/>
    <w:rsid w:val="001F046D"/>
    <w:rsid w:val="001F13D8"/>
    <w:rsid w:val="001F14E9"/>
    <w:rsid w:val="001F24F7"/>
    <w:rsid w:val="001F34FF"/>
    <w:rsid w:val="001F397D"/>
    <w:rsid w:val="001F3D5B"/>
    <w:rsid w:val="001F5670"/>
    <w:rsid w:val="00202325"/>
    <w:rsid w:val="00202593"/>
    <w:rsid w:val="00202C11"/>
    <w:rsid w:val="00205B38"/>
    <w:rsid w:val="00205FC2"/>
    <w:rsid w:val="002066F9"/>
    <w:rsid w:val="0021047C"/>
    <w:rsid w:val="002106A4"/>
    <w:rsid w:val="00210E8D"/>
    <w:rsid w:val="0021116B"/>
    <w:rsid w:val="0021191A"/>
    <w:rsid w:val="002134CA"/>
    <w:rsid w:val="00213CC5"/>
    <w:rsid w:val="00213D3D"/>
    <w:rsid w:val="00216510"/>
    <w:rsid w:val="00216662"/>
    <w:rsid w:val="002172C8"/>
    <w:rsid w:val="002176C3"/>
    <w:rsid w:val="00221665"/>
    <w:rsid w:val="002221A9"/>
    <w:rsid w:val="00222D67"/>
    <w:rsid w:val="002231B3"/>
    <w:rsid w:val="002242E8"/>
    <w:rsid w:val="00225AB7"/>
    <w:rsid w:val="00227DBC"/>
    <w:rsid w:val="002300BA"/>
    <w:rsid w:val="00231C0D"/>
    <w:rsid w:val="00234670"/>
    <w:rsid w:val="0023708C"/>
    <w:rsid w:val="002374CC"/>
    <w:rsid w:val="002409CB"/>
    <w:rsid w:val="00241BC7"/>
    <w:rsid w:val="00243DA2"/>
    <w:rsid w:val="0024403A"/>
    <w:rsid w:val="00244FF8"/>
    <w:rsid w:val="00245713"/>
    <w:rsid w:val="002464F1"/>
    <w:rsid w:val="00247778"/>
    <w:rsid w:val="00247924"/>
    <w:rsid w:val="002533B6"/>
    <w:rsid w:val="00253D28"/>
    <w:rsid w:val="0025502F"/>
    <w:rsid w:val="002569C2"/>
    <w:rsid w:val="002570B2"/>
    <w:rsid w:val="002631C0"/>
    <w:rsid w:val="00264A3C"/>
    <w:rsid w:val="00264C97"/>
    <w:rsid w:val="00270E65"/>
    <w:rsid w:val="00272741"/>
    <w:rsid w:val="002729C3"/>
    <w:rsid w:val="00274BAE"/>
    <w:rsid w:val="00280178"/>
    <w:rsid w:val="00280B2B"/>
    <w:rsid w:val="002813BC"/>
    <w:rsid w:val="00281518"/>
    <w:rsid w:val="00282800"/>
    <w:rsid w:val="002843BE"/>
    <w:rsid w:val="002849FF"/>
    <w:rsid w:val="00286C36"/>
    <w:rsid w:val="002874D1"/>
    <w:rsid w:val="002944CE"/>
    <w:rsid w:val="00295227"/>
    <w:rsid w:val="00296305"/>
    <w:rsid w:val="00296784"/>
    <w:rsid w:val="002A0EEF"/>
    <w:rsid w:val="002A3BDB"/>
    <w:rsid w:val="002A6D4A"/>
    <w:rsid w:val="002B1003"/>
    <w:rsid w:val="002B1F9B"/>
    <w:rsid w:val="002B44BD"/>
    <w:rsid w:val="002B540B"/>
    <w:rsid w:val="002B5489"/>
    <w:rsid w:val="002B61F7"/>
    <w:rsid w:val="002B656D"/>
    <w:rsid w:val="002B6641"/>
    <w:rsid w:val="002B68F8"/>
    <w:rsid w:val="002B6AC2"/>
    <w:rsid w:val="002B77C5"/>
    <w:rsid w:val="002B780B"/>
    <w:rsid w:val="002B78CF"/>
    <w:rsid w:val="002B79B7"/>
    <w:rsid w:val="002B7B6D"/>
    <w:rsid w:val="002C228B"/>
    <w:rsid w:val="002C2A1D"/>
    <w:rsid w:val="002C2B71"/>
    <w:rsid w:val="002C44B7"/>
    <w:rsid w:val="002C4F73"/>
    <w:rsid w:val="002D190A"/>
    <w:rsid w:val="002D37A9"/>
    <w:rsid w:val="002E0155"/>
    <w:rsid w:val="002E309F"/>
    <w:rsid w:val="002E322A"/>
    <w:rsid w:val="002E4F7C"/>
    <w:rsid w:val="002E5A16"/>
    <w:rsid w:val="002E5C10"/>
    <w:rsid w:val="002E60C4"/>
    <w:rsid w:val="002F04F1"/>
    <w:rsid w:val="002F05D5"/>
    <w:rsid w:val="002F0DAA"/>
    <w:rsid w:val="002F3C05"/>
    <w:rsid w:val="002F3FBD"/>
    <w:rsid w:val="002F4CE2"/>
    <w:rsid w:val="002F6863"/>
    <w:rsid w:val="002F723D"/>
    <w:rsid w:val="00300797"/>
    <w:rsid w:val="00300F3C"/>
    <w:rsid w:val="003014EE"/>
    <w:rsid w:val="00302D36"/>
    <w:rsid w:val="00305296"/>
    <w:rsid w:val="00307F6B"/>
    <w:rsid w:val="00310082"/>
    <w:rsid w:val="0031095E"/>
    <w:rsid w:val="0031136F"/>
    <w:rsid w:val="003117D2"/>
    <w:rsid w:val="00312004"/>
    <w:rsid w:val="00312C7D"/>
    <w:rsid w:val="00313818"/>
    <w:rsid w:val="00314E89"/>
    <w:rsid w:val="00315183"/>
    <w:rsid w:val="00317CE1"/>
    <w:rsid w:val="00321156"/>
    <w:rsid w:val="003216EC"/>
    <w:rsid w:val="00321758"/>
    <w:rsid w:val="00323857"/>
    <w:rsid w:val="00324724"/>
    <w:rsid w:val="00324CA6"/>
    <w:rsid w:val="00324DA0"/>
    <w:rsid w:val="00325D7C"/>
    <w:rsid w:val="00331022"/>
    <w:rsid w:val="00336D93"/>
    <w:rsid w:val="003370BB"/>
    <w:rsid w:val="00337AF7"/>
    <w:rsid w:val="00340E21"/>
    <w:rsid w:val="00341DE9"/>
    <w:rsid w:val="00344AC3"/>
    <w:rsid w:val="00345CFD"/>
    <w:rsid w:val="00347222"/>
    <w:rsid w:val="00347B82"/>
    <w:rsid w:val="003501C7"/>
    <w:rsid w:val="0035077C"/>
    <w:rsid w:val="0035358A"/>
    <w:rsid w:val="0035613F"/>
    <w:rsid w:val="00357BAA"/>
    <w:rsid w:val="00357C65"/>
    <w:rsid w:val="00360716"/>
    <w:rsid w:val="00360A41"/>
    <w:rsid w:val="00362735"/>
    <w:rsid w:val="003641F8"/>
    <w:rsid w:val="0037112F"/>
    <w:rsid w:val="003724E3"/>
    <w:rsid w:val="00373162"/>
    <w:rsid w:val="003750D0"/>
    <w:rsid w:val="00375691"/>
    <w:rsid w:val="00376D95"/>
    <w:rsid w:val="00380856"/>
    <w:rsid w:val="0038157F"/>
    <w:rsid w:val="00382F55"/>
    <w:rsid w:val="003852F4"/>
    <w:rsid w:val="00385481"/>
    <w:rsid w:val="003863D9"/>
    <w:rsid w:val="00386B3F"/>
    <w:rsid w:val="0038710D"/>
    <w:rsid w:val="00387B0E"/>
    <w:rsid w:val="0039066E"/>
    <w:rsid w:val="00390D6C"/>
    <w:rsid w:val="00391463"/>
    <w:rsid w:val="00392B29"/>
    <w:rsid w:val="0039359C"/>
    <w:rsid w:val="00393A1E"/>
    <w:rsid w:val="00395449"/>
    <w:rsid w:val="003956AA"/>
    <w:rsid w:val="00396844"/>
    <w:rsid w:val="00397738"/>
    <w:rsid w:val="003A0C94"/>
    <w:rsid w:val="003A3D9B"/>
    <w:rsid w:val="003A3F12"/>
    <w:rsid w:val="003A4162"/>
    <w:rsid w:val="003A4D31"/>
    <w:rsid w:val="003A5042"/>
    <w:rsid w:val="003A5699"/>
    <w:rsid w:val="003A614F"/>
    <w:rsid w:val="003A6626"/>
    <w:rsid w:val="003A788B"/>
    <w:rsid w:val="003B0B94"/>
    <w:rsid w:val="003B37C3"/>
    <w:rsid w:val="003B3CCA"/>
    <w:rsid w:val="003B4CFD"/>
    <w:rsid w:val="003B5391"/>
    <w:rsid w:val="003B6922"/>
    <w:rsid w:val="003B6BB7"/>
    <w:rsid w:val="003C0541"/>
    <w:rsid w:val="003C1966"/>
    <w:rsid w:val="003C3086"/>
    <w:rsid w:val="003C32A5"/>
    <w:rsid w:val="003C397E"/>
    <w:rsid w:val="003C5538"/>
    <w:rsid w:val="003C5FA6"/>
    <w:rsid w:val="003C7264"/>
    <w:rsid w:val="003D0709"/>
    <w:rsid w:val="003D1D3A"/>
    <w:rsid w:val="003D1E75"/>
    <w:rsid w:val="003D2598"/>
    <w:rsid w:val="003D464D"/>
    <w:rsid w:val="003D5C73"/>
    <w:rsid w:val="003D62FF"/>
    <w:rsid w:val="003D6E44"/>
    <w:rsid w:val="003E0DBB"/>
    <w:rsid w:val="003E18DD"/>
    <w:rsid w:val="003E385E"/>
    <w:rsid w:val="003E3FC9"/>
    <w:rsid w:val="003E6DCE"/>
    <w:rsid w:val="003F0094"/>
    <w:rsid w:val="003F00DF"/>
    <w:rsid w:val="003F05D5"/>
    <w:rsid w:val="003F22EF"/>
    <w:rsid w:val="003F2913"/>
    <w:rsid w:val="003F7A00"/>
    <w:rsid w:val="004008EE"/>
    <w:rsid w:val="00401FFA"/>
    <w:rsid w:val="0040220A"/>
    <w:rsid w:val="00403807"/>
    <w:rsid w:val="00404221"/>
    <w:rsid w:val="00404D3A"/>
    <w:rsid w:val="00410377"/>
    <w:rsid w:val="004107F9"/>
    <w:rsid w:val="00410C07"/>
    <w:rsid w:val="00410E39"/>
    <w:rsid w:val="0041174C"/>
    <w:rsid w:val="00412653"/>
    <w:rsid w:val="00412B99"/>
    <w:rsid w:val="00413B57"/>
    <w:rsid w:val="00413F7F"/>
    <w:rsid w:val="00415094"/>
    <w:rsid w:val="004168E8"/>
    <w:rsid w:val="00416C78"/>
    <w:rsid w:val="00416FE3"/>
    <w:rsid w:val="0041748F"/>
    <w:rsid w:val="00417CB7"/>
    <w:rsid w:val="00422C81"/>
    <w:rsid w:val="00424E0D"/>
    <w:rsid w:val="004302FB"/>
    <w:rsid w:val="00430DB1"/>
    <w:rsid w:val="004313C6"/>
    <w:rsid w:val="00433416"/>
    <w:rsid w:val="00433F3B"/>
    <w:rsid w:val="0043421F"/>
    <w:rsid w:val="0043491C"/>
    <w:rsid w:val="00440E24"/>
    <w:rsid w:val="00442429"/>
    <w:rsid w:val="00443A0D"/>
    <w:rsid w:val="00445ACA"/>
    <w:rsid w:val="00445B57"/>
    <w:rsid w:val="00445D05"/>
    <w:rsid w:val="004476D5"/>
    <w:rsid w:val="004510C2"/>
    <w:rsid w:val="004515EC"/>
    <w:rsid w:val="0045302E"/>
    <w:rsid w:val="004535D3"/>
    <w:rsid w:val="004542BA"/>
    <w:rsid w:val="004565C3"/>
    <w:rsid w:val="00457946"/>
    <w:rsid w:val="0046178D"/>
    <w:rsid w:val="00461B8C"/>
    <w:rsid w:val="004649DB"/>
    <w:rsid w:val="004661EC"/>
    <w:rsid w:val="004667C4"/>
    <w:rsid w:val="00467147"/>
    <w:rsid w:val="004674CE"/>
    <w:rsid w:val="0047066A"/>
    <w:rsid w:val="0047259C"/>
    <w:rsid w:val="00472A73"/>
    <w:rsid w:val="00472F39"/>
    <w:rsid w:val="004738AE"/>
    <w:rsid w:val="00474AAB"/>
    <w:rsid w:val="00477959"/>
    <w:rsid w:val="00477FF3"/>
    <w:rsid w:val="00480C07"/>
    <w:rsid w:val="00481BB7"/>
    <w:rsid w:val="00482179"/>
    <w:rsid w:val="00482D59"/>
    <w:rsid w:val="0048334B"/>
    <w:rsid w:val="0048416C"/>
    <w:rsid w:val="00485DAF"/>
    <w:rsid w:val="004916D5"/>
    <w:rsid w:val="00492303"/>
    <w:rsid w:val="0049280C"/>
    <w:rsid w:val="00492AB0"/>
    <w:rsid w:val="00496D49"/>
    <w:rsid w:val="00496F0E"/>
    <w:rsid w:val="00496FC8"/>
    <w:rsid w:val="00497A7A"/>
    <w:rsid w:val="00497B75"/>
    <w:rsid w:val="00497D96"/>
    <w:rsid w:val="004A05CC"/>
    <w:rsid w:val="004A0F0D"/>
    <w:rsid w:val="004A10BE"/>
    <w:rsid w:val="004A15FA"/>
    <w:rsid w:val="004A2443"/>
    <w:rsid w:val="004A2D7D"/>
    <w:rsid w:val="004A3189"/>
    <w:rsid w:val="004A5565"/>
    <w:rsid w:val="004B2EDE"/>
    <w:rsid w:val="004B2FFF"/>
    <w:rsid w:val="004B4DC4"/>
    <w:rsid w:val="004B4F7D"/>
    <w:rsid w:val="004B5786"/>
    <w:rsid w:val="004B583C"/>
    <w:rsid w:val="004B668E"/>
    <w:rsid w:val="004B7938"/>
    <w:rsid w:val="004B7CD0"/>
    <w:rsid w:val="004C0CD3"/>
    <w:rsid w:val="004C111A"/>
    <w:rsid w:val="004C1A56"/>
    <w:rsid w:val="004C2717"/>
    <w:rsid w:val="004C42BD"/>
    <w:rsid w:val="004C5EC8"/>
    <w:rsid w:val="004C5EE8"/>
    <w:rsid w:val="004C64AD"/>
    <w:rsid w:val="004C6A31"/>
    <w:rsid w:val="004C6F9F"/>
    <w:rsid w:val="004D05B3"/>
    <w:rsid w:val="004D0BE4"/>
    <w:rsid w:val="004D152A"/>
    <w:rsid w:val="004D2466"/>
    <w:rsid w:val="004D2ACC"/>
    <w:rsid w:val="004D3B2F"/>
    <w:rsid w:val="004D4888"/>
    <w:rsid w:val="004D5BDA"/>
    <w:rsid w:val="004D718C"/>
    <w:rsid w:val="004E0B50"/>
    <w:rsid w:val="004E342B"/>
    <w:rsid w:val="004E4132"/>
    <w:rsid w:val="004E4F1E"/>
    <w:rsid w:val="004E55B4"/>
    <w:rsid w:val="004E6127"/>
    <w:rsid w:val="004E7534"/>
    <w:rsid w:val="004E7C55"/>
    <w:rsid w:val="004F1978"/>
    <w:rsid w:val="004F1B8C"/>
    <w:rsid w:val="004F200E"/>
    <w:rsid w:val="004F21E3"/>
    <w:rsid w:val="00501AB9"/>
    <w:rsid w:val="00501F13"/>
    <w:rsid w:val="0050200D"/>
    <w:rsid w:val="005022FC"/>
    <w:rsid w:val="00503BEB"/>
    <w:rsid w:val="005058C7"/>
    <w:rsid w:val="0050686E"/>
    <w:rsid w:val="00506BA7"/>
    <w:rsid w:val="005075C7"/>
    <w:rsid w:val="00510CAB"/>
    <w:rsid w:val="00512CC9"/>
    <w:rsid w:val="005159C4"/>
    <w:rsid w:val="00515D17"/>
    <w:rsid w:val="00516B7F"/>
    <w:rsid w:val="00517486"/>
    <w:rsid w:val="005225A0"/>
    <w:rsid w:val="00522AC6"/>
    <w:rsid w:val="00524144"/>
    <w:rsid w:val="0052644A"/>
    <w:rsid w:val="00526923"/>
    <w:rsid w:val="00526D61"/>
    <w:rsid w:val="00531843"/>
    <w:rsid w:val="0053448C"/>
    <w:rsid w:val="00535447"/>
    <w:rsid w:val="005360C7"/>
    <w:rsid w:val="00536711"/>
    <w:rsid w:val="00537084"/>
    <w:rsid w:val="00544E94"/>
    <w:rsid w:val="00545D34"/>
    <w:rsid w:val="00546880"/>
    <w:rsid w:val="005541B4"/>
    <w:rsid w:val="00554B30"/>
    <w:rsid w:val="00555090"/>
    <w:rsid w:val="0055570B"/>
    <w:rsid w:val="005566E3"/>
    <w:rsid w:val="005567C2"/>
    <w:rsid w:val="00557A87"/>
    <w:rsid w:val="0056302C"/>
    <w:rsid w:val="00563DF6"/>
    <w:rsid w:val="00563F2C"/>
    <w:rsid w:val="00564D79"/>
    <w:rsid w:val="0056550B"/>
    <w:rsid w:val="005656BE"/>
    <w:rsid w:val="00566F08"/>
    <w:rsid w:val="005726E6"/>
    <w:rsid w:val="00572B0D"/>
    <w:rsid w:val="00572E7B"/>
    <w:rsid w:val="00573B18"/>
    <w:rsid w:val="005741CF"/>
    <w:rsid w:val="00574A6F"/>
    <w:rsid w:val="00574F20"/>
    <w:rsid w:val="005768CE"/>
    <w:rsid w:val="0057731E"/>
    <w:rsid w:val="00577727"/>
    <w:rsid w:val="0058102C"/>
    <w:rsid w:val="005839A7"/>
    <w:rsid w:val="00585D30"/>
    <w:rsid w:val="0058627C"/>
    <w:rsid w:val="00590822"/>
    <w:rsid w:val="005933ED"/>
    <w:rsid w:val="0059526F"/>
    <w:rsid w:val="00596284"/>
    <w:rsid w:val="005A22BF"/>
    <w:rsid w:val="005A2741"/>
    <w:rsid w:val="005A3BB0"/>
    <w:rsid w:val="005A3FB3"/>
    <w:rsid w:val="005A6831"/>
    <w:rsid w:val="005B0455"/>
    <w:rsid w:val="005B08F3"/>
    <w:rsid w:val="005B1A77"/>
    <w:rsid w:val="005B209C"/>
    <w:rsid w:val="005B231F"/>
    <w:rsid w:val="005B2A6E"/>
    <w:rsid w:val="005B2CF8"/>
    <w:rsid w:val="005B3698"/>
    <w:rsid w:val="005B545B"/>
    <w:rsid w:val="005B6A1C"/>
    <w:rsid w:val="005B7A75"/>
    <w:rsid w:val="005C0D8B"/>
    <w:rsid w:val="005C0DF4"/>
    <w:rsid w:val="005C269B"/>
    <w:rsid w:val="005C44D1"/>
    <w:rsid w:val="005C50F1"/>
    <w:rsid w:val="005D0631"/>
    <w:rsid w:val="005D280F"/>
    <w:rsid w:val="005D5F60"/>
    <w:rsid w:val="005D6B4F"/>
    <w:rsid w:val="005D7EEE"/>
    <w:rsid w:val="005E16B8"/>
    <w:rsid w:val="005E2660"/>
    <w:rsid w:val="005E32C8"/>
    <w:rsid w:val="005E3E36"/>
    <w:rsid w:val="005E4E3D"/>
    <w:rsid w:val="005E7BD2"/>
    <w:rsid w:val="005F18D6"/>
    <w:rsid w:val="005F304F"/>
    <w:rsid w:val="005F3125"/>
    <w:rsid w:val="005F3E49"/>
    <w:rsid w:val="005F4416"/>
    <w:rsid w:val="00600437"/>
    <w:rsid w:val="006013D4"/>
    <w:rsid w:val="00601796"/>
    <w:rsid w:val="00603E0F"/>
    <w:rsid w:val="00604EE6"/>
    <w:rsid w:val="00607D06"/>
    <w:rsid w:val="006105D7"/>
    <w:rsid w:val="00610D8B"/>
    <w:rsid w:val="00610F96"/>
    <w:rsid w:val="00612468"/>
    <w:rsid w:val="00612C34"/>
    <w:rsid w:val="0061374F"/>
    <w:rsid w:val="006138FA"/>
    <w:rsid w:val="0061416E"/>
    <w:rsid w:val="00614A2D"/>
    <w:rsid w:val="0061519A"/>
    <w:rsid w:val="00616AD1"/>
    <w:rsid w:val="00623E5D"/>
    <w:rsid w:val="0062433D"/>
    <w:rsid w:val="00624502"/>
    <w:rsid w:val="006263AE"/>
    <w:rsid w:val="006302C9"/>
    <w:rsid w:val="00630575"/>
    <w:rsid w:val="00631890"/>
    <w:rsid w:val="00631D56"/>
    <w:rsid w:val="00633664"/>
    <w:rsid w:val="00634535"/>
    <w:rsid w:val="00634E1D"/>
    <w:rsid w:val="006351E0"/>
    <w:rsid w:val="006367A3"/>
    <w:rsid w:val="00637708"/>
    <w:rsid w:val="00637F86"/>
    <w:rsid w:val="006409AF"/>
    <w:rsid w:val="00642643"/>
    <w:rsid w:val="00642B8F"/>
    <w:rsid w:val="006430E2"/>
    <w:rsid w:val="00643BAF"/>
    <w:rsid w:val="006448A5"/>
    <w:rsid w:val="00644D5D"/>
    <w:rsid w:val="006452E0"/>
    <w:rsid w:val="00652A13"/>
    <w:rsid w:val="00652E68"/>
    <w:rsid w:val="00654517"/>
    <w:rsid w:val="00657E90"/>
    <w:rsid w:val="00660465"/>
    <w:rsid w:val="00661B9F"/>
    <w:rsid w:val="006635A0"/>
    <w:rsid w:val="00670ED7"/>
    <w:rsid w:val="00671A1C"/>
    <w:rsid w:val="00672666"/>
    <w:rsid w:val="006726E3"/>
    <w:rsid w:val="00673268"/>
    <w:rsid w:val="00673D76"/>
    <w:rsid w:val="0067587E"/>
    <w:rsid w:val="00676741"/>
    <w:rsid w:val="00680106"/>
    <w:rsid w:val="006807B2"/>
    <w:rsid w:val="00681F34"/>
    <w:rsid w:val="00682245"/>
    <w:rsid w:val="00682EF2"/>
    <w:rsid w:val="0068365C"/>
    <w:rsid w:val="0068498B"/>
    <w:rsid w:val="00685277"/>
    <w:rsid w:val="0068724E"/>
    <w:rsid w:val="00687AB7"/>
    <w:rsid w:val="00690088"/>
    <w:rsid w:val="00691A10"/>
    <w:rsid w:val="00691A59"/>
    <w:rsid w:val="00692BD1"/>
    <w:rsid w:val="0069329E"/>
    <w:rsid w:val="006936D5"/>
    <w:rsid w:val="00695790"/>
    <w:rsid w:val="00695AE3"/>
    <w:rsid w:val="00695B48"/>
    <w:rsid w:val="00695C34"/>
    <w:rsid w:val="00696480"/>
    <w:rsid w:val="00697189"/>
    <w:rsid w:val="006979D1"/>
    <w:rsid w:val="006A0A43"/>
    <w:rsid w:val="006A16DB"/>
    <w:rsid w:val="006A2494"/>
    <w:rsid w:val="006A2E12"/>
    <w:rsid w:val="006A3BD2"/>
    <w:rsid w:val="006A4386"/>
    <w:rsid w:val="006A4593"/>
    <w:rsid w:val="006B0207"/>
    <w:rsid w:val="006B1FFA"/>
    <w:rsid w:val="006B2D72"/>
    <w:rsid w:val="006B3760"/>
    <w:rsid w:val="006B3B33"/>
    <w:rsid w:val="006B3CCC"/>
    <w:rsid w:val="006B478C"/>
    <w:rsid w:val="006B5198"/>
    <w:rsid w:val="006B689E"/>
    <w:rsid w:val="006C0475"/>
    <w:rsid w:val="006C46E5"/>
    <w:rsid w:val="006C4A5F"/>
    <w:rsid w:val="006D0F3E"/>
    <w:rsid w:val="006D136C"/>
    <w:rsid w:val="006D684C"/>
    <w:rsid w:val="006E1B75"/>
    <w:rsid w:val="006E2C7A"/>
    <w:rsid w:val="006E4BDD"/>
    <w:rsid w:val="006E4C0E"/>
    <w:rsid w:val="006E4C27"/>
    <w:rsid w:val="006E6ED6"/>
    <w:rsid w:val="006E6F19"/>
    <w:rsid w:val="006F1AA4"/>
    <w:rsid w:val="006F2983"/>
    <w:rsid w:val="006F6D35"/>
    <w:rsid w:val="006F7951"/>
    <w:rsid w:val="007001F7"/>
    <w:rsid w:val="00702AB5"/>
    <w:rsid w:val="00703F26"/>
    <w:rsid w:val="00704208"/>
    <w:rsid w:val="00705612"/>
    <w:rsid w:val="0070572B"/>
    <w:rsid w:val="007058FF"/>
    <w:rsid w:val="007059F7"/>
    <w:rsid w:val="00706A2C"/>
    <w:rsid w:val="00707C27"/>
    <w:rsid w:val="00711284"/>
    <w:rsid w:val="00711444"/>
    <w:rsid w:val="00712A11"/>
    <w:rsid w:val="00714E7D"/>
    <w:rsid w:val="0071547C"/>
    <w:rsid w:val="00715C18"/>
    <w:rsid w:val="0071664A"/>
    <w:rsid w:val="0071698F"/>
    <w:rsid w:val="00723774"/>
    <w:rsid w:val="007301E3"/>
    <w:rsid w:val="00730664"/>
    <w:rsid w:val="00730806"/>
    <w:rsid w:val="00732D83"/>
    <w:rsid w:val="007342DD"/>
    <w:rsid w:val="00734539"/>
    <w:rsid w:val="00736E3E"/>
    <w:rsid w:val="00741EDD"/>
    <w:rsid w:val="007427E3"/>
    <w:rsid w:val="007436F0"/>
    <w:rsid w:val="00745133"/>
    <w:rsid w:val="00746011"/>
    <w:rsid w:val="00750017"/>
    <w:rsid w:val="00750AD3"/>
    <w:rsid w:val="00750BB1"/>
    <w:rsid w:val="00752298"/>
    <w:rsid w:val="00755AA2"/>
    <w:rsid w:val="00756808"/>
    <w:rsid w:val="00756DCE"/>
    <w:rsid w:val="007607BC"/>
    <w:rsid w:val="00762921"/>
    <w:rsid w:val="00763370"/>
    <w:rsid w:val="00764738"/>
    <w:rsid w:val="00765017"/>
    <w:rsid w:val="007657FD"/>
    <w:rsid w:val="00770225"/>
    <w:rsid w:val="00770E6E"/>
    <w:rsid w:val="00770E7E"/>
    <w:rsid w:val="00775A77"/>
    <w:rsid w:val="007772DE"/>
    <w:rsid w:val="00780CCA"/>
    <w:rsid w:val="00781AFE"/>
    <w:rsid w:val="00783D74"/>
    <w:rsid w:val="00785B29"/>
    <w:rsid w:val="00786685"/>
    <w:rsid w:val="0078702F"/>
    <w:rsid w:val="00795BA0"/>
    <w:rsid w:val="00795E73"/>
    <w:rsid w:val="00797A09"/>
    <w:rsid w:val="007A3C06"/>
    <w:rsid w:val="007A548E"/>
    <w:rsid w:val="007A5865"/>
    <w:rsid w:val="007A5E17"/>
    <w:rsid w:val="007A64B4"/>
    <w:rsid w:val="007A6F33"/>
    <w:rsid w:val="007B0A24"/>
    <w:rsid w:val="007B0DF3"/>
    <w:rsid w:val="007B184C"/>
    <w:rsid w:val="007B1FB5"/>
    <w:rsid w:val="007B2446"/>
    <w:rsid w:val="007B6DD6"/>
    <w:rsid w:val="007B77CC"/>
    <w:rsid w:val="007C0FF7"/>
    <w:rsid w:val="007C19B0"/>
    <w:rsid w:val="007C234E"/>
    <w:rsid w:val="007C3822"/>
    <w:rsid w:val="007C468C"/>
    <w:rsid w:val="007C6E73"/>
    <w:rsid w:val="007D05BB"/>
    <w:rsid w:val="007D0A05"/>
    <w:rsid w:val="007D12B3"/>
    <w:rsid w:val="007D26DB"/>
    <w:rsid w:val="007D2B2D"/>
    <w:rsid w:val="007D3C9C"/>
    <w:rsid w:val="007D4A61"/>
    <w:rsid w:val="007D60A6"/>
    <w:rsid w:val="007D7B4A"/>
    <w:rsid w:val="007E03A8"/>
    <w:rsid w:val="007E1C0F"/>
    <w:rsid w:val="007E3741"/>
    <w:rsid w:val="007F03D0"/>
    <w:rsid w:val="007F0B83"/>
    <w:rsid w:val="007F12BC"/>
    <w:rsid w:val="007F169E"/>
    <w:rsid w:val="007F2384"/>
    <w:rsid w:val="007F27DB"/>
    <w:rsid w:val="007F3FA9"/>
    <w:rsid w:val="007F5EC6"/>
    <w:rsid w:val="007F747A"/>
    <w:rsid w:val="007F7A8C"/>
    <w:rsid w:val="00800A25"/>
    <w:rsid w:val="0080214F"/>
    <w:rsid w:val="0080316C"/>
    <w:rsid w:val="00806DBE"/>
    <w:rsid w:val="0080702F"/>
    <w:rsid w:val="00807038"/>
    <w:rsid w:val="008127B2"/>
    <w:rsid w:val="008134B7"/>
    <w:rsid w:val="00814E12"/>
    <w:rsid w:val="00815C0B"/>
    <w:rsid w:val="00817D8D"/>
    <w:rsid w:val="008216F7"/>
    <w:rsid w:val="008219BC"/>
    <w:rsid w:val="00821A4F"/>
    <w:rsid w:val="00822B73"/>
    <w:rsid w:val="0082652C"/>
    <w:rsid w:val="00826C6E"/>
    <w:rsid w:val="0082756D"/>
    <w:rsid w:val="008277CB"/>
    <w:rsid w:val="008308EA"/>
    <w:rsid w:val="0083142A"/>
    <w:rsid w:val="00831FB0"/>
    <w:rsid w:val="00832482"/>
    <w:rsid w:val="00833691"/>
    <w:rsid w:val="00833CCA"/>
    <w:rsid w:val="00834E32"/>
    <w:rsid w:val="00835D1B"/>
    <w:rsid w:val="00836484"/>
    <w:rsid w:val="00837C47"/>
    <w:rsid w:val="008400D2"/>
    <w:rsid w:val="00841A5C"/>
    <w:rsid w:val="00842CCB"/>
    <w:rsid w:val="00843011"/>
    <w:rsid w:val="00843C36"/>
    <w:rsid w:val="00844708"/>
    <w:rsid w:val="00852586"/>
    <w:rsid w:val="008525E7"/>
    <w:rsid w:val="00852706"/>
    <w:rsid w:val="0085298A"/>
    <w:rsid w:val="008534C0"/>
    <w:rsid w:val="008618B6"/>
    <w:rsid w:val="008624FA"/>
    <w:rsid w:val="00862EC6"/>
    <w:rsid w:val="00864105"/>
    <w:rsid w:val="0086421D"/>
    <w:rsid w:val="00864A64"/>
    <w:rsid w:val="00864CC0"/>
    <w:rsid w:val="00865A47"/>
    <w:rsid w:val="008674D8"/>
    <w:rsid w:val="00871136"/>
    <w:rsid w:val="00873369"/>
    <w:rsid w:val="0087483A"/>
    <w:rsid w:val="00874D3A"/>
    <w:rsid w:val="0087563A"/>
    <w:rsid w:val="00876BDF"/>
    <w:rsid w:val="00881BC3"/>
    <w:rsid w:val="00881DD6"/>
    <w:rsid w:val="00882B62"/>
    <w:rsid w:val="008830C3"/>
    <w:rsid w:val="008833DB"/>
    <w:rsid w:val="00885809"/>
    <w:rsid w:val="00886A72"/>
    <w:rsid w:val="00887583"/>
    <w:rsid w:val="00890148"/>
    <w:rsid w:val="008912E5"/>
    <w:rsid w:val="00891E6C"/>
    <w:rsid w:val="00892E41"/>
    <w:rsid w:val="008958F6"/>
    <w:rsid w:val="008965FD"/>
    <w:rsid w:val="0089695E"/>
    <w:rsid w:val="00896C34"/>
    <w:rsid w:val="00897310"/>
    <w:rsid w:val="008A01BD"/>
    <w:rsid w:val="008A0236"/>
    <w:rsid w:val="008A0FAB"/>
    <w:rsid w:val="008A3C3D"/>
    <w:rsid w:val="008A5722"/>
    <w:rsid w:val="008A60D0"/>
    <w:rsid w:val="008B1F5C"/>
    <w:rsid w:val="008B3B8E"/>
    <w:rsid w:val="008B42FE"/>
    <w:rsid w:val="008B5098"/>
    <w:rsid w:val="008B5337"/>
    <w:rsid w:val="008C01AA"/>
    <w:rsid w:val="008C3FD2"/>
    <w:rsid w:val="008C615A"/>
    <w:rsid w:val="008C7F88"/>
    <w:rsid w:val="008D3442"/>
    <w:rsid w:val="008D4BC7"/>
    <w:rsid w:val="008D688B"/>
    <w:rsid w:val="008D70AF"/>
    <w:rsid w:val="008D70F0"/>
    <w:rsid w:val="008E55B4"/>
    <w:rsid w:val="008E5870"/>
    <w:rsid w:val="008F0B79"/>
    <w:rsid w:val="008F0FC6"/>
    <w:rsid w:val="008F1F78"/>
    <w:rsid w:val="008F2821"/>
    <w:rsid w:val="008F38AE"/>
    <w:rsid w:val="008F3FFB"/>
    <w:rsid w:val="008F4461"/>
    <w:rsid w:val="008F4BC7"/>
    <w:rsid w:val="008F5823"/>
    <w:rsid w:val="008F7617"/>
    <w:rsid w:val="00900802"/>
    <w:rsid w:val="00900B09"/>
    <w:rsid w:val="00901495"/>
    <w:rsid w:val="00903194"/>
    <w:rsid w:val="00903338"/>
    <w:rsid w:val="0090563A"/>
    <w:rsid w:val="009071FE"/>
    <w:rsid w:val="00907C8E"/>
    <w:rsid w:val="00907DC4"/>
    <w:rsid w:val="00910955"/>
    <w:rsid w:val="00910DE2"/>
    <w:rsid w:val="00913031"/>
    <w:rsid w:val="009135E8"/>
    <w:rsid w:val="00913632"/>
    <w:rsid w:val="0091366E"/>
    <w:rsid w:val="009139CD"/>
    <w:rsid w:val="009152B1"/>
    <w:rsid w:val="0091551A"/>
    <w:rsid w:val="00915801"/>
    <w:rsid w:val="00915DAA"/>
    <w:rsid w:val="00915E11"/>
    <w:rsid w:val="00920B9B"/>
    <w:rsid w:val="00922336"/>
    <w:rsid w:val="00922492"/>
    <w:rsid w:val="009230C2"/>
    <w:rsid w:val="0092354B"/>
    <w:rsid w:val="00923AFC"/>
    <w:rsid w:val="00923E07"/>
    <w:rsid w:val="0092753C"/>
    <w:rsid w:val="0092781A"/>
    <w:rsid w:val="00927F6E"/>
    <w:rsid w:val="00932BBF"/>
    <w:rsid w:val="009360AA"/>
    <w:rsid w:val="00936CF7"/>
    <w:rsid w:val="00936F9B"/>
    <w:rsid w:val="00937B87"/>
    <w:rsid w:val="00937FF4"/>
    <w:rsid w:val="00940761"/>
    <w:rsid w:val="009450C2"/>
    <w:rsid w:val="00945448"/>
    <w:rsid w:val="00945963"/>
    <w:rsid w:val="00947524"/>
    <w:rsid w:val="009512C1"/>
    <w:rsid w:val="009542C1"/>
    <w:rsid w:val="009547B3"/>
    <w:rsid w:val="00955C4C"/>
    <w:rsid w:val="00957FDE"/>
    <w:rsid w:val="0096039C"/>
    <w:rsid w:val="009618AA"/>
    <w:rsid w:val="009628DA"/>
    <w:rsid w:val="00962DDD"/>
    <w:rsid w:val="0096381F"/>
    <w:rsid w:val="00964821"/>
    <w:rsid w:val="0096595A"/>
    <w:rsid w:val="00965B1A"/>
    <w:rsid w:val="009671E8"/>
    <w:rsid w:val="00970BEF"/>
    <w:rsid w:val="00971DE5"/>
    <w:rsid w:val="00974480"/>
    <w:rsid w:val="00974CDD"/>
    <w:rsid w:val="00975793"/>
    <w:rsid w:val="00976DFD"/>
    <w:rsid w:val="00977ED8"/>
    <w:rsid w:val="00980CAA"/>
    <w:rsid w:val="00981647"/>
    <w:rsid w:val="009833CB"/>
    <w:rsid w:val="00983E55"/>
    <w:rsid w:val="00984ACA"/>
    <w:rsid w:val="00986050"/>
    <w:rsid w:val="00986D96"/>
    <w:rsid w:val="009870BC"/>
    <w:rsid w:val="00987C85"/>
    <w:rsid w:val="009916B9"/>
    <w:rsid w:val="00991DF1"/>
    <w:rsid w:val="009944D6"/>
    <w:rsid w:val="009952D6"/>
    <w:rsid w:val="009A0517"/>
    <w:rsid w:val="009A266A"/>
    <w:rsid w:val="009A2D35"/>
    <w:rsid w:val="009A3DD0"/>
    <w:rsid w:val="009A3FA2"/>
    <w:rsid w:val="009A5B77"/>
    <w:rsid w:val="009A67C5"/>
    <w:rsid w:val="009A7423"/>
    <w:rsid w:val="009A7F8D"/>
    <w:rsid w:val="009B20C2"/>
    <w:rsid w:val="009B2769"/>
    <w:rsid w:val="009B46A8"/>
    <w:rsid w:val="009B57F0"/>
    <w:rsid w:val="009B6225"/>
    <w:rsid w:val="009C0BA8"/>
    <w:rsid w:val="009C0FA9"/>
    <w:rsid w:val="009C358B"/>
    <w:rsid w:val="009C4D40"/>
    <w:rsid w:val="009C6ADB"/>
    <w:rsid w:val="009C6BD6"/>
    <w:rsid w:val="009C729B"/>
    <w:rsid w:val="009C7756"/>
    <w:rsid w:val="009D2AAD"/>
    <w:rsid w:val="009D31B8"/>
    <w:rsid w:val="009D3491"/>
    <w:rsid w:val="009D44BA"/>
    <w:rsid w:val="009D4AD4"/>
    <w:rsid w:val="009D4C1D"/>
    <w:rsid w:val="009D56D0"/>
    <w:rsid w:val="009D646F"/>
    <w:rsid w:val="009D67E8"/>
    <w:rsid w:val="009D72A9"/>
    <w:rsid w:val="009E1445"/>
    <w:rsid w:val="009E1DDF"/>
    <w:rsid w:val="009E3629"/>
    <w:rsid w:val="009F23EB"/>
    <w:rsid w:val="009F3FAE"/>
    <w:rsid w:val="009F6843"/>
    <w:rsid w:val="009F6943"/>
    <w:rsid w:val="009F7459"/>
    <w:rsid w:val="009F762E"/>
    <w:rsid w:val="00A004AF"/>
    <w:rsid w:val="00A009A1"/>
    <w:rsid w:val="00A0395B"/>
    <w:rsid w:val="00A04B80"/>
    <w:rsid w:val="00A07623"/>
    <w:rsid w:val="00A07E39"/>
    <w:rsid w:val="00A10CE7"/>
    <w:rsid w:val="00A13A1B"/>
    <w:rsid w:val="00A13F78"/>
    <w:rsid w:val="00A1534C"/>
    <w:rsid w:val="00A153F1"/>
    <w:rsid w:val="00A15FC7"/>
    <w:rsid w:val="00A163D0"/>
    <w:rsid w:val="00A17550"/>
    <w:rsid w:val="00A202E4"/>
    <w:rsid w:val="00A203B7"/>
    <w:rsid w:val="00A22D5E"/>
    <w:rsid w:val="00A23A9D"/>
    <w:rsid w:val="00A23FB4"/>
    <w:rsid w:val="00A24C4D"/>
    <w:rsid w:val="00A254BA"/>
    <w:rsid w:val="00A25694"/>
    <w:rsid w:val="00A309FA"/>
    <w:rsid w:val="00A313D5"/>
    <w:rsid w:val="00A31621"/>
    <w:rsid w:val="00A31640"/>
    <w:rsid w:val="00A318FC"/>
    <w:rsid w:val="00A31EE3"/>
    <w:rsid w:val="00A333E2"/>
    <w:rsid w:val="00A33AD2"/>
    <w:rsid w:val="00A362FE"/>
    <w:rsid w:val="00A37744"/>
    <w:rsid w:val="00A37D16"/>
    <w:rsid w:val="00A405B3"/>
    <w:rsid w:val="00A40B18"/>
    <w:rsid w:val="00A413BE"/>
    <w:rsid w:val="00A433B5"/>
    <w:rsid w:val="00A5051B"/>
    <w:rsid w:val="00A5102E"/>
    <w:rsid w:val="00A5236B"/>
    <w:rsid w:val="00A52765"/>
    <w:rsid w:val="00A540DA"/>
    <w:rsid w:val="00A540F7"/>
    <w:rsid w:val="00A548F5"/>
    <w:rsid w:val="00A56DF6"/>
    <w:rsid w:val="00A603DC"/>
    <w:rsid w:val="00A6098E"/>
    <w:rsid w:val="00A60D83"/>
    <w:rsid w:val="00A610ED"/>
    <w:rsid w:val="00A61896"/>
    <w:rsid w:val="00A6402A"/>
    <w:rsid w:val="00A65E07"/>
    <w:rsid w:val="00A6713E"/>
    <w:rsid w:val="00A75421"/>
    <w:rsid w:val="00A7603C"/>
    <w:rsid w:val="00A77250"/>
    <w:rsid w:val="00A77562"/>
    <w:rsid w:val="00A82C22"/>
    <w:rsid w:val="00A83093"/>
    <w:rsid w:val="00A83747"/>
    <w:rsid w:val="00A83A5C"/>
    <w:rsid w:val="00A85023"/>
    <w:rsid w:val="00A85605"/>
    <w:rsid w:val="00A85FA7"/>
    <w:rsid w:val="00A90846"/>
    <w:rsid w:val="00A92339"/>
    <w:rsid w:val="00A925D0"/>
    <w:rsid w:val="00A93096"/>
    <w:rsid w:val="00A9350F"/>
    <w:rsid w:val="00A951E3"/>
    <w:rsid w:val="00A953EF"/>
    <w:rsid w:val="00A97D0A"/>
    <w:rsid w:val="00AA0507"/>
    <w:rsid w:val="00AA0DA5"/>
    <w:rsid w:val="00AA38DD"/>
    <w:rsid w:val="00AA4A3F"/>
    <w:rsid w:val="00AA664A"/>
    <w:rsid w:val="00AA7AD2"/>
    <w:rsid w:val="00AB14CF"/>
    <w:rsid w:val="00AB1743"/>
    <w:rsid w:val="00AB2BBC"/>
    <w:rsid w:val="00AB399C"/>
    <w:rsid w:val="00AB56AB"/>
    <w:rsid w:val="00AB57B7"/>
    <w:rsid w:val="00AB5C1E"/>
    <w:rsid w:val="00AB6596"/>
    <w:rsid w:val="00AB7938"/>
    <w:rsid w:val="00AB7D76"/>
    <w:rsid w:val="00AC0E57"/>
    <w:rsid w:val="00AC1986"/>
    <w:rsid w:val="00AC2003"/>
    <w:rsid w:val="00AC2DCE"/>
    <w:rsid w:val="00AC358B"/>
    <w:rsid w:val="00AC4108"/>
    <w:rsid w:val="00AC4A3E"/>
    <w:rsid w:val="00AC69FC"/>
    <w:rsid w:val="00AC7CAC"/>
    <w:rsid w:val="00AD0A86"/>
    <w:rsid w:val="00AD1209"/>
    <w:rsid w:val="00AD35FC"/>
    <w:rsid w:val="00AD58A8"/>
    <w:rsid w:val="00AD6872"/>
    <w:rsid w:val="00AE0AB3"/>
    <w:rsid w:val="00AE3702"/>
    <w:rsid w:val="00AE6348"/>
    <w:rsid w:val="00AE7638"/>
    <w:rsid w:val="00AF053B"/>
    <w:rsid w:val="00AF40C1"/>
    <w:rsid w:val="00AF623E"/>
    <w:rsid w:val="00AF6BEB"/>
    <w:rsid w:val="00AF7FD3"/>
    <w:rsid w:val="00B02BBD"/>
    <w:rsid w:val="00B03247"/>
    <w:rsid w:val="00B03B24"/>
    <w:rsid w:val="00B04B96"/>
    <w:rsid w:val="00B04E14"/>
    <w:rsid w:val="00B0529D"/>
    <w:rsid w:val="00B05C58"/>
    <w:rsid w:val="00B05D2A"/>
    <w:rsid w:val="00B06A77"/>
    <w:rsid w:val="00B10356"/>
    <w:rsid w:val="00B1090F"/>
    <w:rsid w:val="00B1139C"/>
    <w:rsid w:val="00B134F3"/>
    <w:rsid w:val="00B13BC2"/>
    <w:rsid w:val="00B15109"/>
    <w:rsid w:val="00B15BED"/>
    <w:rsid w:val="00B15E08"/>
    <w:rsid w:val="00B16AA1"/>
    <w:rsid w:val="00B17373"/>
    <w:rsid w:val="00B2297A"/>
    <w:rsid w:val="00B23734"/>
    <w:rsid w:val="00B23871"/>
    <w:rsid w:val="00B2387D"/>
    <w:rsid w:val="00B25899"/>
    <w:rsid w:val="00B25905"/>
    <w:rsid w:val="00B26849"/>
    <w:rsid w:val="00B26CC4"/>
    <w:rsid w:val="00B27FCF"/>
    <w:rsid w:val="00B30440"/>
    <w:rsid w:val="00B3118F"/>
    <w:rsid w:val="00B32460"/>
    <w:rsid w:val="00B33898"/>
    <w:rsid w:val="00B33C24"/>
    <w:rsid w:val="00B33FFD"/>
    <w:rsid w:val="00B35B41"/>
    <w:rsid w:val="00B36776"/>
    <w:rsid w:val="00B40AED"/>
    <w:rsid w:val="00B45408"/>
    <w:rsid w:val="00B45F4D"/>
    <w:rsid w:val="00B47533"/>
    <w:rsid w:val="00B500A7"/>
    <w:rsid w:val="00B52AB6"/>
    <w:rsid w:val="00B5409F"/>
    <w:rsid w:val="00B55C62"/>
    <w:rsid w:val="00B61708"/>
    <w:rsid w:val="00B619D0"/>
    <w:rsid w:val="00B654AA"/>
    <w:rsid w:val="00B66FA3"/>
    <w:rsid w:val="00B67E02"/>
    <w:rsid w:val="00B701B8"/>
    <w:rsid w:val="00B71712"/>
    <w:rsid w:val="00B722E8"/>
    <w:rsid w:val="00B73A59"/>
    <w:rsid w:val="00B75F06"/>
    <w:rsid w:val="00B75FFE"/>
    <w:rsid w:val="00B76B95"/>
    <w:rsid w:val="00B807EE"/>
    <w:rsid w:val="00B8141F"/>
    <w:rsid w:val="00B82E67"/>
    <w:rsid w:val="00B82ED6"/>
    <w:rsid w:val="00B8411D"/>
    <w:rsid w:val="00B85AFA"/>
    <w:rsid w:val="00B86E3A"/>
    <w:rsid w:val="00B912C4"/>
    <w:rsid w:val="00B914E1"/>
    <w:rsid w:val="00B93A90"/>
    <w:rsid w:val="00B95CCC"/>
    <w:rsid w:val="00B96DCB"/>
    <w:rsid w:val="00B97A11"/>
    <w:rsid w:val="00BA19EF"/>
    <w:rsid w:val="00BA1CD2"/>
    <w:rsid w:val="00BA5A8C"/>
    <w:rsid w:val="00BA62B3"/>
    <w:rsid w:val="00BA6D10"/>
    <w:rsid w:val="00BA727B"/>
    <w:rsid w:val="00BA7CFE"/>
    <w:rsid w:val="00BB2A59"/>
    <w:rsid w:val="00BB30F0"/>
    <w:rsid w:val="00BB38F5"/>
    <w:rsid w:val="00BB3AFA"/>
    <w:rsid w:val="00BB6E10"/>
    <w:rsid w:val="00BB7516"/>
    <w:rsid w:val="00BB78C4"/>
    <w:rsid w:val="00BB7DB0"/>
    <w:rsid w:val="00BC1A5D"/>
    <w:rsid w:val="00BC2CFA"/>
    <w:rsid w:val="00BC42E8"/>
    <w:rsid w:val="00BC5D8F"/>
    <w:rsid w:val="00BC6D69"/>
    <w:rsid w:val="00BC780B"/>
    <w:rsid w:val="00BD0A8B"/>
    <w:rsid w:val="00BD146C"/>
    <w:rsid w:val="00BD236C"/>
    <w:rsid w:val="00BD2BA8"/>
    <w:rsid w:val="00BD335C"/>
    <w:rsid w:val="00BD3799"/>
    <w:rsid w:val="00BD5130"/>
    <w:rsid w:val="00BD5FF4"/>
    <w:rsid w:val="00BE18DF"/>
    <w:rsid w:val="00BE1BA2"/>
    <w:rsid w:val="00BE313D"/>
    <w:rsid w:val="00BE35B7"/>
    <w:rsid w:val="00BE4C66"/>
    <w:rsid w:val="00BE4D34"/>
    <w:rsid w:val="00BE5D53"/>
    <w:rsid w:val="00BE5E13"/>
    <w:rsid w:val="00BE6926"/>
    <w:rsid w:val="00BF0238"/>
    <w:rsid w:val="00BF0A9E"/>
    <w:rsid w:val="00BF24BA"/>
    <w:rsid w:val="00BF26E2"/>
    <w:rsid w:val="00BF2E7A"/>
    <w:rsid w:val="00BF2F74"/>
    <w:rsid w:val="00BF30B6"/>
    <w:rsid w:val="00BF59E9"/>
    <w:rsid w:val="00BF5E8F"/>
    <w:rsid w:val="00BF6D11"/>
    <w:rsid w:val="00BF770C"/>
    <w:rsid w:val="00BF7824"/>
    <w:rsid w:val="00BF7A05"/>
    <w:rsid w:val="00C009D1"/>
    <w:rsid w:val="00C01B2F"/>
    <w:rsid w:val="00C02C59"/>
    <w:rsid w:val="00C06793"/>
    <w:rsid w:val="00C06FC5"/>
    <w:rsid w:val="00C074C9"/>
    <w:rsid w:val="00C077F6"/>
    <w:rsid w:val="00C12694"/>
    <w:rsid w:val="00C21390"/>
    <w:rsid w:val="00C237AA"/>
    <w:rsid w:val="00C239A9"/>
    <w:rsid w:val="00C2449F"/>
    <w:rsid w:val="00C250B9"/>
    <w:rsid w:val="00C25616"/>
    <w:rsid w:val="00C26372"/>
    <w:rsid w:val="00C267C7"/>
    <w:rsid w:val="00C26835"/>
    <w:rsid w:val="00C30460"/>
    <w:rsid w:val="00C31C06"/>
    <w:rsid w:val="00C3354A"/>
    <w:rsid w:val="00C33957"/>
    <w:rsid w:val="00C34C7B"/>
    <w:rsid w:val="00C35DE2"/>
    <w:rsid w:val="00C3684E"/>
    <w:rsid w:val="00C36BE2"/>
    <w:rsid w:val="00C40428"/>
    <w:rsid w:val="00C409D6"/>
    <w:rsid w:val="00C4476F"/>
    <w:rsid w:val="00C45A5D"/>
    <w:rsid w:val="00C46471"/>
    <w:rsid w:val="00C50517"/>
    <w:rsid w:val="00C5054D"/>
    <w:rsid w:val="00C506E4"/>
    <w:rsid w:val="00C50A6F"/>
    <w:rsid w:val="00C515A8"/>
    <w:rsid w:val="00C53302"/>
    <w:rsid w:val="00C5343B"/>
    <w:rsid w:val="00C537EF"/>
    <w:rsid w:val="00C5445E"/>
    <w:rsid w:val="00C55815"/>
    <w:rsid w:val="00C573C6"/>
    <w:rsid w:val="00C57E10"/>
    <w:rsid w:val="00C6064D"/>
    <w:rsid w:val="00C606ED"/>
    <w:rsid w:val="00C61185"/>
    <w:rsid w:val="00C61365"/>
    <w:rsid w:val="00C635F7"/>
    <w:rsid w:val="00C637AC"/>
    <w:rsid w:val="00C65E3B"/>
    <w:rsid w:val="00C663FA"/>
    <w:rsid w:val="00C67C63"/>
    <w:rsid w:val="00C7082D"/>
    <w:rsid w:val="00C70C45"/>
    <w:rsid w:val="00C7133A"/>
    <w:rsid w:val="00C72514"/>
    <w:rsid w:val="00C7303C"/>
    <w:rsid w:val="00C73843"/>
    <w:rsid w:val="00C829CA"/>
    <w:rsid w:val="00C82B42"/>
    <w:rsid w:val="00C84CD6"/>
    <w:rsid w:val="00C84DD8"/>
    <w:rsid w:val="00C86DFA"/>
    <w:rsid w:val="00C87738"/>
    <w:rsid w:val="00C904F0"/>
    <w:rsid w:val="00C91551"/>
    <w:rsid w:val="00C9169E"/>
    <w:rsid w:val="00C92D2B"/>
    <w:rsid w:val="00C92F9C"/>
    <w:rsid w:val="00C94A5A"/>
    <w:rsid w:val="00C95D4E"/>
    <w:rsid w:val="00C971E2"/>
    <w:rsid w:val="00CA03E3"/>
    <w:rsid w:val="00CA0DB3"/>
    <w:rsid w:val="00CA198E"/>
    <w:rsid w:val="00CA25B9"/>
    <w:rsid w:val="00CA321C"/>
    <w:rsid w:val="00CA3288"/>
    <w:rsid w:val="00CA3557"/>
    <w:rsid w:val="00CA445B"/>
    <w:rsid w:val="00CA5E9B"/>
    <w:rsid w:val="00CA6142"/>
    <w:rsid w:val="00CA7098"/>
    <w:rsid w:val="00CA73A3"/>
    <w:rsid w:val="00CB2881"/>
    <w:rsid w:val="00CB39B2"/>
    <w:rsid w:val="00CB5239"/>
    <w:rsid w:val="00CC47E4"/>
    <w:rsid w:val="00CC49B6"/>
    <w:rsid w:val="00CC733C"/>
    <w:rsid w:val="00CD190A"/>
    <w:rsid w:val="00CD2A94"/>
    <w:rsid w:val="00CD312C"/>
    <w:rsid w:val="00CD394B"/>
    <w:rsid w:val="00CD46EA"/>
    <w:rsid w:val="00CD4CE4"/>
    <w:rsid w:val="00CD6772"/>
    <w:rsid w:val="00CD6AD3"/>
    <w:rsid w:val="00CD79DE"/>
    <w:rsid w:val="00CD7BBC"/>
    <w:rsid w:val="00CE0015"/>
    <w:rsid w:val="00CE01AA"/>
    <w:rsid w:val="00CE1AF5"/>
    <w:rsid w:val="00CE26FA"/>
    <w:rsid w:val="00CE507A"/>
    <w:rsid w:val="00CF08F2"/>
    <w:rsid w:val="00CF2A06"/>
    <w:rsid w:val="00CF491A"/>
    <w:rsid w:val="00CF50D7"/>
    <w:rsid w:val="00CF5AC2"/>
    <w:rsid w:val="00CF6AD4"/>
    <w:rsid w:val="00CF798B"/>
    <w:rsid w:val="00D0299E"/>
    <w:rsid w:val="00D02C45"/>
    <w:rsid w:val="00D03B3E"/>
    <w:rsid w:val="00D061A5"/>
    <w:rsid w:val="00D061EF"/>
    <w:rsid w:val="00D06A80"/>
    <w:rsid w:val="00D077E9"/>
    <w:rsid w:val="00D07B70"/>
    <w:rsid w:val="00D11E75"/>
    <w:rsid w:val="00D11F75"/>
    <w:rsid w:val="00D13EC0"/>
    <w:rsid w:val="00D13FCE"/>
    <w:rsid w:val="00D159C9"/>
    <w:rsid w:val="00D20C2A"/>
    <w:rsid w:val="00D21903"/>
    <w:rsid w:val="00D21DCF"/>
    <w:rsid w:val="00D2361A"/>
    <w:rsid w:val="00D27AD2"/>
    <w:rsid w:val="00D30D0F"/>
    <w:rsid w:val="00D31899"/>
    <w:rsid w:val="00D31C89"/>
    <w:rsid w:val="00D32388"/>
    <w:rsid w:val="00D331D7"/>
    <w:rsid w:val="00D36292"/>
    <w:rsid w:val="00D40EA2"/>
    <w:rsid w:val="00D411B0"/>
    <w:rsid w:val="00D4258B"/>
    <w:rsid w:val="00D4272F"/>
    <w:rsid w:val="00D43408"/>
    <w:rsid w:val="00D454C5"/>
    <w:rsid w:val="00D50F9E"/>
    <w:rsid w:val="00D5263C"/>
    <w:rsid w:val="00D5403E"/>
    <w:rsid w:val="00D55C47"/>
    <w:rsid w:val="00D57067"/>
    <w:rsid w:val="00D57C4F"/>
    <w:rsid w:val="00D61083"/>
    <w:rsid w:val="00D61600"/>
    <w:rsid w:val="00D6443C"/>
    <w:rsid w:val="00D64BC2"/>
    <w:rsid w:val="00D664C6"/>
    <w:rsid w:val="00D71551"/>
    <w:rsid w:val="00D71FA3"/>
    <w:rsid w:val="00D73391"/>
    <w:rsid w:val="00D800EE"/>
    <w:rsid w:val="00D8063A"/>
    <w:rsid w:val="00D80B3A"/>
    <w:rsid w:val="00D80F82"/>
    <w:rsid w:val="00D81610"/>
    <w:rsid w:val="00D84E80"/>
    <w:rsid w:val="00D85A26"/>
    <w:rsid w:val="00D9036E"/>
    <w:rsid w:val="00D9141E"/>
    <w:rsid w:val="00D914AC"/>
    <w:rsid w:val="00D92687"/>
    <w:rsid w:val="00D942E8"/>
    <w:rsid w:val="00D94867"/>
    <w:rsid w:val="00D9486F"/>
    <w:rsid w:val="00D95787"/>
    <w:rsid w:val="00DA0045"/>
    <w:rsid w:val="00DA0853"/>
    <w:rsid w:val="00DA179D"/>
    <w:rsid w:val="00DA69A7"/>
    <w:rsid w:val="00DB0D19"/>
    <w:rsid w:val="00DB198E"/>
    <w:rsid w:val="00DB2DDA"/>
    <w:rsid w:val="00DB3640"/>
    <w:rsid w:val="00DB430D"/>
    <w:rsid w:val="00DB49E2"/>
    <w:rsid w:val="00DB52A0"/>
    <w:rsid w:val="00DB596E"/>
    <w:rsid w:val="00DB6AD2"/>
    <w:rsid w:val="00DB6EDC"/>
    <w:rsid w:val="00DC0008"/>
    <w:rsid w:val="00DC11CA"/>
    <w:rsid w:val="00DC3730"/>
    <w:rsid w:val="00DC3E3F"/>
    <w:rsid w:val="00DC7C6F"/>
    <w:rsid w:val="00DD2068"/>
    <w:rsid w:val="00DD365E"/>
    <w:rsid w:val="00DD4E74"/>
    <w:rsid w:val="00DD5723"/>
    <w:rsid w:val="00DD6F19"/>
    <w:rsid w:val="00DE0AB9"/>
    <w:rsid w:val="00DE20F7"/>
    <w:rsid w:val="00DE225C"/>
    <w:rsid w:val="00DE3F9F"/>
    <w:rsid w:val="00DE4DBE"/>
    <w:rsid w:val="00DE5A17"/>
    <w:rsid w:val="00DE5C9C"/>
    <w:rsid w:val="00DE66DE"/>
    <w:rsid w:val="00DE7329"/>
    <w:rsid w:val="00DE77DD"/>
    <w:rsid w:val="00DF1BC3"/>
    <w:rsid w:val="00DF21CE"/>
    <w:rsid w:val="00DF2597"/>
    <w:rsid w:val="00DF5082"/>
    <w:rsid w:val="00DF5EF7"/>
    <w:rsid w:val="00DF652C"/>
    <w:rsid w:val="00DF763B"/>
    <w:rsid w:val="00E01C3C"/>
    <w:rsid w:val="00E03368"/>
    <w:rsid w:val="00E04380"/>
    <w:rsid w:val="00E05E7B"/>
    <w:rsid w:val="00E06696"/>
    <w:rsid w:val="00E0671D"/>
    <w:rsid w:val="00E10CCC"/>
    <w:rsid w:val="00E11BFE"/>
    <w:rsid w:val="00E134FE"/>
    <w:rsid w:val="00E13689"/>
    <w:rsid w:val="00E13C7C"/>
    <w:rsid w:val="00E167DE"/>
    <w:rsid w:val="00E17EFB"/>
    <w:rsid w:val="00E22A25"/>
    <w:rsid w:val="00E22C4B"/>
    <w:rsid w:val="00E2409B"/>
    <w:rsid w:val="00E24343"/>
    <w:rsid w:val="00E244EE"/>
    <w:rsid w:val="00E24582"/>
    <w:rsid w:val="00E24CF7"/>
    <w:rsid w:val="00E25DA5"/>
    <w:rsid w:val="00E26712"/>
    <w:rsid w:val="00E26C5C"/>
    <w:rsid w:val="00E308F8"/>
    <w:rsid w:val="00E3488C"/>
    <w:rsid w:val="00E34C58"/>
    <w:rsid w:val="00E378E9"/>
    <w:rsid w:val="00E41D22"/>
    <w:rsid w:val="00E42514"/>
    <w:rsid w:val="00E4262B"/>
    <w:rsid w:val="00E4296A"/>
    <w:rsid w:val="00E4399E"/>
    <w:rsid w:val="00E4486C"/>
    <w:rsid w:val="00E4692E"/>
    <w:rsid w:val="00E46DD0"/>
    <w:rsid w:val="00E5377E"/>
    <w:rsid w:val="00E5510B"/>
    <w:rsid w:val="00E55BA0"/>
    <w:rsid w:val="00E565BA"/>
    <w:rsid w:val="00E57294"/>
    <w:rsid w:val="00E57E29"/>
    <w:rsid w:val="00E600A8"/>
    <w:rsid w:val="00E60FD7"/>
    <w:rsid w:val="00E62013"/>
    <w:rsid w:val="00E6203F"/>
    <w:rsid w:val="00E62A8E"/>
    <w:rsid w:val="00E63601"/>
    <w:rsid w:val="00E63778"/>
    <w:rsid w:val="00E66451"/>
    <w:rsid w:val="00E669AD"/>
    <w:rsid w:val="00E66CE7"/>
    <w:rsid w:val="00E705D9"/>
    <w:rsid w:val="00E715AE"/>
    <w:rsid w:val="00E7368B"/>
    <w:rsid w:val="00E74F28"/>
    <w:rsid w:val="00E777F2"/>
    <w:rsid w:val="00E80A58"/>
    <w:rsid w:val="00E8219B"/>
    <w:rsid w:val="00E83CC8"/>
    <w:rsid w:val="00E840E4"/>
    <w:rsid w:val="00E84AE8"/>
    <w:rsid w:val="00E85A48"/>
    <w:rsid w:val="00E86562"/>
    <w:rsid w:val="00E86729"/>
    <w:rsid w:val="00E87552"/>
    <w:rsid w:val="00E87BE6"/>
    <w:rsid w:val="00E87C67"/>
    <w:rsid w:val="00E87DF9"/>
    <w:rsid w:val="00E91906"/>
    <w:rsid w:val="00E91940"/>
    <w:rsid w:val="00E9202D"/>
    <w:rsid w:val="00E9207C"/>
    <w:rsid w:val="00E924A6"/>
    <w:rsid w:val="00E951A0"/>
    <w:rsid w:val="00E96E6A"/>
    <w:rsid w:val="00EA0D3B"/>
    <w:rsid w:val="00EA1FDE"/>
    <w:rsid w:val="00EA2DF0"/>
    <w:rsid w:val="00EA6EBE"/>
    <w:rsid w:val="00EB1645"/>
    <w:rsid w:val="00EB1F59"/>
    <w:rsid w:val="00EB26E7"/>
    <w:rsid w:val="00EB274A"/>
    <w:rsid w:val="00EB371A"/>
    <w:rsid w:val="00EB4D25"/>
    <w:rsid w:val="00EB73DE"/>
    <w:rsid w:val="00EB7DBC"/>
    <w:rsid w:val="00EC07FA"/>
    <w:rsid w:val="00EC1CF9"/>
    <w:rsid w:val="00EC3443"/>
    <w:rsid w:val="00EC62C9"/>
    <w:rsid w:val="00EC6A79"/>
    <w:rsid w:val="00ED0FB6"/>
    <w:rsid w:val="00ED1777"/>
    <w:rsid w:val="00ED451E"/>
    <w:rsid w:val="00ED6CF2"/>
    <w:rsid w:val="00ED6F6E"/>
    <w:rsid w:val="00EE0901"/>
    <w:rsid w:val="00EE0B45"/>
    <w:rsid w:val="00EE0C29"/>
    <w:rsid w:val="00EE15AC"/>
    <w:rsid w:val="00EE761F"/>
    <w:rsid w:val="00EE7E9D"/>
    <w:rsid w:val="00EF0642"/>
    <w:rsid w:val="00EF0672"/>
    <w:rsid w:val="00EF0686"/>
    <w:rsid w:val="00EF07BA"/>
    <w:rsid w:val="00EF09A9"/>
    <w:rsid w:val="00EF1B53"/>
    <w:rsid w:val="00EF264B"/>
    <w:rsid w:val="00EF3C12"/>
    <w:rsid w:val="00EF5517"/>
    <w:rsid w:val="00EF6CB4"/>
    <w:rsid w:val="00F0176B"/>
    <w:rsid w:val="00F022EC"/>
    <w:rsid w:val="00F024F9"/>
    <w:rsid w:val="00F05F25"/>
    <w:rsid w:val="00F10B2C"/>
    <w:rsid w:val="00F10B58"/>
    <w:rsid w:val="00F1218A"/>
    <w:rsid w:val="00F124BB"/>
    <w:rsid w:val="00F1786E"/>
    <w:rsid w:val="00F22295"/>
    <w:rsid w:val="00F23C28"/>
    <w:rsid w:val="00F24AD3"/>
    <w:rsid w:val="00F258E4"/>
    <w:rsid w:val="00F27105"/>
    <w:rsid w:val="00F301D4"/>
    <w:rsid w:val="00F32373"/>
    <w:rsid w:val="00F32D3E"/>
    <w:rsid w:val="00F33AEA"/>
    <w:rsid w:val="00F341B1"/>
    <w:rsid w:val="00F36233"/>
    <w:rsid w:val="00F40210"/>
    <w:rsid w:val="00F404A7"/>
    <w:rsid w:val="00F40FBC"/>
    <w:rsid w:val="00F43BB7"/>
    <w:rsid w:val="00F442AC"/>
    <w:rsid w:val="00F447D6"/>
    <w:rsid w:val="00F44A36"/>
    <w:rsid w:val="00F46C19"/>
    <w:rsid w:val="00F46D13"/>
    <w:rsid w:val="00F5076F"/>
    <w:rsid w:val="00F52B9A"/>
    <w:rsid w:val="00F532DE"/>
    <w:rsid w:val="00F545BD"/>
    <w:rsid w:val="00F54ADE"/>
    <w:rsid w:val="00F54B87"/>
    <w:rsid w:val="00F57DEB"/>
    <w:rsid w:val="00F61BC3"/>
    <w:rsid w:val="00F62347"/>
    <w:rsid w:val="00F6388E"/>
    <w:rsid w:val="00F66DF7"/>
    <w:rsid w:val="00F6787B"/>
    <w:rsid w:val="00F70F20"/>
    <w:rsid w:val="00F72196"/>
    <w:rsid w:val="00F7334E"/>
    <w:rsid w:val="00F7433A"/>
    <w:rsid w:val="00F74B60"/>
    <w:rsid w:val="00F74D3E"/>
    <w:rsid w:val="00F7712C"/>
    <w:rsid w:val="00F807C9"/>
    <w:rsid w:val="00F80804"/>
    <w:rsid w:val="00F80A45"/>
    <w:rsid w:val="00F80D2E"/>
    <w:rsid w:val="00F83A97"/>
    <w:rsid w:val="00F8401C"/>
    <w:rsid w:val="00F84F3B"/>
    <w:rsid w:val="00F85529"/>
    <w:rsid w:val="00F858A4"/>
    <w:rsid w:val="00F9034D"/>
    <w:rsid w:val="00F90C3B"/>
    <w:rsid w:val="00F90D08"/>
    <w:rsid w:val="00F919D9"/>
    <w:rsid w:val="00F94015"/>
    <w:rsid w:val="00F952CC"/>
    <w:rsid w:val="00F9613C"/>
    <w:rsid w:val="00F979B7"/>
    <w:rsid w:val="00FA0277"/>
    <w:rsid w:val="00FA05E0"/>
    <w:rsid w:val="00FA083E"/>
    <w:rsid w:val="00FA297A"/>
    <w:rsid w:val="00FA6022"/>
    <w:rsid w:val="00FA6DC9"/>
    <w:rsid w:val="00FA751B"/>
    <w:rsid w:val="00FA7BB1"/>
    <w:rsid w:val="00FB00BA"/>
    <w:rsid w:val="00FB1253"/>
    <w:rsid w:val="00FB1C68"/>
    <w:rsid w:val="00FB36E1"/>
    <w:rsid w:val="00FB3772"/>
    <w:rsid w:val="00FB39B4"/>
    <w:rsid w:val="00FB3F9A"/>
    <w:rsid w:val="00FB4AB8"/>
    <w:rsid w:val="00FB4FC0"/>
    <w:rsid w:val="00FB7BAC"/>
    <w:rsid w:val="00FC02F4"/>
    <w:rsid w:val="00FC1139"/>
    <w:rsid w:val="00FC359D"/>
    <w:rsid w:val="00FD3431"/>
    <w:rsid w:val="00FD3D95"/>
    <w:rsid w:val="00FD463C"/>
    <w:rsid w:val="00FD7C82"/>
    <w:rsid w:val="00FE1277"/>
    <w:rsid w:val="00FE282E"/>
    <w:rsid w:val="00FE2F4D"/>
    <w:rsid w:val="00FE3CEB"/>
    <w:rsid w:val="00FE5E25"/>
    <w:rsid w:val="00FE7E6D"/>
    <w:rsid w:val="00FF04F1"/>
    <w:rsid w:val="00FF107D"/>
    <w:rsid w:val="00FF13C0"/>
    <w:rsid w:val="00FF2303"/>
    <w:rsid w:val="00FF3441"/>
    <w:rsid w:val="00FF38DD"/>
    <w:rsid w:val="00FF3E90"/>
    <w:rsid w:val="00FF45F0"/>
    <w:rsid w:val="00FF51E1"/>
    <w:rsid w:val="00FF5616"/>
    <w:rsid w:val="00FF5AB5"/>
    <w:rsid w:val="00FF7297"/>
    <w:rsid w:val="00FF78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B54DD"/>
  <w15:docId w15:val="{5EAE0B5D-4C57-4BFF-B162-BF1B72A3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72B"/>
  </w:style>
  <w:style w:type="paragraph" w:styleId="Heading1">
    <w:name w:val="heading 1"/>
    <w:basedOn w:val="Normal"/>
    <w:next w:val="Normal"/>
    <w:link w:val="Heading1Char"/>
    <w:uiPriority w:val="9"/>
    <w:qFormat/>
    <w:rsid w:val="00D526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0D117B"/>
    <w:pPr>
      <w:keepNext/>
      <w:outlineLvl w:val="5"/>
    </w:pPr>
    <w:rPr>
      <w:b/>
      <w:lang w:bidi="he-IL"/>
    </w:rPr>
  </w:style>
  <w:style w:type="paragraph" w:styleId="Heading7">
    <w:name w:val="heading 7"/>
    <w:basedOn w:val="Normal"/>
    <w:next w:val="Normal"/>
    <w:link w:val="Heading7Char"/>
    <w:qFormat/>
    <w:rsid w:val="00A10CE7"/>
    <w:pPr>
      <w:keepNext/>
      <w:spacing w:before="240" w:after="60"/>
      <w:outlineLvl w:val="6"/>
    </w:pPr>
    <w:rPr>
      <w:snapToGrid w:val="0"/>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6CB4"/>
    <w:rPr>
      <w:rFonts w:cs="Times New Roman"/>
      <w:color w:val="0000FF"/>
      <w:u w:val="single"/>
    </w:rPr>
  </w:style>
  <w:style w:type="paragraph" w:customStyle="1" w:styleId="Char">
    <w:name w:val="Char"/>
    <w:basedOn w:val="Normal"/>
    <w:rsid w:val="00E26C5C"/>
    <w:pPr>
      <w:spacing w:after="160" w:line="240" w:lineRule="exact"/>
    </w:pPr>
    <w:rPr>
      <w:rFonts w:ascii="Verdana" w:hAnsi="Verdana" w:cs="Arial"/>
      <w:sz w:val="22"/>
    </w:rPr>
  </w:style>
  <w:style w:type="paragraph" w:customStyle="1" w:styleId="Char3">
    <w:name w:val="Char3"/>
    <w:basedOn w:val="Normal"/>
    <w:rsid w:val="001124DD"/>
    <w:pPr>
      <w:spacing w:after="160" w:line="240" w:lineRule="exact"/>
    </w:pPr>
    <w:rPr>
      <w:rFonts w:ascii="Verdana" w:hAnsi="Verdana" w:cs="Arial"/>
      <w:sz w:val="22"/>
    </w:rPr>
  </w:style>
  <w:style w:type="paragraph" w:styleId="Header">
    <w:name w:val="header"/>
    <w:basedOn w:val="Normal"/>
    <w:link w:val="HeaderChar"/>
    <w:rsid w:val="00347222"/>
    <w:pPr>
      <w:tabs>
        <w:tab w:val="center" w:pos="4320"/>
        <w:tab w:val="right" w:pos="8640"/>
      </w:tabs>
    </w:pPr>
    <w:rPr>
      <w:rFonts w:ascii="Arial" w:hAnsi="Arial"/>
      <w:sz w:val="24"/>
    </w:rPr>
  </w:style>
  <w:style w:type="character" w:customStyle="1" w:styleId="HeaderChar">
    <w:name w:val="Header Char"/>
    <w:basedOn w:val="DefaultParagraphFont"/>
    <w:link w:val="Header"/>
    <w:rsid w:val="00347222"/>
    <w:rPr>
      <w:rFonts w:ascii="Arial" w:hAnsi="Arial"/>
      <w:sz w:val="24"/>
    </w:rPr>
  </w:style>
  <w:style w:type="paragraph" w:styleId="ListParagraph">
    <w:name w:val="List Paragraph"/>
    <w:basedOn w:val="Normal"/>
    <w:qFormat/>
    <w:rsid w:val="00D21903"/>
    <w:pPr>
      <w:autoSpaceDE w:val="0"/>
      <w:autoSpaceDN w:val="0"/>
      <w:ind w:left="720"/>
      <w:contextualSpacing/>
    </w:pPr>
  </w:style>
  <w:style w:type="paragraph" w:customStyle="1" w:styleId="CharCharChar1Char">
    <w:name w:val="Char Char Char1 Char"/>
    <w:basedOn w:val="Normal"/>
    <w:rsid w:val="002F3FBD"/>
    <w:pPr>
      <w:spacing w:after="160" w:line="240" w:lineRule="exact"/>
    </w:pPr>
    <w:rPr>
      <w:rFonts w:ascii="Verdana" w:hAnsi="Verdana" w:cs="Arial"/>
      <w:sz w:val="22"/>
    </w:rPr>
  </w:style>
  <w:style w:type="paragraph" w:styleId="Title">
    <w:name w:val="Title"/>
    <w:basedOn w:val="Normal"/>
    <w:qFormat/>
    <w:rsid w:val="000A165D"/>
    <w:pPr>
      <w:jc w:val="center"/>
    </w:pPr>
    <w:rPr>
      <w:b/>
      <w:bCs/>
      <w:sz w:val="40"/>
      <w:szCs w:val="24"/>
      <w:u w:val="single"/>
    </w:rPr>
  </w:style>
  <w:style w:type="numbering" w:customStyle="1" w:styleId="Style2">
    <w:name w:val="Style2"/>
    <w:rsid w:val="003D62FF"/>
    <w:pPr>
      <w:numPr>
        <w:numId w:val="1"/>
      </w:numPr>
    </w:pPr>
  </w:style>
  <w:style w:type="paragraph" w:styleId="NoSpacing">
    <w:name w:val="No Spacing"/>
    <w:uiPriority w:val="1"/>
    <w:qFormat/>
    <w:rsid w:val="002F05D5"/>
    <w:rPr>
      <w:rFonts w:ascii="Arial" w:hAnsi="Arial"/>
      <w:szCs w:val="24"/>
    </w:rPr>
  </w:style>
  <w:style w:type="paragraph" w:styleId="BlockText">
    <w:name w:val="Block Text"/>
    <w:basedOn w:val="Normal"/>
    <w:rsid w:val="000E6B07"/>
    <w:pPr>
      <w:spacing w:after="120"/>
      <w:jc w:val="both"/>
    </w:pPr>
    <w:rPr>
      <w:rFonts w:ascii="Arial" w:hAnsi="Arial" w:cs="Arial"/>
    </w:rPr>
  </w:style>
  <w:style w:type="character" w:styleId="Strong">
    <w:name w:val="Strong"/>
    <w:basedOn w:val="DefaultParagraphFont"/>
    <w:qFormat/>
    <w:rsid w:val="008B42FE"/>
    <w:rPr>
      <w:b/>
      <w:bCs/>
    </w:rPr>
  </w:style>
  <w:style w:type="paragraph" w:styleId="PlainText">
    <w:name w:val="Plain Text"/>
    <w:basedOn w:val="Normal"/>
    <w:link w:val="PlainTextChar"/>
    <w:unhideWhenUsed/>
    <w:rsid w:val="00DB3640"/>
    <w:rPr>
      <w:rFonts w:ascii="Courier New" w:hAnsi="Courier New" w:cs="Courier New"/>
      <w:lang w:val="en-IN"/>
    </w:rPr>
  </w:style>
  <w:style w:type="character" w:customStyle="1" w:styleId="PlainTextChar">
    <w:name w:val="Plain Text Char"/>
    <w:basedOn w:val="DefaultParagraphFont"/>
    <w:link w:val="PlainText"/>
    <w:rsid w:val="00DB3640"/>
    <w:rPr>
      <w:rFonts w:ascii="Courier New" w:hAnsi="Courier New" w:cs="Courier New"/>
      <w:lang w:eastAsia="en-US"/>
    </w:rPr>
  </w:style>
  <w:style w:type="table" w:styleId="TableGrid">
    <w:name w:val="Table Grid"/>
    <w:basedOn w:val="TableNormal"/>
    <w:rsid w:val="00B80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0D117B"/>
    <w:rPr>
      <w:b/>
      <w:lang w:val="en-US" w:eastAsia="en-US" w:bidi="he-IL"/>
    </w:rPr>
  </w:style>
  <w:style w:type="character" w:styleId="FollowedHyperlink">
    <w:name w:val="FollowedHyperlink"/>
    <w:basedOn w:val="DefaultParagraphFont"/>
    <w:rsid w:val="006E4BDD"/>
    <w:rPr>
      <w:color w:val="800080"/>
      <w:u w:val="single"/>
    </w:rPr>
  </w:style>
  <w:style w:type="paragraph" w:styleId="BodyText">
    <w:name w:val="Body Text"/>
    <w:basedOn w:val="Normal"/>
    <w:link w:val="BodyTextChar"/>
    <w:unhideWhenUsed/>
    <w:rsid w:val="00E777F2"/>
    <w:pPr>
      <w:spacing w:after="120"/>
    </w:pPr>
  </w:style>
  <w:style w:type="character" w:customStyle="1" w:styleId="BodyTextChar">
    <w:name w:val="Body Text Char"/>
    <w:basedOn w:val="DefaultParagraphFont"/>
    <w:link w:val="BodyText"/>
    <w:uiPriority w:val="99"/>
    <w:rsid w:val="00E777F2"/>
    <w:rPr>
      <w:lang w:val="en-US" w:eastAsia="en-US"/>
    </w:rPr>
  </w:style>
  <w:style w:type="paragraph" w:styleId="Footer">
    <w:name w:val="footer"/>
    <w:basedOn w:val="Normal"/>
    <w:link w:val="FooterChar"/>
    <w:uiPriority w:val="99"/>
    <w:unhideWhenUsed/>
    <w:rsid w:val="00E244EE"/>
    <w:pPr>
      <w:tabs>
        <w:tab w:val="center" w:pos="4680"/>
        <w:tab w:val="right" w:pos="9360"/>
      </w:tabs>
    </w:pPr>
  </w:style>
  <w:style w:type="character" w:customStyle="1" w:styleId="FooterChar">
    <w:name w:val="Footer Char"/>
    <w:basedOn w:val="DefaultParagraphFont"/>
    <w:link w:val="Footer"/>
    <w:uiPriority w:val="99"/>
    <w:rsid w:val="00E244EE"/>
  </w:style>
  <w:style w:type="paragraph" w:styleId="NormalWeb">
    <w:name w:val="Normal (Web)"/>
    <w:basedOn w:val="Normal"/>
    <w:uiPriority w:val="99"/>
    <w:unhideWhenUsed/>
    <w:rsid w:val="00F7334E"/>
    <w:rPr>
      <w:sz w:val="24"/>
      <w:szCs w:val="24"/>
    </w:rPr>
  </w:style>
  <w:style w:type="paragraph" w:styleId="BodyText3">
    <w:name w:val="Body Text 3"/>
    <w:basedOn w:val="Normal"/>
    <w:link w:val="BodyText3Char"/>
    <w:uiPriority w:val="99"/>
    <w:unhideWhenUsed/>
    <w:rsid w:val="00F7334E"/>
    <w:pPr>
      <w:spacing w:after="120"/>
    </w:pPr>
    <w:rPr>
      <w:sz w:val="16"/>
      <w:szCs w:val="16"/>
    </w:rPr>
  </w:style>
  <w:style w:type="character" w:customStyle="1" w:styleId="BodyText3Char">
    <w:name w:val="Body Text 3 Char"/>
    <w:basedOn w:val="DefaultParagraphFont"/>
    <w:link w:val="BodyText3"/>
    <w:uiPriority w:val="99"/>
    <w:rsid w:val="00F7334E"/>
    <w:rPr>
      <w:sz w:val="16"/>
      <w:szCs w:val="16"/>
    </w:rPr>
  </w:style>
  <w:style w:type="character" w:customStyle="1" w:styleId="Heading1Char">
    <w:name w:val="Heading 1 Char"/>
    <w:basedOn w:val="DefaultParagraphFont"/>
    <w:link w:val="Heading1"/>
    <w:uiPriority w:val="9"/>
    <w:rsid w:val="00D5263C"/>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rsid w:val="00A10CE7"/>
    <w:rPr>
      <w:snapToGrid w:val="0"/>
      <w:kern w:val="28"/>
      <w:sz w:val="24"/>
      <w:szCs w:val="24"/>
    </w:rPr>
  </w:style>
  <w:style w:type="paragraph" w:styleId="BodyTextIndent">
    <w:name w:val="Body Text Indent"/>
    <w:basedOn w:val="Normal"/>
    <w:link w:val="BodyTextIndentChar"/>
    <w:rsid w:val="0041174C"/>
    <w:pPr>
      <w:spacing w:after="120"/>
      <w:ind w:left="360"/>
    </w:pPr>
    <w:rPr>
      <w:sz w:val="24"/>
      <w:szCs w:val="24"/>
    </w:rPr>
  </w:style>
  <w:style w:type="character" w:customStyle="1" w:styleId="BodyTextIndentChar">
    <w:name w:val="Body Text Indent Char"/>
    <w:basedOn w:val="DefaultParagraphFont"/>
    <w:link w:val="BodyTextIndent"/>
    <w:rsid w:val="0041174C"/>
    <w:rPr>
      <w:sz w:val="24"/>
      <w:szCs w:val="24"/>
    </w:rPr>
  </w:style>
  <w:style w:type="paragraph" w:styleId="BalloonText">
    <w:name w:val="Balloon Text"/>
    <w:basedOn w:val="Normal"/>
    <w:link w:val="BalloonTextChar"/>
    <w:uiPriority w:val="99"/>
    <w:semiHidden/>
    <w:unhideWhenUsed/>
    <w:rsid w:val="009071FE"/>
    <w:rPr>
      <w:rFonts w:ascii="Tahoma" w:hAnsi="Tahoma" w:cs="Tahoma"/>
      <w:sz w:val="16"/>
      <w:szCs w:val="16"/>
    </w:rPr>
  </w:style>
  <w:style w:type="character" w:customStyle="1" w:styleId="BalloonTextChar">
    <w:name w:val="Balloon Text Char"/>
    <w:basedOn w:val="DefaultParagraphFont"/>
    <w:link w:val="BalloonText"/>
    <w:uiPriority w:val="99"/>
    <w:semiHidden/>
    <w:rsid w:val="009071FE"/>
    <w:rPr>
      <w:rFonts w:ascii="Tahoma" w:hAnsi="Tahoma" w:cs="Tahoma"/>
      <w:sz w:val="16"/>
      <w:szCs w:val="16"/>
    </w:rPr>
  </w:style>
  <w:style w:type="paragraph" w:styleId="CommentText">
    <w:name w:val="annotation text"/>
    <w:basedOn w:val="Normal"/>
    <w:link w:val="CommentTextChar"/>
    <w:uiPriority w:val="99"/>
    <w:semiHidden/>
    <w:unhideWhenUsed/>
    <w:rsid w:val="004107F9"/>
  </w:style>
  <w:style w:type="character" w:customStyle="1" w:styleId="CommentTextChar">
    <w:name w:val="Comment Text Char"/>
    <w:basedOn w:val="DefaultParagraphFont"/>
    <w:link w:val="CommentText"/>
    <w:uiPriority w:val="99"/>
    <w:semiHidden/>
    <w:rsid w:val="004107F9"/>
  </w:style>
  <w:style w:type="paragraph" w:styleId="BodyTextIndent3">
    <w:name w:val="Body Text Indent 3"/>
    <w:basedOn w:val="Normal"/>
    <w:link w:val="BodyTextIndent3Char"/>
    <w:uiPriority w:val="99"/>
    <w:semiHidden/>
    <w:unhideWhenUsed/>
    <w:rsid w:val="00A951E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951E3"/>
    <w:rPr>
      <w:sz w:val="16"/>
      <w:szCs w:val="16"/>
    </w:rPr>
  </w:style>
  <w:style w:type="paragraph" w:customStyle="1" w:styleId="SectionTitle">
    <w:name w:val="Section Title"/>
    <w:basedOn w:val="Normal"/>
    <w:next w:val="Normal"/>
    <w:autoRedefine/>
    <w:rsid w:val="0021047C"/>
    <w:pPr>
      <w:jc w:val="both"/>
    </w:pPr>
    <w:rPr>
      <w:rFonts w:ascii="Arial" w:hAnsi="Arial" w:cs="Arial"/>
      <w:b/>
      <w:bCs/>
    </w:rPr>
  </w:style>
  <w:style w:type="character" w:customStyle="1" w:styleId="hl">
    <w:name w:val="hl"/>
    <w:basedOn w:val="DefaultParagraphFont"/>
    <w:rsid w:val="00A64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3734">
      <w:bodyDiv w:val="1"/>
      <w:marLeft w:val="0"/>
      <w:marRight w:val="0"/>
      <w:marTop w:val="0"/>
      <w:marBottom w:val="0"/>
      <w:divBdr>
        <w:top w:val="none" w:sz="0" w:space="0" w:color="auto"/>
        <w:left w:val="none" w:sz="0" w:space="0" w:color="auto"/>
        <w:bottom w:val="none" w:sz="0" w:space="0" w:color="auto"/>
        <w:right w:val="none" w:sz="0" w:space="0" w:color="auto"/>
      </w:divBdr>
    </w:div>
    <w:div w:id="101919024">
      <w:bodyDiv w:val="1"/>
      <w:marLeft w:val="0"/>
      <w:marRight w:val="0"/>
      <w:marTop w:val="0"/>
      <w:marBottom w:val="0"/>
      <w:divBdr>
        <w:top w:val="none" w:sz="0" w:space="0" w:color="auto"/>
        <w:left w:val="none" w:sz="0" w:space="0" w:color="auto"/>
        <w:bottom w:val="none" w:sz="0" w:space="0" w:color="auto"/>
        <w:right w:val="none" w:sz="0" w:space="0" w:color="auto"/>
      </w:divBdr>
    </w:div>
    <w:div w:id="188493214">
      <w:bodyDiv w:val="1"/>
      <w:marLeft w:val="0"/>
      <w:marRight w:val="0"/>
      <w:marTop w:val="0"/>
      <w:marBottom w:val="0"/>
      <w:divBdr>
        <w:top w:val="none" w:sz="0" w:space="0" w:color="auto"/>
        <w:left w:val="none" w:sz="0" w:space="0" w:color="auto"/>
        <w:bottom w:val="none" w:sz="0" w:space="0" w:color="auto"/>
        <w:right w:val="none" w:sz="0" w:space="0" w:color="auto"/>
      </w:divBdr>
    </w:div>
    <w:div w:id="263463669">
      <w:bodyDiv w:val="1"/>
      <w:marLeft w:val="0"/>
      <w:marRight w:val="0"/>
      <w:marTop w:val="0"/>
      <w:marBottom w:val="0"/>
      <w:divBdr>
        <w:top w:val="none" w:sz="0" w:space="0" w:color="auto"/>
        <w:left w:val="none" w:sz="0" w:space="0" w:color="auto"/>
        <w:bottom w:val="none" w:sz="0" w:space="0" w:color="auto"/>
        <w:right w:val="none" w:sz="0" w:space="0" w:color="auto"/>
      </w:divBdr>
    </w:div>
    <w:div w:id="344751938">
      <w:bodyDiv w:val="1"/>
      <w:marLeft w:val="0"/>
      <w:marRight w:val="0"/>
      <w:marTop w:val="0"/>
      <w:marBottom w:val="0"/>
      <w:divBdr>
        <w:top w:val="none" w:sz="0" w:space="0" w:color="auto"/>
        <w:left w:val="none" w:sz="0" w:space="0" w:color="auto"/>
        <w:bottom w:val="none" w:sz="0" w:space="0" w:color="auto"/>
        <w:right w:val="none" w:sz="0" w:space="0" w:color="auto"/>
      </w:divBdr>
    </w:div>
    <w:div w:id="393772162">
      <w:bodyDiv w:val="1"/>
      <w:marLeft w:val="0"/>
      <w:marRight w:val="0"/>
      <w:marTop w:val="0"/>
      <w:marBottom w:val="0"/>
      <w:divBdr>
        <w:top w:val="none" w:sz="0" w:space="0" w:color="auto"/>
        <w:left w:val="none" w:sz="0" w:space="0" w:color="auto"/>
        <w:bottom w:val="none" w:sz="0" w:space="0" w:color="auto"/>
        <w:right w:val="none" w:sz="0" w:space="0" w:color="auto"/>
      </w:divBdr>
    </w:div>
    <w:div w:id="428163613">
      <w:bodyDiv w:val="1"/>
      <w:marLeft w:val="0"/>
      <w:marRight w:val="0"/>
      <w:marTop w:val="0"/>
      <w:marBottom w:val="0"/>
      <w:divBdr>
        <w:top w:val="none" w:sz="0" w:space="0" w:color="auto"/>
        <w:left w:val="none" w:sz="0" w:space="0" w:color="auto"/>
        <w:bottom w:val="none" w:sz="0" w:space="0" w:color="auto"/>
        <w:right w:val="none" w:sz="0" w:space="0" w:color="auto"/>
      </w:divBdr>
    </w:div>
    <w:div w:id="480922363">
      <w:bodyDiv w:val="1"/>
      <w:marLeft w:val="0"/>
      <w:marRight w:val="0"/>
      <w:marTop w:val="0"/>
      <w:marBottom w:val="0"/>
      <w:divBdr>
        <w:top w:val="none" w:sz="0" w:space="0" w:color="auto"/>
        <w:left w:val="none" w:sz="0" w:space="0" w:color="auto"/>
        <w:bottom w:val="none" w:sz="0" w:space="0" w:color="auto"/>
        <w:right w:val="none" w:sz="0" w:space="0" w:color="auto"/>
      </w:divBdr>
    </w:div>
    <w:div w:id="515777588">
      <w:bodyDiv w:val="1"/>
      <w:marLeft w:val="0"/>
      <w:marRight w:val="0"/>
      <w:marTop w:val="0"/>
      <w:marBottom w:val="0"/>
      <w:divBdr>
        <w:top w:val="none" w:sz="0" w:space="0" w:color="auto"/>
        <w:left w:val="none" w:sz="0" w:space="0" w:color="auto"/>
        <w:bottom w:val="none" w:sz="0" w:space="0" w:color="auto"/>
        <w:right w:val="none" w:sz="0" w:space="0" w:color="auto"/>
      </w:divBdr>
    </w:div>
    <w:div w:id="520970203">
      <w:bodyDiv w:val="1"/>
      <w:marLeft w:val="0"/>
      <w:marRight w:val="0"/>
      <w:marTop w:val="0"/>
      <w:marBottom w:val="0"/>
      <w:divBdr>
        <w:top w:val="none" w:sz="0" w:space="0" w:color="auto"/>
        <w:left w:val="none" w:sz="0" w:space="0" w:color="auto"/>
        <w:bottom w:val="none" w:sz="0" w:space="0" w:color="auto"/>
        <w:right w:val="none" w:sz="0" w:space="0" w:color="auto"/>
      </w:divBdr>
    </w:div>
    <w:div w:id="536890865">
      <w:bodyDiv w:val="1"/>
      <w:marLeft w:val="0"/>
      <w:marRight w:val="0"/>
      <w:marTop w:val="0"/>
      <w:marBottom w:val="0"/>
      <w:divBdr>
        <w:top w:val="none" w:sz="0" w:space="0" w:color="auto"/>
        <w:left w:val="none" w:sz="0" w:space="0" w:color="auto"/>
        <w:bottom w:val="none" w:sz="0" w:space="0" w:color="auto"/>
        <w:right w:val="none" w:sz="0" w:space="0" w:color="auto"/>
      </w:divBdr>
    </w:div>
    <w:div w:id="648361324">
      <w:bodyDiv w:val="1"/>
      <w:marLeft w:val="0"/>
      <w:marRight w:val="0"/>
      <w:marTop w:val="0"/>
      <w:marBottom w:val="0"/>
      <w:divBdr>
        <w:top w:val="none" w:sz="0" w:space="0" w:color="auto"/>
        <w:left w:val="none" w:sz="0" w:space="0" w:color="auto"/>
        <w:bottom w:val="none" w:sz="0" w:space="0" w:color="auto"/>
        <w:right w:val="none" w:sz="0" w:space="0" w:color="auto"/>
      </w:divBdr>
    </w:div>
    <w:div w:id="770515743">
      <w:bodyDiv w:val="1"/>
      <w:marLeft w:val="0"/>
      <w:marRight w:val="0"/>
      <w:marTop w:val="0"/>
      <w:marBottom w:val="0"/>
      <w:divBdr>
        <w:top w:val="none" w:sz="0" w:space="0" w:color="auto"/>
        <w:left w:val="none" w:sz="0" w:space="0" w:color="auto"/>
        <w:bottom w:val="none" w:sz="0" w:space="0" w:color="auto"/>
        <w:right w:val="none" w:sz="0" w:space="0" w:color="auto"/>
      </w:divBdr>
    </w:div>
    <w:div w:id="807472811">
      <w:bodyDiv w:val="1"/>
      <w:marLeft w:val="0"/>
      <w:marRight w:val="0"/>
      <w:marTop w:val="0"/>
      <w:marBottom w:val="0"/>
      <w:divBdr>
        <w:top w:val="none" w:sz="0" w:space="0" w:color="auto"/>
        <w:left w:val="none" w:sz="0" w:space="0" w:color="auto"/>
        <w:bottom w:val="none" w:sz="0" w:space="0" w:color="auto"/>
        <w:right w:val="none" w:sz="0" w:space="0" w:color="auto"/>
      </w:divBdr>
    </w:div>
    <w:div w:id="817380725">
      <w:bodyDiv w:val="1"/>
      <w:marLeft w:val="0"/>
      <w:marRight w:val="0"/>
      <w:marTop w:val="0"/>
      <w:marBottom w:val="0"/>
      <w:divBdr>
        <w:top w:val="none" w:sz="0" w:space="0" w:color="auto"/>
        <w:left w:val="none" w:sz="0" w:space="0" w:color="auto"/>
        <w:bottom w:val="none" w:sz="0" w:space="0" w:color="auto"/>
        <w:right w:val="none" w:sz="0" w:space="0" w:color="auto"/>
      </w:divBdr>
    </w:div>
    <w:div w:id="823087107">
      <w:bodyDiv w:val="1"/>
      <w:marLeft w:val="0"/>
      <w:marRight w:val="0"/>
      <w:marTop w:val="0"/>
      <w:marBottom w:val="0"/>
      <w:divBdr>
        <w:top w:val="none" w:sz="0" w:space="0" w:color="auto"/>
        <w:left w:val="none" w:sz="0" w:space="0" w:color="auto"/>
        <w:bottom w:val="none" w:sz="0" w:space="0" w:color="auto"/>
        <w:right w:val="none" w:sz="0" w:space="0" w:color="auto"/>
      </w:divBdr>
    </w:div>
    <w:div w:id="1036545097">
      <w:bodyDiv w:val="1"/>
      <w:marLeft w:val="0"/>
      <w:marRight w:val="0"/>
      <w:marTop w:val="0"/>
      <w:marBottom w:val="0"/>
      <w:divBdr>
        <w:top w:val="none" w:sz="0" w:space="0" w:color="auto"/>
        <w:left w:val="none" w:sz="0" w:space="0" w:color="auto"/>
        <w:bottom w:val="none" w:sz="0" w:space="0" w:color="auto"/>
        <w:right w:val="none" w:sz="0" w:space="0" w:color="auto"/>
      </w:divBdr>
    </w:div>
    <w:div w:id="1047149094">
      <w:bodyDiv w:val="1"/>
      <w:marLeft w:val="0"/>
      <w:marRight w:val="0"/>
      <w:marTop w:val="0"/>
      <w:marBottom w:val="0"/>
      <w:divBdr>
        <w:top w:val="none" w:sz="0" w:space="0" w:color="auto"/>
        <w:left w:val="none" w:sz="0" w:space="0" w:color="auto"/>
        <w:bottom w:val="none" w:sz="0" w:space="0" w:color="auto"/>
        <w:right w:val="none" w:sz="0" w:space="0" w:color="auto"/>
      </w:divBdr>
    </w:div>
    <w:div w:id="1061369036">
      <w:bodyDiv w:val="1"/>
      <w:marLeft w:val="0"/>
      <w:marRight w:val="0"/>
      <w:marTop w:val="0"/>
      <w:marBottom w:val="0"/>
      <w:divBdr>
        <w:top w:val="none" w:sz="0" w:space="0" w:color="auto"/>
        <w:left w:val="none" w:sz="0" w:space="0" w:color="auto"/>
        <w:bottom w:val="none" w:sz="0" w:space="0" w:color="auto"/>
        <w:right w:val="none" w:sz="0" w:space="0" w:color="auto"/>
      </w:divBdr>
    </w:div>
    <w:div w:id="1089621615">
      <w:bodyDiv w:val="1"/>
      <w:marLeft w:val="0"/>
      <w:marRight w:val="0"/>
      <w:marTop w:val="0"/>
      <w:marBottom w:val="0"/>
      <w:divBdr>
        <w:top w:val="none" w:sz="0" w:space="0" w:color="auto"/>
        <w:left w:val="none" w:sz="0" w:space="0" w:color="auto"/>
        <w:bottom w:val="none" w:sz="0" w:space="0" w:color="auto"/>
        <w:right w:val="none" w:sz="0" w:space="0" w:color="auto"/>
      </w:divBdr>
    </w:div>
    <w:div w:id="1156801970">
      <w:bodyDiv w:val="1"/>
      <w:marLeft w:val="0"/>
      <w:marRight w:val="0"/>
      <w:marTop w:val="0"/>
      <w:marBottom w:val="0"/>
      <w:divBdr>
        <w:top w:val="none" w:sz="0" w:space="0" w:color="auto"/>
        <w:left w:val="none" w:sz="0" w:space="0" w:color="auto"/>
        <w:bottom w:val="none" w:sz="0" w:space="0" w:color="auto"/>
        <w:right w:val="none" w:sz="0" w:space="0" w:color="auto"/>
      </w:divBdr>
    </w:div>
    <w:div w:id="1337920466">
      <w:bodyDiv w:val="1"/>
      <w:marLeft w:val="0"/>
      <w:marRight w:val="0"/>
      <w:marTop w:val="0"/>
      <w:marBottom w:val="0"/>
      <w:divBdr>
        <w:top w:val="none" w:sz="0" w:space="0" w:color="auto"/>
        <w:left w:val="none" w:sz="0" w:space="0" w:color="auto"/>
        <w:bottom w:val="none" w:sz="0" w:space="0" w:color="auto"/>
        <w:right w:val="none" w:sz="0" w:space="0" w:color="auto"/>
      </w:divBdr>
    </w:div>
    <w:div w:id="1375694731">
      <w:bodyDiv w:val="1"/>
      <w:marLeft w:val="0"/>
      <w:marRight w:val="0"/>
      <w:marTop w:val="0"/>
      <w:marBottom w:val="0"/>
      <w:divBdr>
        <w:top w:val="none" w:sz="0" w:space="0" w:color="auto"/>
        <w:left w:val="none" w:sz="0" w:space="0" w:color="auto"/>
        <w:bottom w:val="none" w:sz="0" w:space="0" w:color="auto"/>
        <w:right w:val="none" w:sz="0" w:space="0" w:color="auto"/>
      </w:divBdr>
    </w:div>
    <w:div w:id="1511135948">
      <w:bodyDiv w:val="1"/>
      <w:marLeft w:val="0"/>
      <w:marRight w:val="0"/>
      <w:marTop w:val="0"/>
      <w:marBottom w:val="0"/>
      <w:divBdr>
        <w:top w:val="none" w:sz="0" w:space="0" w:color="auto"/>
        <w:left w:val="none" w:sz="0" w:space="0" w:color="auto"/>
        <w:bottom w:val="none" w:sz="0" w:space="0" w:color="auto"/>
        <w:right w:val="none" w:sz="0" w:space="0" w:color="auto"/>
      </w:divBdr>
    </w:div>
    <w:div w:id="1527325817">
      <w:bodyDiv w:val="1"/>
      <w:marLeft w:val="0"/>
      <w:marRight w:val="0"/>
      <w:marTop w:val="0"/>
      <w:marBottom w:val="0"/>
      <w:divBdr>
        <w:top w:val="none" w:sz="0" w:space="0" w:color="auto"/>
        <w:left w:val="none" w:sz="0" w:space="0" w:color="auto"/>
        <w:bottom w:val="none" w:sz="0" w:space="0" w:color="auto"/>
        <w:right w:val="none" w:sz="0" w:space="0" w:color="auto"/>
      </w:divBdr>
    </w:div>
    <w:div w:id="1572735625">
      <w:bodyDiv w:val="1"/>
      <w:marLeft w:val="0"/>
      <w:marRight w:val="0"/>
      <w:marTop w:val="0"/>
      <w:marBottom w:val="0"/>
      <w:divBdr>
        <w:top w:val="none" w:sz="0" w:space="0" w:color="auto"/>
        <w:left w:val="none" w:sz="0" w:space="0" w:color="auto"/>
        <w:bottom w:val="none" w:sz="0" w:space="0" w:color="auto"/>
        <w:right w:val="none" w:sz="0" w:space="0" w:color="auto"/>
      </w:divBdr>
    </w:div>
    <w:div w:id="1623463836">
      <w:bodyDiv w:val="1"/>
      <w:marLeft w:val="0"/>
      <w:marRight w:val="0"/>
      <w:marTop w:val="0"/>
      <w:marBottom w:val="0"/>
      <w:divBdr>
        <w:top w:val="none" w:sz="0" w:space="0" w:color="auto"/>
        <w:left w:val="none" w:sz="0" w:space="0" w:color="auto"/>
        <w:bottom w:val="none" w:sz="0" w:space="0" w:color="auto"/>
        <w:right w:val="none" w:sz="0" w:space="0" w:color="auto"/>
      </w:divBdr>
    </w:div>
    <w:div w:id="1726953613">
      <w:bodyDiv w:val="1"/>
      <w:marLeft w:val="0"/>
      <w:marRight w:val="0"/>
      <w:marTop w:val="0"/>
      <w:marBottom w:val="0"/>
      <w:divBdr>
        <w:top w:val="none" w:sz="0" w:space="0" w:color="auto"/>
        <w:left w:val="none" w:sz="0" w:space="0" w:color="auto"/>
        <w:bottom w:val="none" w:sz="0" w:space="0" w:color="auto"/>
        <w:right w:val="none" w:sz="0" w:space="0" w:color="auto"/>
      </w:divBdr>
    </w:div>
    <w:div w:id="1773281683">
      <w:bodyDiv w:val="1"/>
      <w:marLeft w:val="0"/>
      <w:marRight w:val="0"/>
      <w:marTop w:val="0"/>
      <w:marBottom w:val="0"/>
      <w:divBdr>
        <w:top w:val="none" w:sz="0" w:space="0" w:color="auto"/>
        <w:left w:val="none" w:sz="0" w:space="0" w:color="auto"/>
        <w:bottom w:val="none" w:sz="0" w:space="0" w:color="auto"/>
        <w:right w:val="none" w:sz="0" w:space="0" w:color="auto"/>
      </w:divBdr>
    </w:div>
    <w:div w:id="1818523895">
      <w:bodyDiv w:val="1"/>
      <w:marLeft w:val="0"/>
      <w:marRight w:val="0"/>
      <w:marTop w:val="0"/>
      <w:marBottom w:val="0"/>
      <w:divBdr>
        <w:top w:val="none" w:sz="0" w:space="0" w:color="auto"/>
        <w:left w:val="none" w:sz="0" w:space="0" w:color="auto"/>
        <w:bottom w:val="none" w:sz="0" w:space="0" w:color="auto"/>
        <w:right w:val="none" w:sz="0" w:space="0" w:color="auto"/>
      </w:divBdr>
    </w:div>
    <w:div w:id="1871911797">
      <w:bodyDiv w:val="1"/>
      <w:marLeft w:val="0"/>
      <w:marRight w:val="0"/>
      <w:marTop w:val="0"/>
      <w:marBottom w:val="0"/>
      <w:divBdr>
        <w:top w:val="none" w:sz="0" w:space="0" w:color="auto"/>
        <w:left w:val="none" w:sz="0" w:space="0" w:color="auto"/>
        <w:bottom w:val="none" w:sz="0" w:space="0" w:color="auto"/>
        <w:right w:val="none" w:sz="0" w:space="0" w:color="auto"/>
      </w:divBdr>
    </w:div>
    <w:div w:id="1892879386">
      <w:bodyDiv w:val="1"/>
      <w:marLeft w:val="0"/>
      <w:marRight w:val="0"/>
      <w:marTop w:val="0"/>
      <w:marBottom w:val="0"/>
      <w:divBdr>
        <w:top w:val="none" w:sz="0" w:space="0" w:color="auto"/>
        <w:left w:val="none" w:sz="0" w:space="0" w:color="auto"/>
        <w:bottom w:val="none" w:sz="0" w:space="0" w:color="auto"/>
        <w:right w:val="none" w:sz="0" w:space="0" w:color="auto"/>
      </w:divBdr>
    </w:div>
    <w:div w:id="1896505973">
      <w:bodyDiv w:val="1"/>
      <w:marLeft w:val="0"/>
      <w:marRight w:val="0"/>
      <w:marTop w:val="0"/>
      <w:marBottom w:val="0"/>
      <w:divBdr>
        <w:top w:val="none" w:sz="0" w:space="0" w:color="auto"/>
        <w:left w:val="none" w:sz="0" w:space="0" w:color="auto"/>
        <w:bottom w:val="none" w:sz="0" w:space="0" w:color="auto"/>
        <w:right w:val="none" w:sz="0" w:space="0" w:color="auto"/>
      </w:divBdr>
    </w:div>
    <w:div w:id="1908418249">
      <w:bodyDiv w:val="1"/>
      <w:marLeft w:val="0"/>
      <w:marRight w:val="0"/>
      <w:marTop w:val="0"/>
      <w:marBottom w:val="0"/>
      <w:divBdr>
        <w:top w:val="none" w:sz="0" w:space="0" w:color="auto"/>
        <w:left w:val="none" w:sz="0" w:space="0" w:color="auto"/>
        <w:bottom w:val="none" w:sz="0" w:space="0" w:color="auto"/>
        <w:right w:val="none" w:sz="0" w:space="0" w:color="auto"/>
      </w:divBdr>
    </w:div>
    <w:div w:id="1997417512">
      <w:bodyDiv w:val="1"/>
      <w:marLeft w:val="0"/>
      <w:marRight w:val="0"/>
      <w:marTop w:val="0"/>
      <w:marBottom w:val="0"/>
      <w:divBdr>
        <w:top w:val="none" w:sz="0" w:space="0" w:color="auto"/>
        <w:left w:val="none" w:sz="0" w:space="0" w:color="auto"/>
        <w:bottom w:val="none" w:sz="0" w:space="0" w:color="auto"/>
        <w:right w:val="none" w:sz="0" w:space="0" w:color="auto"/>
      </w:divBdr>
    </w:div>
    <w:div w:id="2049797756">
      <w:bodyDiv w:val="1"/>
      <w:marLeft w:val="0"/>
      <w:marRight w:val="0"/>
      <w:marTop w:val="0"/>
      <w:marBottom w:val="0"/>
      <w:divBdr>
        <w:top w:val="none" w:sz="0" w:space="0" w:color="auto"/>
        <w:left w:val="none" w:sz="0" w:space="0" w:color="auto"/>
        <w:bottom w:val="none" w:sz="0" w:space="0" w:color="auto"/>
        <w:right w:val="none" w:sz="0" w:space="0" w:color="auto"/>
      </w:divBdr>
    </w:div>
    <w:div w:id="21213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02B29-E39A-4E7D-BE2A-ADE0E9F2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4</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9926</CharactersWithSpaces>
  <SharedDoc>false</SharedDoc>
  <HLinks>
    <vt:vector size="12" baseType="variant">
      <vt:variant>
        <vt:i4>7274571</vt:i4>
      </vt:variant>
      <vt:variant>
        <vt:i4>3</vt:i4>
      </vt:variant>
      <vt:variant>
        <vt:i4>0</vt:i4>
      </vt:variant>
      <vt:variant>
        <vt:i4>5</vt:i4>
      </vt:variant>
      <vt:variant>
        <vt:lpwstr>mailto:tthangarajpv@yahoo.com</vt:lpwstr>
      </vt:variant>
      <vt:variant>
        <vt:lpwstr/>
      </vt:variant>
      <vt:variant>
        <vt:i4>7274571</vt:i4>
      </vt:variant>
      <vt:variant>
        <vt:i4>0</vt:i4>
      </vt:variant>
      <vt:variant>
        <vt:i4>0</vt:i4>
      </vt:variant>
      <vt:variant>
        <vt:i4>5</vt:i4>
      </vt:variant>
      <vt:variant>
        <vt:lpwstr>mailto:tthangarajpv@yahoo.com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Sowmya Kalavagunta</cp:lastModifiedBy>
  <cp:revision>31</cp:revision>
  <dcterms:created xsi:type="dcterms:W3CDTF">2014-12-15T04:34:00Z</dcterms:created>
  <dcterms:modified xsi:type="dcterms:W3CDTF">2020-10-15T06:54:00Z</dcterms:modified>
</cp:coreProperties>
</file>