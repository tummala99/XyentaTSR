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5D970CC" w14:textId="77777777" w:rsidR="002D0011" w:rsidRDefault="00000000">
      <w:pPr>
        <w:pStyle w:val="divname"/>
        <w:spacing w:before="200"/>
        <w:rPr>
          <w:rFonts w:ascii="Century Gothic" w:eastAsia="Century Gothic" w:hAnsi="Century Gothic" w:cs="Century Gothic"/>
        </w:rPr>
      </w:pPr>
      <w:r>
        <w:rPr>
          <w:rStyle w:val="span"/>
          <w:rFonts w:ascii="Century Gothic" w:eastAsia="Century Gothic" w:hAnsi="Century Gothic" w:cs="Century Gothic"/>
          <w:sz w:val="58"/>
          <w:szCs w:val="58"/>
        </w:rPr>
        <w:t>Srinivasa Rao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Style w:val="divdocumentdivnamespanlName"/>
          <w:rFonts w:ascii="Century Gothic" w:eastAsia="Century Gothic" w:hAnsi="Century Gothic" w:cs="Century Gothic"/>
        </w:rPr>
        <w:t>Tummala</w:t>
      </w:r>
    </w:p>
    <w:tbl>
      <w:tblPr>
        <w:tblStyle w:val="divdocumenttablecontactaspose"/>
        <w:tblW w:w="1042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420"/>
      </w:tblGrid>
      <w:tr w:rsidR="002D0011" w14:paraId="7CFF96E6" w14:textId="77777777">
        <w:tc>
          <w:tcPr>
            <w:tcW w:w="0" w:type="auto"/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C9278F" w14:textId="77777777" w:rsidR="002D0011" w:rsidRDefault="00000000">
            <w:pPr>
              <w:pStyle w:val="divaddress"/>
              <w:shd w:val="clear" w:color="auto" w:fill="auto"/>
              <w:spacing w:before="12" w:after="112" w:line="424" w:lineRule="exact"/>
              <w:ind w:left="100" w:right="100"/>
              <w:rPr>
                <w:rFonts w:ascii="Century Gothic" w:eastAsia="Century Gothic" w:hAnsi="Century Gothic" w:cs="Century Gothic"/>
              </w:rPr>
            </w:pP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Hyderabad, India 500084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+91 9848229925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sz w:val="20"/>
                <w:szCs w:val="20"/>
                <w:shd w:val="clear" w:color="auto" w:fill="auto"/>
              </w:rPr>
              <w:t>| srinivasarao.tummala@gmail.com</w:t>
            </w:r>
            <w:r>
              <w:rPr>
                <w:rFonts w:ascii="Century Gothic" w:eastAsia="Century Gothic" w:hAnsi="Century Gothic" w:cs="Century Gothic"/>
                <w:shd w:val="clear" w:color="auto" w:fill="auto"/>
              </w:rPr>
              <w:t xml:space="preserve"> </w:t>
            </w:r>
          </w:p>
        </w:tc>
      </w:tr>
    </w:tbl>
    <w:p w14:paraId="744D02B7" w14:textId="77777777" w:rsidR="002D0011" w:rsidRDefault="00000000">
      <w:pPr>
        <w:pStyle w:val="divdocumentdivsectiontitle"/>
        <w:pBdr>
          <w:bottom w:val="single" w:sz="8" w:space="4" w:color="C00000"/>
        </w:pBdr>
        <w:spacing w:before="200" w:after="13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Professional Summary</w:t>
      </w:r>
    </w:p>
    <w:p w14:paraId="496E2EC6" w14:textId="77777777" w:rsidR="002D0011" w:rsidRDefault="00000000">
      <w:pPr>
        <w:pStyle w:val="p"/>
        <w:spacing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Results-oriented MSBI Consultant with 19+ years of experience delivering innovative solutions in demanding IT environments. Skilled in leading development teams to create high-performance, cutting-edge designs. Proven track record in project management, team leadership, and exceeding client expectations.</w:t>
      </w:r>
    </w:p>
    <w:p w14:paraId="23054B5B" w14:textId="77777777" w:rsidR="002D0011" w:rsidRDefault="00000000">
      <w:pPr>
        <w:pStyle w:val="divdocumentdivsectiontitle"/>
        <w:pBdr>
          <w:bottom w:val="single" w:sz="8" w:space="4" w:color="C00000"/>
        </w:pBdr>
        <w:spacing w:before="200" w:after="13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13"/>
        <w:gridCol w:w="5213"/>
      </w:tblGrid>
      <w:tr w:rsidR="002D0011" w14:paraId="1FEFD7D1" w14:textId="77777777">
        <w:tc>
          <w:tcPr>
            <w:tcW w:w="521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D28AB57" w14:textId="77777777" w:rsidR="002D0011" w:rsidRDefault="00000000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MS SQL Server</w:t>
            </w:r>
          </w:p>
          <w:p w14:paraId="3C41F4CF" w14:textId="77777777" w:rsidR="002D0011" w:rsidRDefault="00000000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 Server Integration Services (SSIS)</w:t>
            </w:r>
          </w:p>
          <w:p w14:paraId="4959789F" w14:textId="77777777" w:rsidR="002D0011" w:rsidRDefault="00000000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 Server Reporting Services (SSRS)</w:t>
            </w:r>
          </w:p>
          <w:p w14:paraId="08755A49" w14:textId="77777777" w:rsidR="002D0011" w:rsidRDefault="00000000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SQL Server Analysis Services (SSAS)</w:t>
            </w:r>
          </w:p>
          <w:p w14:paraId="191552ED" w14:textId="77777777" w:rsidR="002D0011" w:rsidRDefault="00000000">
            <w:pPr>
              <w:pStyle w:val="ulli"/>
              <w:numPr>
                <w:ilvl w:val="0"/>
                <w:numId w:val="1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T-SQL</w:t>
            </w:r>
          </w:p>
        </w:tc>
        <w:tc>
          <w:tcPr>
            <w:tcW w:w="521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21B0E9C" w14:textId="77777777" w:rsidR="002D0011" w:rsidRDefault="00000000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Power BI</w:t>
            </w:r>
          </w:p>
          <w:p w14:paraId="430C5F92" w14:textId="77777777" w:rsidR="002D0011" w:rsidRDefault="00000000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Azure Data Factory</w:t>
            </w:r>
          </w:p>
          <w:p w14:paraId="4CBB4944" w14:textId="77777777" w:rsidR="002D0011" w:rsidRDefault="00000000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Azure Databricks</w:t>
            </w:r>
          </w:p>
          <w:p w14:paraId="47F69EC1" w14:textId="77777777" w:rsidR="002D0011" w:rsidRDefault="00000000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ASP.Net</w:t>
            </w:r>
          </w:p>
          <w:p w14:paraId="5B351EEA" w14:textId="77777777" w:rsidR="002D0011" w:rsidRDefault="00000000">
            <w:pPr>
              <w:pStyle w:val="ulli"/>
              <w:numPr>
                <w:ilvl w:val="0"/>
                <w:numId w:val="2"/>
              </w:numPr>
              <w:spacing w:line="380" w:lineRule="atLeast"/>
              <w:ind w:left="460" w:hanging="201"/>
              <w:rPr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sz w:val="22"/>
                <w:szCs w:val="22"/>
              </w:rPr>
              <w:t>CI/CD</w:t>
            </w:r>
          </w:p>
        </w:tc>
      </w:tr>
    </w:tbl>
    <w:p w14:paraId="4F373A7A" w14:textId="77777777" w:rsidR="002D0011" w:rsidRDefault="00000000">
      <w:pPr>
        <w:pStyle w:val="ulli"/>
        <w:numPr>
          <w:ilvl w:val="0"/>
          <w:numId w:val="3"/>
        </w:numPr>
        <w:spacing w:line="3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MS SQL Server</w:t>
      </w:r>
    </w:p>
    <w:p w14:paraId="14CB3416" w14:textId="77777777" w:rsidR="002D0011" w:rsidRDefault="00000000">
      <w:pPr>
        <w:pStyle w:val="ulli"/>
        <w:numPr>
          <w:ilvl w:val="0"/>
          <w:numId w:val="3"/>
        </w:numPr>
        <w:spacing w:line="3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SQL Server Integration Services (SSIS)</w:t>
      </w:r>
    </w:p>
    <w:p w14:paraId="5299FAB2" w14:textId="77777777" w:rsidR="002D0011" w:rsidRDefault="00000000">
      <w:pPr>
        <w:pStyle w:val="ulli"/>
        <w:numPr>
          <w:ilvl w:val="0"/>
          <w:numId w:val="3"/>
        </w:numPr>
        <w:spacing w:line="3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SQL Server Reporting Services (SSRS)</w:t>
      </w:r>
    </w:p>
    <w:p w14:paraId="78335C2C" w14:textId="77777777" w:rsidR="002D0011" w:rsidRDefault="00000000">
      <w:pPr>
        <w:pStyle w:val="ulli"/>
        <w:numPr>
          <w:ilvl w:val="0"/>
          <w:numId w:val="3"/>
        </w:numPr>
        <w:spacing w:line="3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SQL Server Analysis Services (SSAS)</w:t>
      </w:r>
    </w:p>
    <w:p w14:paraId="6563F832" w14:textId="77777777" w:rsidR="002D0011" w:rsidRDefault="00000000">
      <w:pPr>
        <w:pStyle w:val="ulli"/>
        <w:numPr>
          <w:ilvl w:val="0"/>
          <w:numId w:val="3"/>
        </w:numPr>
        <w:spacing w:line="3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T-SQL</w:t>
      </w:r>
    </w:p>
    <w:p w14:paraId="47358BE0" w14:textId="77777777" w:rsidR="002D0011" w:rsidRDefault="00000000">
      <w:pPr>
        <w:pStyle w:val="ulli"/>
        <w:numPr>
          <w:ilvl w:val="0"/>
          <w:numId w:val="4"/>
        </w:numPr>
        <w:spacing w:line="3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Power BI</w:t>
      </w:r>
    </w:p>
    <w:p w14:paraId="6C43F7EC" w14:textId="77777777" w:rsidR="002D0011" w:rsidRDefault="00000000">
      <w:pPr>
        <w:pStyle w:val="ulli"/>
        <w:numPr>
          <w:ilvl w:val="0"/>
          <w:numId w:val="4"/>
        </w:numPr>
        <w:spacing w:line="3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Azure Data Factory</w:t>
      </w:r>
    </w:p>
    <w:p w14:paraId="068B19FD" w14:textId="77777777" w:rsidR="002D0011" w:rsidRDefault="00000000">
      <w:pPr>
        <w:pStyle w:val="ulli"/>
        <w:numPr>
          <w:ilvl w:val="0"/>
          <w:numId w:val="4"/>
        </w:numPr>
        <w:spacing w:line="3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Azure Databricks</w:t>
      </w:r>
    </w:p>
    <w:p w14:paraId="2170BF20" w14:textId="77777777" w:rsidR="002D0011" w:rsidRDefault="00000000">
      <w:pPr>
        <w:pStyle w:val="ulli"/>
        <w:numPr>
          <w:ilvl w:val="0"/>
          <w:numId w:val="4"/>
        </w:numPr>
        <w:spacing w:line="3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ASP.Net</w:t>
      </w:r>
    </w:p>
    <w:p w14:paraId="7D60FBA6" w14:textId="77777777" w:rsidR="002D0011" w:rsidRDefault="00000000">
      <w:pPr>
        <w:pStyle w:val="ulli"/>
        <w:numPr>
          <w:ilvl w:val="0"/>
          <w:numId w:val="4"/>
        </w:numPr>
        <w:spacing w:line="380" w:lineRule="atLeast"/>
        <w:ind w:left="460" w:hanging="201"/>
        <w:rPr>
          <w:rFonts w:ascii="Century Gothic" w:eastAsia="Century Gothic" w:hAnsi="Century Gothic" w:cs="Century Gothic"/>
          <w:vanish/>
          <w:sz w:val="22"/>
          <w:szCs w:val="22"/>
        </w:rPr>
      </w:pPr>
      <w:r>
        <w:rPr>
          <w:rFonts w:ascii="Century Gothic" w:eastAsia="Century Gothic" w:hAnsi="Century Gothic" w:cs="Century Gothic"/>
          <w:vanish/>
          <w:sz w:val="22"/>
          <w:szCs w:val="22"/>
        </w:rPr>
        <w:t>CI/CD</w:t>
      </w:r>
    </w:p>
    <w:p w14:paraId="0CA30505" w14:textId="77777777" w:rsidR="002D0011" w:rsidRDefault="00000000">
      <w:pPr>
        <w:pStyle w:val="divdocumentdivsectiontitle"/>
        <w:pBdr>
          <w:bottom w:val="single" w:sz="8" w:space="4" w:color="C00000"/>
        </w:pBdr>
        <w:spacing w:before="200" w:after="13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Work History</w:t>
      </w:r>
    </w:p>
    <w:p w14:paraId="65045214" w14:textId="77777777" w:rsidR="002D0011" w:rsidRDefault="00000000">
      <w:pPr>
        <w:pStyle w:val="divdocumentsinglecolumn"/>
        <w:tabs>
          <w:tab w:val="right" w:pos="10406"/>
        </w:tabs>
        <w:spacing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IT Consultant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01/2020 to Current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71CDAB1F" w14:textId="77777777" w:rsidR="002D0011" w:rsidRDefault="00000000">
      <w:pPr>
        <w:pStyle w:val="spanpaddedline"/>
        <w:spacing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Xyenta Solutions India Pvt. Ltd.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Hyderabad, India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7A2AA6A4" w14:textId="77777777" w:rsidR="002D0011" w:rsidRDefault="00000000">
      <w:pPr>
        <w:pStyle w:val="ulli"/>
        <w:numPr>
          <w:ilvl w:val="0"/>
          <w:numId w:val="5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Provided technical leadership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to development teams, ensuring IT solutions aligned with business objectives.</w:t>
      </w:r>
    </w:p>
    <w:p w14:paraId="5147CE73" w14:textId="77777777" w:rsidR="002D0011" w:rsidRDefault="00000000">
      <w:pPr>
        <w:pStyle w:val="ulli"/>
        <w:numPr>
          <w:ilvl w:val="0"/>
          <w:numId w:val="5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Oversaw the development and implementation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of technical solutions, serving as a liaison between business and technical teams.</w:t>
      </w:r>
    </w:p>
    <w:p w14:paraId="4AC7E8C5" w14:textId="77777777" w:rsidR="002D0011" w:rsidRDefault="00000000">
      <w:pPr>
        <w:pStyle w:val="ulli"/>
        <w:numPr>
          <w:ilvl w:val="0"/>
          <w:numId w:val="5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Ensured alignment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between technical strategies and business requirements.</w:t>
      </w:r>
    </w:p>
    <w:p w14:paraId="7239A2FB" w14:textId="77777777" w:rsidR="002D0011" w:rsidRDefault="00000000">
      <w:pPr>
        <w:pStyle w:val="ulli"/>
        <w:numPr>
          <w:ilvl w:val="0"/>
          <w:numId w:val="5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Evaluated project requirements and specifications and developed software applications that surpassed client expectations.</w:t>
      </w:r>
    </w:p>
    <w:p w14:paraId="282E7A16" w14:textId="77777777" w:rsidR="002D0011" w:rsidRDefault="00000000">
      <w:pPr>
        <w:pStyle w:val="divdocumentsinglecolumn"/>
        <w:tabs>
          <w:tab w:val="right" w:pos="10406"/>
        </w:tabs>
        <w:spacing w:before="260"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Technical Lead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04/2018 to 08/2019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A0E5E0F" w14:textId="77777777" w:rsidR="002D0011" w:rsidRDefault="00000000">
      <w:pPr>
        <w:pStyle w:val="spanpaddedline"/>
        <w:spacing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FMS SOLUTIONS Pvt. Ltd. (GREAT Pvt. Ltd)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Hyderabad, India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343B248A" w14:textId="77777777" w:rsidR="002D0011" w:rsidRDefault="00000000">
      <w:pPr>
        <w:pStyle w:val="ulli"/>
        <w:numPr>
          <w:ilvl w:val="0"/>
          <w:numId w:val="6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Served as Technical Lead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at GREAT Private Ltd (FMS Solutions) for over a year, specializing in Microsoft technologies.</w:t>
      </w:r>
    </w:p>
    <w:p w14:paraId="5BF599B9" w14:textId="77777777" w:rsidR="002D0011" w:rsidRDefault="00000000">
      <w:pPr>
        <w:pStyle w:val="ulli"/>
        <w:numPr>
          <w:ilvl w:val="0"/>
          <w:numId w:val="6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Successfully led teams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in development and implementation of SSIS, SSRS, and SQL Server-based solutions.</w:t>
      </w:r>
    </w:p>
    <w:p w14:paraId="78173501" w14:textId="77777777" w:rsidR="002D0011" w:rsidRDefault="00000000">
      <w:pPr>
        <w:pStyle w:val="ulli"/>
        <w:numPr>
          <w:ilvl w:val="0"/>
          <w:numId w:val="6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Managed entire project lifecycle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, from requirements gathering and design to coding, testing, and deployment.</w:t>
      </w:r>
    </w:p>
    <w:p w14:paraId="2D596FA9" w14:textId="77777777" w:rsidR="002D0011" w:rsidRDefault="00000000">
      <w:pPr>
        <w:pStyle w:val="divdocumentsinglecolumn"/>
        <w:tabs>
          <w:tab w:val="right" w:pos="10406"/>
        </w:tabs>
        <w:spacing w:before="260"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Technical Lead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12/2015 to 03/2018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5B1D6974" w14:textId="77777777" w:rsidR="002D0011" w:rsidRDefault="00000000">
      <w:pPr>
        <w:pStyle w:val="spanpaddedline"/>
        <w:spacing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Nexus Informatics Solutions India Pvt. Ltd.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Hyderabad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26376C9" w14:textId="77777777" w:rsidR="002D0011" w:rsidRDefault="00000000">
      <w:pPr>
        <w:pStyle w:val="ulli"/>
        <w:numPr>
          <w:ilvl w:val="0"/>
          <w:numId w:val="7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lastRenderedPageBreak/>
        <w:t>Served as Technical Lead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at Nexus Informatics Private Ltd for two years, specializing in Microsoft technologies.</w:t>
      </w:r>
    </w:p>
    <w:p w14:paraId="0CD0C93A" w14:textId="77777777" w:rsidR="002D0011" w:rsidRDefault="00000000">
      <w:pPr>
        <w:pStyle w:val="ulli"/>
        <w:numPr>
          <w:ilvl w:val="0"/>
          <w:numId w:val="7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Successfully led teams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in development and implementation of SSIS, SSRS, and SQL Server-based solutions.</w:t>
      </w:r>
    </w:p>
    <w:p w14:paraId="40C45F22" w14:textId="77777777" w:rsidR="002D0011" w:rsidRDefault="00000000">
      <w:pPr>
        <w:pStyle w:val="ulli"/>
        <w:numPr>
          <w:ilvl w:val="0"/>
          <w:numId w:val="7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Managed entire project lifecycle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, from requirements gathering and design to coding, testing, and deployment.</w:t>
      </w:r>
    </w:p>
    <w:p w14:paraId="48826382" w14:textId="77777777" w:rsidR="002D0011" w:rsidRDefault="00000000">
      <w:pPr>
        <w:pStyle w:val="ulli"/>
        <w:numPr>
          <w:ilvl w:val="0"/>
          <w:numId w:val="7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 xml:space="preserve">Enhanced system performance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with thorough code reviews, debugging, and optimization techniques.</w:t>
      </w:r>
    </w:p>
    <w:p w14:paraId="4D3048FE" w14:textId="77777777" w:rsidR="002D0011" w:rsidRDefault="00000000">
      <w:pPr>
        <w:pStyle w:val="ulli"/>
        <w:numPr>
          <w:ilvl w:val="0"/>
          <w:numId w:val="7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Analyzed performance metrics to identify bottlenecks in development processes, implementing solutions that boosted efficiency.</w:t>
      </w:r>
    </w:p>
    <w:p w14:paraId="506D1F26" w14:textId="77777777" w:rsidR="002D0011" w:rsidRDefault="00000000">
      <w:pPr>
        <w:pStyle w:val="divdocumentsinglecolumn"/>
        <w:tabs>
          <w:tab w:val="right" w:pos="10406"/>
        </w:tabs>
        <w:spacing w:before="260"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Technology Specialist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12/2007 to 09/2015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550DDB5" w14:textId="77777777" w:rsidR="002D0011" w:rsidRDefault="00000000">
      <w:pPr>
        <w:pStyle w:val="spanpaddedline"/>
        <w:spacing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Tech Mahindra Ltd (Mahindra Satyam)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Hyderabad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A56279F" w14:textId="77777777" w:rsidR="002D0011" w:rsidRDefault="00000000">
      <w:pPr>
        <w:pStyle w:val="ulli"/>
        <w:numPr>
          <w:ilvl w:val="0"/>
          <w:numId w:val="8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Technical specialist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with expertise in requirements analysis, system architecture, and technical documentation.</w:t>
      </w:r>
    </w:p>
    <w:p w14:paraId="263AC173" w14:textId="77777777" w:rsidR="002D0011" w:rsidRDefault="00000000">
      <w:pPr>
        <w:pStyle w:val="ulli"/>
        <w:numPr>
          <w:ilvl w:val="0"/>
          <w:numId w:val="8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Led development teams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in creation of high-quality code, ensuring adherence to best practices.</w:t>
      </w:r>
    </w:p>
    <w:p w14:paraId="371C2594" w14:textId="77777777" w:rsidR="002D0011" w:rsidRDefault="00000000">
      <w:pPr>
        <w:pStyle w:val="ulli"/>
        <w:numPr>
          <w:ilvl w:val="0"/>
          <w:numId w:val="8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Passionate about mentoring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and driving technical innovation.</w:t>
      </w:r>
    </w:p>
    <w:p w14:paraId="4DDA7F93" w14:textId="77777777" w:rsidR="002D0011" w:rsidRDefault="00000000">
      <w:pPr>
        <w:pStyle w:val="ulli"/>
        <w:numPr>
          <w:ilvl w:val="0"/>
          <w:numId w:val="8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sz w:val="22"/>
          <w:szCs w:val="22"/>
        </w:rPr>
        <w:t>Optimized system performance through routine maintenance tasks and proactive issue resolution.</w:t>
      </w:r>
    </w:p>
    <w:p w14:paraId="525CF7F4" w14:textId="77777777" w:rsidR="002D0011" w:rsidRDefault="00000000">
      <w:pPr>
        <w:pStyle w:val="divdocumentsinglecolumn"/>
        <w:tabs>
          <w:tab w:val="right" w:pos="10406"/>
        </w:tabs>
        <w:spacing w:before="260"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Senior Software Engineer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09/2005 to 11/2007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53A12567" w14:textId="77777777" w:rsidR="002D0011" w:rsidRDefault="00000000">
      <w:pPr>
        <w:pStyle w:val="spanpaddedline"/>
        <w:spacing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Wipro Technologies Ltd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Hyderabad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6824D17C" w14:textId="77777777" w:rsidR="002D0011" w:rsidRDefault="00000000">
      <w:pPr>
        <w:pStyle w:val="ulli"/>
        <w:numPr>
          <w:ilvl w:val="0"/>
          <w:numId w:val="9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Served as Senior Software Engineer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with expertise in requirements analysis, technical documentation, and solution implementation.</w:t>
      </w:r>
    </w:p>
    <w:p w14:paraId="67855F8E" w14:textId="77777777" w:rsidR="002D0011" w:rsidRDefault="00000000">
      <w:pPr>
        <w:pStyle w:val="ulli"/>
        <w:numPr>
          <w:ilvl w:val="0"/>
          <w:numId w:val="9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Successfully designed, developed, and deployed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software solutions across diverse environments.</w:t>
      </w:r>
    </w:p>
    <w:p w14:paraId="02AFBECE" w14:textId="77777777" w:rsidR="002D0011" w:rsidRDefault="00000000">
      <w:pPr>
        <w:pStyle w:val="divdocumentsinglecolumn"/>
        <w:tabs>
          <w:tab w:val="right" w:pos="10406"/>
        </w:tabs>
        <w:spacing w:before="260"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jobtitle"/>
          <w:rFonts w:ascii="Century Gothic" w:eastAsia="Century Gothic" w:hAnsi="Century Gothic" w:cs="Century Gothic"/>
          <w:sz w:val="22"/>
          <w:szCs w:val="22"/>
        </w:rPr>
        <w:t>Software Engineer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  <w:t xml:space="preserve"> 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10/2004 to 09/2005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2B378DC0" w14:textId="77777777" w:rsidR="002D0011" w:rsidRDefault="00000000">
      <w:pPr>
        <w:pStyle w:val="spanpaddedline"/>
        <w:spacing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Paradigm Info Tech Pvt. Ltd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– Hyderabad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D45B8FA" w14:textId="77777777" w:rsidR="002D0011" w:rsidRDefault="00000000">
      <w:pPr>
        <w:pStyle w:val="ulli"/>
        <w:numPr>
          <w:ilvl w:val="0"/>
          <w:numId w:val="10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Served as Software Engineer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responsible for developing and maintaining software applications.</w:t>
      </w:r>
    </w:p>
    <w:p w14:paraId="46D5F81B" w14:textId="77777777" w:rsidR="002D0011" w:rsidRDefault="00000000">
      <w:pPr>
        <w:pStyle w:val="ulli"/>
        <w:numPr>
          <w:ilvl w:val="0"/>
          <w:numId w:val="10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Demonstrated expertise in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coding, testing, and troubleshooting to ensure high-quality software.</w:t>
      </w:r>
    </w:p>
    <w:p w14:paraId="199C00DF" w14:textId="77777777" w:rsidR="002D0011" w:rsidRDefault="00000000">
      <w:pPr>
        <w:pStyle w:val="ulli"/>
        <w:numPr>
          <w:ilvl w:val="0"/>
          <w:numId w:val="10"/>
        </w:numPr>
        <w:spacing w:line="380" w:lineRule="atLeast"/>
        <w:ind w:left="460" w:hanging="201"/>
        <w:rPr>
          <w:rStyle w:val="span"/>
          <w:rFonts w:ascii="Century Gothic" w:eastAsia="Century Gothic" w:hAnsi="Century Gothic" w:cs="Century Gothic"/>
          <w:sz w:val="22"/>
          <w:szCs w:val="22"/>
        </w:rPr>
      </w:pPr>
      <w:r>
        <w:rPr>
          <w:rStyle w:val="Strong1"/>
          <w:rFonts w:ascii="Century Gothic" w:eastAsia="Century Gothic" w:hAnsi="Century Gothic" w:cs="Century Gothic"/>
          <w:b/>
          <w:bCs/>
          <w:sz w:val="22"/>
          <w:szCs w:val="22"/>
        </w:rPr>
        <w:t>Actively contributed to design and implementation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of new features, aligning with project goals and requirements.</w:t>
      </w:r>
    </w:p>
    <w:p w14:paraId="10DA356B" w14:textId="77777777" w:rsidR="002D0011" w:rsidRDefault="00000000">
      <w:pPr>
        <w:pStyle w:val="divdocumentdivsectiontitle"/>
        <w:pBdr>
          <w:bottom w:val="single" w:sz="8" w:space="4" w:color="C00000"/>
        </w:pBdr>
        <w:spacing w:before="200" w:after="13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Education</w:t>
      </w:r>
    </w:p>
    <w:p w14:paraId="1E400B83" w14:textId="77777777" w:rsidR="002D0011" w:rsidRDefault="00000000">
      <w:pPr>
        <w:pStyle w:val="divdocumentsinglecolumn"/>
        <w:tabs>
          <w:tab w:val="right" w:pos="10406"/>
        </w:tabs>
        <w:spacing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degree"/>
          <w:rFonts w:ascii="Century Gothic" w:eastAsia="Century Gothic" w:hAnsi="Century Gothic" w:cs="Century Gothic"/>
          <w:sz w:val="22"/>
          <w:szCs w:val="22"/>
        </w:rPr>
        <w:t>Master of Science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  <w:r>
        <w:rPr>
          <w:rStyle w:val="datesWrapper"/>
          <w:rFonts w:ascii="Century Gothic" w:eastAsia="Century Gothic" w:hAnsi="Century Gothic" w:cs="Century Gothic"/>
          <w:sz w:val="22"/>
          <w:szCs w:val="22"/>
        </w:rPr>
        <w:tab/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>03/1996</w:t>
      </w:r>
      <w:r>
        <w:rPr>
          <w:rStyle w:val="singlecolumnspanpaddedlinenth-child1"/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1A065890" w14:textId="77777777" w:rsidR="002D0011" w:rsidRDefault="00000000">
      <w:pPr>
        <w:pStyle w:val="spanpaddedline"/>
        <w:spacing w:line="380" w:lineRule="atLeast"/>
        <w:rPr>
          <w:rFonts w:ascii="Century Gothic" w:eastAsia="Century Gothic" w:hAnsi="Century Gothic" w:cs="Century Gothic"/>
          <w:sz w:val="22"/>
          <w:szCs w:val="22"/>
        </w:rPr>
      </w:pPr>
      <w:r>
        <w:rPr>
          <w:rStyle w:val="spancompanyname"/>
          <w:rFonts w:ascii="Century Gothic" w:eastAsia="Century Gothic" w:hAnsi="Century Gothic" w:cs="Century Gothic"/>
          <w:sz w:val="22"/>
          <w:szCs w:val="22"/>
        </w:rPr>
        <w:t>T.J.P.S College, Acharya Nagarjuna University</w:t>
      </w:r>
      <w:r>
        <w:rPr>
          <w:rStyle w:val="span"/>
          <w:rFonts w:ascii="Century Gothic" w:eastAsia="Century Gothic" w:hAnsi="Century Gothic" w:cs="Century Gothic"/>
          <w:sz w:val="22"/>
          <w:szCs w:val="22"/>
        </w:rPr>
        <w:t xml:space="preserve"> - Guntur</w:t>
      </w:r>
    </w:p>
    <w:p w14:paraId="061A30DD" w14:textId="77777777" w:rsidR="00773CD4" w:rsidRDefault="00773CD4">
      <w:pPr>
        <w:pStyle w:val="divdocumentdivsectiontitle"/>
        <w:pBdr>
          <w:bottom w:val="single" w:sz="8" w:space="4" w:color="C00000"/>
        </w:pBdr>
        <w:spacing w:before="200" w:after="130"/>
        <w:rPr>
          <w:rFonts w:ascii="Century Gothic" w:eastAsia="Century Gothic" w:hAnsi="Century Gothic" w:cs="Century Gothic"/>
        </w:rPr>
      </w:pPr>
    </w:p>
    <w:p w14:paraId="00805A18" w14:textId="6F074CCC" w:rsidR="002D0011" w:rsidRDefault="00000000">
      <w:pPr>
        <w:pStyle w:val="divdocumentdivsectiontitle"/>
        <w:pBdr>
          <w:bottom w:val="single" w:sz="8" w:space="4" w:color="C00000"/>
        </w:pBdr>
        <w:spacing w:before="200" w:after="13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>Accomplishments</w:t>
      </w:r>
    </w:p>
    <w:p w14:paraId="570CECA9" w14:textId="77777777" w:rsidR="002D0011" w:rsidRDefault="00000000">
      <w:pPr>
        <w:pStyle w:val="ulli"/>
        <w:numPr>
          <w:ilvl w:val="0"/>
          <w:numId w:val="11"/>
        </w:numPr>
        <w:spacing w:line="38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Received the prestigious "Feather in My Cap" award from Wipro Technologies in 2006.</w:t>
      </w:r>
    </w:p>
    <w:p w14:paraId="25DFF41A" w14:textId="77777777" w:rsidR="002D0011" w:rsidRDefault="00000000">
      <w:pPr>
        <w:pStyle w:val="ulli"/>
        <w:numPr>
          <w:ilvl w:val="0"/>
          <w:numId w:val="11"/>
        </w:numPr>
        <w:spacing w:line="380" w:lineRule="atLeast"/>
        <w:ind w:left="460" w:hanging="201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</w:rPr>
        <w:t>Received a "Pat on Back" (POB) award for database performance tuning (2012-2013).</w:t>
      </w:r>
    </w:p>
    <w:sectPr w:rsidR="002D0011">
      <w:pgSz w:w="11906" w:h="16838"/>
      <w:pgMar w:top="500" w:right="740" w:bottom="50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ADD5DFC5-B87D-4E63-BC83-E42516B15C2A}"/>
    <w:embedBold r:id="rId2" w:fontKey="{F2A283EE-E73D-46E7-AB1B-7ED1CA03696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2A4C1E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D0CF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9CE5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D41E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3EE4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D60CA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1C22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FE82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28601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A2CA1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B4B3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A824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400C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E82F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1605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3412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DC11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2E88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3E8E5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502FA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D4EA5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1A462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58C7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0E6A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72B0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788BD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645A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6348A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FEEC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2241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D4086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3004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1640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9673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945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5C4E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0EA95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3073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4E92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08B4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BE6E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24A9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489E4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60CA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CCA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D703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29053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7253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16D1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667E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60B9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F4ED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B0DE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D4A9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51CA4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E604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A84F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B459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3085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B8B1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B89A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929A4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183A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ABA917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E5052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9705E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F0A9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4647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BD40F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00F9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5FEF1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E44C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FA6001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865A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6A89C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621B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8249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4DC4B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28AC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0615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302E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0FD0DB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D41D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E048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603E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3CE8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4EB2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A120B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2858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CE0C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814A54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984D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99615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54A0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8A80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007F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5CF7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B2EF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9C48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44976161">
    <w:abstractNumId w:val="0"/>
  </w:num>
  <w:num w:numId="2" w16cid:durableId="1766920766">
    <w:abstractNumId w:val="1"/>
  </w:num>
  <w:num w:numId="3" w16cid:durableId="443034881">
    <w:abstractNumId w:val="2"/>
  </w:num>
  <w:num w:numId="4" w16cid:durableId="1312098593">
    <w:abstractNumId w:val="3"/>
  </w:num>
  <w:num w:numId="5" w16cid:durableId="1476410893">
    <w:abstractNumId w:val="4"/>
  </w:num>
  <w:num w:numId="6" w16cid:durableId="1725333396">
    <w:abstractNumId w:val="5"/>
  </w:num>
  <w:num w:numId="7" w16cid:durableId="729890157">
    <w:abstractNumId w:val="6"/>
  </w:num>
  <w:num w:numId="8" w16cid:durableId="501505545">
    <w:abstractNumId w:val="7"/>
  </w:num>
  <w:num w:numId="9" w16cid:durableId="571425700">
    <w:abstractNumId w:val="8"/>
  </w:num>
  <w:num w:numId="10" w16cid:durableId="263730176">
    <w:abstractNumId w:val="9"/>
  </w:num>
  <w:num w:numId="11" w16cid:durableId="21416034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0011"/>
    <w:rsid w:val="002D0011"/>
    <w:rsid w:val="005B41E6"/>
    <w:rsid w:val="0077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6072"/>
  <w15:docId w15:val="{CC388E4B-09E1-4F4E-909E-BF3D75A6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8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900" w:lineRule="atLeast"/>
    </w:pPr>
    <w:rPr>
      <w:b/>
      <w:bCs/>
      <w:caps/>
      <w:sz w:val="58"/>
      <w:szCs w:val="58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namespanlName">
    <w:name w:val="div_document_div_name_span_lName"/>
    <w:basedOn w:val="DefaultParagraphFont"/>
    <w:rPr>
      <w:color w:val="C0000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none" w:sz="0" w:space="3" w:color="auto"/>
        <w:left w:val="none" w:sz="0" w:space="5" w:color="auto"/>
        <w:bottom w:val="none" w:sz="0" w:space="3" w:color="auto"/>
        <w:right w:val="none" w:sz="0" w:space="5" w:color="auto"/>
      </w:pBdr>
      <w:shd w:val="clear" w:color="auto" w:fill="000000"/>
      <w:spacing w:line="424" w:lineRule="atLeast"/>
    </w:pPr>
    <w:rPr>
      <w:b/>
      <w:bCs/>
      <w:color w:val="FFFFFF"/>
      <w:sz w:val="20"/>
      <w:szCs w:val="20"/>
      <w:shd w:val="clear" w:color="auto" w:fill="000000"/>
    </w:rPr>
  </w:style>
  <w:style w:type="character" w:customStyle="1" w:styleId="divaddressCharacter">
    <w:name w:val="div_address Character"/>
    <w:basedOn w:val="divCharacter"/>
    <w:rPr>
      <w:b/>
      <w:bCs/>
      <w:color w:val="FFFFFF"/>
      <w:sz w:val="20"/>
      <w:szCs w:val="20"/>
      <w:bdr w:val="none" w:sz="0" w:space="0" w:color="auto"/>
      <w:shd w:val="clear" w:color="auto" w:fill="000000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table" w:customStyle="1" w:styleId="divdocumenttablecontactaspose">
    <w:name w:val="div_document_table_contact_aspose"/>
    <w:basedOn w:val="TableNormal"/>
    <w:tblPr/>
  </w:style>
  <w:style w:type="paragraph" w:customStyle="1" w:styleId="divdocumentdivheading">
    <w:name w:val="div_document_div_heading"/>
    <w:basedOn w:val="Normal"/>
    <w:pPr>
      <w:pBdr>
        <w:bottom w:val="none" w:sz="0" w:space="4" w:color="auto"/>
      </w:pBdr>
    </w:pPr>
  </w:style>
  <w:style w:type="paragraph" w:customStyle="1" w:styleId="divdocumentdivsectiontitle">
    <w:name w:val="div_document_div_sectiontitle"/>
    <w:basedOn w:val="Normal"/>
    <w:pPr>
      <w:spacing w:line="36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Srinivasa Rao Tummala</dc:title>
  <cp:lastModifiedBy>Srinivasa Rao Tummala</cp:lastModifiedBy>
  <cp:revision>1</cp:revision>
  <dcterms:created xsi:type="dcterms:W3CDTF">2024-10-17T11:57:00Z</dcterms:created>
  <dcterms:modified xsi:type="dcterms:W3CDTF">2024-10-17T11:57:00Z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468efac2-3e28-4182-b814-f29ca0fb4f51</vt:lpwstr>
  </property>
  <property fmtid="{D5CDD505-2E9C-101B-9397-08002B2CF9AE}" pid="3" name="x1ye=0">
    <vt:lpwstr>YFgAAB+LCAAAAAAABAAcm8Vy7EgURD9ICzEtxczcOzEz6+vHb3YOO1xSVeXNzNMRjeEwTUAsy0AYSeI0LLIMwkAUxtIcS/EsU73pcSAO1x8W3p5aVHW9YEG56JTgqpc5qdN4ZgGMbniR7WSk/JOOte+e7wAgCapuDczj/DTjpjqHkBT8gotW1Fwm8GJv9XG/hc+dZ6K/iBUV5m/JUzgaFMWH8Lp5zcmrm8JHDC1VAma0/YjoHaGo8zAPm51Nso8</vt:lpwstr>
  </property>
  <property fmtid="{D5CDD505-2E9C-101B-9397-08002B2CF9AE}" pid="4" name="x1ye=1">
    <vt:lpwstr>1ujBNvxZZTx5eLtvlNtUDUxWLA4jV/vYj6tl+rj/wvQIOokvH27aRNUs8jJH2lb94wsq4M31aIbo9HYqzNIybZ7k0kni1tfZtUwPNmIPmvIBmhQw6f+9W4hBysNpaKlWnjC454ZS875kMENzVLOy7V/tiD0RHvC0otDIT101eil0o55bVkkoWrtE7Mw6BUNAWvZvhqCRGn7ulG1mqAFRsZDVRJfUSPudm7tBFS7DBXWnwLmNGmuvbkoDAdUwl9n</vt:lpwstr>
  </property>
  <property fmtid="{D5CDD505-2E9C-101B-9397-08002B2CF9AE}" pid="5" name="x1ye=10">
    <vt:lpwstr>aT0jlz8KX3fLTuNDN+BxkHRbAsXCUwQhfv5H5naU1IfDsYwM6p0iRW8pQOwwwsqO1gZuarGQSFqNezIFxQPkCficV5rJpgxyFkGWTJhyP/Daz66e9YFIxsScR3/IAKjeck6FnfkUmLx/B5w5TtQ1Hujr6GmafBaj3fiucrT1LGPlc8ItHjQWO75D1NDCuaNPiFr2UiEEdIyqsk9wHZaLsQ/XMS7WfT1gGzvMDcZXw8GRrcuCneY2q7uQLr2J8hv</vt:lpwstr>
  </property>
  <property fmtid="{D5CDD505-2E9C-101B-9397-08002B2CF9AE}" pid="6" name="x1ye=11">
    <vt:lpwstr>Sz8AHpSdiIzzp+UJkWIM9dAjGu+/VVXd+KXiOfS6ZFSgndofU9Eo6JW2imi2e/AKYJLT2iEh4fuPX5kaZFU3GxD9y9dHtWA/qIglYUDK87Fcsj6814nl/bfklvUIWx7fei+GTvSiFew0j18G9hj1jwctk94PbczdzOOPLP809qfkv6Z2AVbDRT/yMeFs1+svdg6u5JDXJqRZKKBIfNTqtx92WjWtOD+2QyxW26n/1nT+z6cS95fvxAhQfHHbCqa</vt:lpwstr>
  </property>
  <property fmtid="{D5CDD505-2E9C-101B-9397-08002B2CF9AE}" pid="7" name="x1ye=12">
    <vt:lpwstr>h2c9aiEzIP5OJKH4OqooIOUbdlnKcxVXOKD0PkE3qu9wIrBNCKrX8VkeWknYv7Uj5ybvRzLhGBGlYd8c01u8FnJYTTyHgWzLtPHmjRjuyfDQv9qKhOOkNcQKSwurgN6kJRY76zbdDZj59wTQrIm2mBfyuAa3sRR/6DfGIOBRdegrceDcWp1MkccpgL7IGdJB45sMo9zbjeIzBe0KlzoU6b3fdgOA7LYxICT9EzOg8AHjnK6/sTZG88Ma79le1Tg</vt:lpwstr>
  </property>
  <property fmtid="{D5CDD505-2E9C-101B-9397-08002B2CF9AE}" pid="8" name="x1ye=13">
    <vt:lpwstr>ql6Z4MetqQ5ztRagQOGKsP2PGGvP67UQ8LHqHroK5t/CwxKjEooO7WgikmZWVnQ7ANH91l5A1fo5ul5o24FEponMs21dei7L/QAfoEtZOdEjtIJffSGkuUwCzv6prCIktxfnI/iompyq48WP9AjdzE2JOJvggUZIvG95UhZxuRBoD2nUYCU2y/m8JBbLpNmZxQqjTHM884TpoDEcuJwvl5cO7AsHD8hHEwYAaCiE3UCxsIcYRs0im3lmHGgJdcg</vt:lpwstr>
  </property>
  <property fmtid="{D5CDD505-2E9C-101B-9397-08002B2CF9AE}" pid="9" name="x1ye=14">
    <vt:lpwstr>5CBxGFHhTEMR8+9cTiI63h5sYMhRNUFi5uGB0lGExeqsw0hf1gLqbGaIBabsyYmuySj8BDh9q6e92C3nosqm2Sg/sLJD2mfuN90B8AMxltWCIb+7uWxJAJD6ZgrjwnZSzMbLU8vbp4iR/DWTA66YoGj5ZwIXr97OqOW1U4wv2Hbs3w09oVKokFpgsqZi4Q4GuqHg49s/hive+UTSvpSB+2v6jeAta0Se/z7Ow1iyhzRAn+fNMhauI9iNyILwOJ+</vt:lpwstr>
  </property>
  <property fmtid="{D5CDD505-2E9C-101B-9397-08002B2CF9AE}" pid="10" name="x1ye=15">
    <vt:lpwstr>Vow8yFHGcdU8H/4/mBldugft/5RCPwhyW+lXe8ePkr940RLCZChgP9ysOR3GYcHF2On6lc/HlmWGGFvNWq7bGU0Tpb4Eh8YvypGz/3PaO2/hMBD0BmdtJCPYkAA8S9FN3JLLb0GuO23wirc7P5BKV1pJk38EE6U4QJ70olHNZmr134mhMgfhI2E3fbarqeIUrQBhPv5DdYmkafX39RQbdfM3yO1c3L0rIeSqe33lQ5iu1/ouqmGaCgb96pSN3PQ</vt:lpwstr>
  </property>
  <property fmtid="{D5CDD505-2E9C-101B-9397-08002B2CF9AE}" pid="11" name="x1ye=16">
    <vt:lpwstr>TltlL2xCzc1cudpuZofEyPmnBcFEo+48feoVONCn/2/p8wcmCL6XRRlQiMn22eZ6QTDgL542Eg8rtBV4lXVt6tQm9ulnX5PTqU03eSje9w9ThUh5nQqQ4H3amMaKLaXlEySuHxxBlBe3uKQ5utEChReFVzyLLmcpqpBcFmG8tRiTuTEITjAYt1bHcNbio643bBjs0UJCGxweRUihitKrUKxVPT17k6ABTM/XMzDFGLJcqxo6g6bj4GPb3Mtwu6i</vt:lpwstr>
  </property>
  <property fmtid="{D5CDD505-2E9C-101B-9397-08002B2CF9AE}" pid="12" name="x1ye=17">
    <vt:lpwstr>Rj2jO8LJHmboFJhiajFGhUuh5EW7B+TWIDmaGIX3JHcsrBaDm6+3ZPb0xpv73OzWQI5PoXCV3nCcaG67ypEjTlaRfvvVY601K+MyY4icUNXaLGh4/1cn7OLB9iwppIi30NIEjUBBcwrVVpr5oqnXaMSr0gtLNPSIShco+nAI/k8lLLIMBpSceqBUOuWoHoFxeojHsoaMaBTOH9BbFo4umMtTdBi72UZI8IMcxx2gsLF57xfQdWLKyerVecKAjSu</vt:lpwstr>
  </property>
  <property fmtid="{D5CDD505-2E9C-101B-9397-08002B2CF9AE}" pid="13" name="x1ye=18">
    <vt:lpwstr>wYM/UmKxRz01XuPnLZgFlNbhzdVF0kI/55wVKS0JO/FX6KGX3+EDZnpVGBW01Jk5sgHll8Cx0dIVlABzEQ8DxLYcstSh7+ob+x9IzMG7059tpKhnivC68U9HAPsLdbhO7icfg/Wq3khCgy91L0qG+mdYd9KnmFctopyhQxIifNR1waDItpY/rLfYhJ3sHY7uU0AIZKyMHgehgK1rCMsvErmRYHCh8xnn9J6/AlszV0SHdbjyf8cf5twQXTD+idU</vt:lpwstr>
  </property>
  <property fmtid="{D5CDD505-2E9C-101B-9397-08002B2CF9AE}" pid="14" name="x1ye=19">
    <vt:lpwstr>rxcjzSi+tyzEAFIdg1UQZ1u+Df2CJMpwLbcXHIpCt6U5pjQJQRFoSIkFWJ6lxq9IsOQhckvoHpWBk2o2jP+aV9Aleg5PaPBk342+Mi+YUksJP1UET9fMe6xMtn+faClnQSKNW1+P8AOFTxJCZJRdFrRBdpduzocvl45Spgv8/0PkavkGdOjcUrM95frHX/3cCg7oBsc9QgJ9sW4tFBF0Ah44/CZMvPzH2LFz/rcKyUGYk7h3t1r+PmRLdfO6kCP</vt:lpwstr>
  </property>
  <property fmtid="{D5CDD505-2E9C-101B-9397-08002B2CF9AE}" pid="15" name="x1ye=2">
    <vt:lpwstr>3LQJlkAWLTjwJYtk/jSZJEb1osKDWzsXSLm7ScRbCKNauRiNYamnyXF0R2j8DItSRNmCna1BeidhnbU/MnzpKFSHI9lkOVIGFpUty8yK1B48Aq9tQ1K9VB5gUU1OEH1Q8y1TU1QzgXNuMiiJVXZUTdHmeQxCHbDXZkmynlwwHsIn3tgfFwt9AFYwyfApbHI07mJhsAAZ4cXey4GTMMzAg02o9WroUDb1Z2lCDC0GUyaO3HnHZ/L1HHjJuKnsZCR</vt:lpwstr>
  </property>
  <property fmtid="{D5CDD505-2E9C-101B-9397-08002B2CF9AE}" pid="16" name="x1ye=20">
    <vt:lpwstr>bVlDk5m9p0msOnkNWvhUhyDYkOU7KAh9i4JxQ00ECNNcmjBGmCzAFtBuf028RPxQZzP3uaCkIcGPwAJTFnyNX1+8Qf0t8TZsHa00i6yGPlEZgL0+16AX2JOI4O34Jsi+oswE2PXpfc1LIPQSc4C0y6kg+AUnwEoFg7062Pi8q+3q3G0jG/6opVas5QAWbColzyL3B39itm7lwAfNnVC6q5IvlH5KLsBbwL8V8fO1au6r92nEFafcaGOoGsLARGU</vt:lpwstr>
  </property>
  <property fmtid="{D5CDD505-2E9C-101B-9397-08002B2CF9AE}" pid="17" name="x1ye=21">
    <vt:lpwstr>SYDG5IOBzbzOax8L6P6PBkMBMW5qemYw0Ffiv0sgmSF/LRbB/J55zKG4KqRp/FXMSjMCRnkWNfA83ixfYcTi3MHT3Qqnx6R/Mn27Hvd0beaTvGYE+dtNKMFcbOHzBvQWtd6mERYRkAci8/9WhTtle19JQa/13P3KCwbGuzngou/HtKx75BPHw8MEqvH/aPnhYnuMRPTMZPzRSgA22deyajcD3Rr2DqPCFLCSqtTujcxBcBF4rYAmmoXsrLTKgU8</vt:lpwstr>
  </property>
  <property fmtid="{D5CDD505-2E9C-101B-9397-08002B2CF9AE}" pid="18" name="x1ye=22">
    <vt:lpwstr>VGZUK4TjKaCIghJPYA2mew/XkJWqTrjlwcKlIGC6ZE5QcC1x6KOcBwcPtiOrtRwiMhYyKyYEQzvmKgWaYUyEBZnOPeo3mEHDGYX7nJ3pCNVYseSs+okQIfYFBv9sesrr9GlHoviy8MwTTuODTqMl1hZvWD9R04GiCFEZeoPW/0Bzp0xjwh7sKVVEUuIBI6UCq8F5htTPXVtsZ5Tw5g5NpBsL0UqLjLKPuvgsJqesyDQcoPAf2pzlwD0tUnZ8Obr</vt:lpwstr>
  </property>
  <property fmtid="{D5CDD505-2E9C-101B-9397-08002B2CF9AE}" pid="19" name="x1ye=23">
    <vt:lpwstr>5udFDUi3SYGNCA8O/MRxjrzRYI3YbXbwaKLhOSqStXXBRsOI3kD9qSA7PtzYA3hjG43hrydGokc0bkcH34OX4OZOQiCWAk0+jeOuBdQ4r/SCKC4ZIXWpMYiwWngH09YzCLT8+HMPiXAA6GCEFitPxF+EjtrOKHAeGNaaN92EBihJKmpFwQE0jy6ThlkBsQjWP3hL+Rld5luAJLkaRjrxFaQ15kT5HEX1xUd0NjsspiCQCbdY6xk/cv4IoSywpnh</vt:lpwstr>
  </property>
  <property fmtid="{D5CDD505-2E9C-101B-9397-08002B2CF9AE}" pid="20" name="x1ye=24">
    <vt:lpwstr>bWhFAVCFR/3EPRd0K0ptgzC05xMyQJFVcWMM16TIAnC3+Nj9qzhu59e0EbCTghinGog7Ixp8FSwYRX4hagd26X1pqVAJ6mNcEHsq6v3maeJSaJjYm7m5YmRxbG93LwZvJ5XO5pBstSmj4cwv3Zjpo7I5H8HRAQv/hHcC2lPceDpt1e1npr96WvsizQLsMdMBm8StsE2sxt/ckr3A9H8dBnPa2PjjeAsdQ8Pd9RsgjB+1l0e3fS2T/WqDfLuAGg+</vt:lpwstr>
  </property>
  <property fmtid="{D5CDD505-2E9C-101B-9397-08002B2CF9AE}" pid="21" name="x1ye=25">
    <vt:lpwstr>G8pRERWO3Mi/CfmafW0Tjdskfsk8Zyi9hu0zxRY3W7zMxG2CA1jxs9LlL4rJcLx7+hm2KJ+itcg9NYxVGzfkMSXn4jScsTFj/HdTzrFCdg8lRfaXXCGt5gFvbmw2JryX3kJrA/X7P+Z4Jv6b04tjidzOyBlcvr77J29X9+xS5gCwH4bqaNhwBAJOQ6WnWDX1Hqvy0wCsbj/OOAsLmmyXdVFdHhV1Y9mu+E+Xd2BpQTUuZwyRDgnPbt+wWuUY9+G</vt:lpwstr>
  </property>
  <property fmtid="{D5CDD505-2E9C-101B-9397-08002B2CF9AE}" pid="22" name="x1ye=26">
    <vt:lpwstr>KSEr7pLiK6IoYwrsxD8FvO/LifJDi2Gfr+xMH3o7/1RrR9P/yhMoS+wgy47+6X7+Cf+ZCaRXL5va8T/jlT7voxrPAFAhGCA4DusDTzY88HE/P5V1Jz5Kwfb7zMOSbjr+cAMf+G47HAucLm0kGzclByz/a6+49L/kZrpAhajMT9sptx7tnNynwKmewokodDbcwVDN+lB730TyfGD59JQO5vUIiPLM+FOePS71e6fwJdDFrPVN/ZK4Albv+la3MUI</vt:lpwstr>
  </property>
  <property fmtid="{D5CDD505-2E9C-101B-9397-08002B2CF9AE}" pid="23" name="x1ye=27">
    <vt:lpwstr>FYt0zfC6J+U+Gugi59dy/aSNpfSWW7SlU9YCJWFTF7wYX4J8tsljx5VDcwPfS1L1uRgALs/UIZSRfdFiGmyxTEKRKe5DYSHThJmFrIqWekCWfuEW+hyPVRANxG3m2gsZx8BWirQQEADztZN3dacsMRlMRzxHC7lSHUs/hoTRQBWfeeuqsNLk6a2bPtLXkNNpd3EHZ0Y8ANqP+R9hLbRIwoCdlYmtjp1TCDzhrpGfZ2uo6n1nwV2ZhtrwJyMquHg</vt:lpwstr>
  </property>
  <property fmtid="{D5CDD505-2E9C-101B-9397-08002B2CF9AE}" pid="24" name="x1ye=28">
    <vt:lpwstr>zhvOvufVOKnUEfj8fGqrPA04XQ3nvmM45/B2Mh0kQzIbjzWaqyQ56PkjwELIIaVUGzw7zpnqBgd2mALZe+ULCfCz4aqkeU3y1Lm9hmZ4cXMH61HNQcfIHhsoXT34ZvAu7S7ShDQY5g6KltXL+NZK6flcD44Hr/yNG2jvf6C17gdfY8o1hKurngDtTEHQUuq5p+UOCDkYneM1scf5LLcN1BFEx/JIfINbnFLHdg2VFiWMD5PRqAbrI5c5mhd6pn1</vt:lpwstr>
  </property>
  <property fmtid="{D5CDD505-2E9C-101B-9397-08002B2CF9AE}" pid="25" name="x1ye=29">
    <vt:lpwstr>AS2kqzt3wrX8zQ1rPbZNQ/nsaS0uTYxaoL2J2cLe/xxm8B9YJsZ6FYksPK5a0YLWhw7DHdf6CJ98aYF67CU8/fd5iC0HG5/meIOUTDk9+PgTpgnvcyZZnypUSmQ0J629dRjc3Zzfoae2ST0QwbYx2i9gNt+HNfBhs5Kz8oQIts0dyi5N10i0jWENTedTFByEgpTVLde7K0fAQ+uV0Fj/hVVVs8sbF2pxH3Vv5L2PkYTO4VX0LiXs60LPL3UMOoU</vt:lpwstr>
  </property>
  <property fmtid="{D5CDD505-2E9C-101B-9397-08002B2CF9AE}" pid="26" name="x1ye=3">
    <vt:lpwstr>wOSO3ERc3saKlPUJJA8zz8RNKAABUq0QoRPuCNotK6Lg2pF7uvEw85bOjXcQ6kE8fyH8YfxC/v1wvdRx7n5Uk4fDYBDDOFh5G77UNayELLWkEzMV3RuYb9oxy7U0m7srbzH8uUxjudlz/PAYYoiv4KkNgZ5V514JimwudYQYH904EvZe739d3kNIXwP5paoIGy0SywQkPNlCiJzwkTANzVAIvlhAWUTqtcEsgXAByFNDYjvS/UrxG8XA7fOwVuo</vt:lpwstr>
  </property>
  <property fmtid="{D5CDD505-2E9C-101B-9397-08002B2CF9AE}" pid="27" name="x1ye=30">
    <vt:lpwstr>oMN9YT+MkMT3Wk349nbH6n0OUViF+KxcithwS5rJGDSi0ELexKcugvz2TdSuo9lzSm2fsvWoyySCwppMYqd5WKnIwNJ+mKUprw10rhmDS0De7rpU1HQKBmTyblVLEtgt6ksSfG+8KWOt7zBnY3tpuw8nvZz/mWnf94qk2+qyNrsIQ74oV52QqOpivDOu3rOgmmQ8dEM6/sWlwNXfi7WEpUfdxA6QMcr7GHLxn+HGIcV9O06UrHZeUA3OQyi+zC8</vt:lpwstr>
  </property>
  <property fmtid="{D5CDD505-2E9C-101B-9397-08002B2CF9AE}" pid="28" name="x1ye=31">
    <vt:lpwstr>fkTVoFIYQ4teLsMUEQtOpmb7aQlLyrxAPfVl4UfU0m4liEYTpYPe8cvsaQ9HWzMojAPEh8NZKFW+RtSMd/p7nGr6FLDlwwFGBw9FWapYvU4UHR+Vmm6RGMgUQPtqM/xWEVEpwCFwvHvLMke+yEHREWKOttBdprXoQxkvpNXyObb78J9aXPyCE9PHpRNPPpydPVuGTHrtUcHmKDJ4E06ljCh55MozPktVVBPl7pFJIYSipfaIzdyHE6s+wyRlemj</vt:lpwstr>
  </property>
  <property fmtid="{D5CDD505-2E9C-101B-9397-08002B2CF9AE}" pid="29" name="x1ye=32">
    <vt:lpwstr>JkD/DBv51Av5MVKRAHl/NP6ITX7UkgljtUrz6I1u/jXMvwb1Ynomy4e0vUbI3Zzzs5oCncoXOhftFhzdkMh4d2/xG7U/68t+7l2mZxb+RSaz7KTQQu7R37yMJBGTO5cX6KTipKAYn+V+naDj0QnQ8qkCNLMn0r0ISJOrb2Obs78IhM6dbBsghH7C92dgt7vod3JrkyF45FFtB9S9WPAl2F+PMH3iAuFAGhEEps/9yAvtjpkWLTVwGOwY7BB3IIE</vt:lpwstr>
  </property>
  <property fmtid="{D5CDD505-2E9C-101B-9397-08002B2CF9AE}" pid="30" name="x1ye=33">
    <vt:lpwstr>bqqmbAKZPdchhR8d+nbslTqyu5ao7dcVlQ+va8NFKbWyTV1XAEqzd4rjZioUAt2HdZCfS2Phbuh0XblJM7793q1kt1ja6tR/gRCe5RwEO9m4WFmTnXb1TxVybxf/UqruVJYhimD6/VptU36fXYj2CtMokOFUDtaEGt9Hi0K41qvmO254tIeW3TCVszm7DSSWf37175TtLVPyjanUtX76fQ7D8VZz+pZOiGuMAlJlqhaHR9XbLHGtInR70C0MNpB</vt:lpwstr>
  </property>
  <property fmtid="{D5CDD505-2E9C-101B-9397-08002B2CF9AE}" pid="31" name="x1ye=34">
    <vt:lpwstr>DMLVXiS6+gaaP2C+DERXu2zo5FMxnPpDsdAILw5u61+PoN8Sw354b5T9ZEMk6+NH3UUSp1Qf4RnyURWteofZdWhqx3s8pesoF5FD/BWFvDCCe6eXoOyiF8JZ0oxPwdkwdFhsna/oOqMohkNTqPSx0MuhI4UyUeFQW3TUX3BZJG5vZT3BFTuFP/Iej+41IfIP598JTkXd+OadHgB3g25VFuC04i0sfT2x0d9c8o/0ACPlHUtTjkl9MvjewBAXe/8</vt:lpwstr>
  </property>
  <property fmtid="{D5CDD505-2E9C-101B-9397-08002B2CF9AE}" pid="32" name="x1ye=35">
    <vt:lpwstr>h2ZmaWLsH2q8J5xUZOR8+9l0PaWmE2HmL71nm9cnDlXcxOVsZdKJRmaBaRYf+bAdORfrZRST9/D7AAw3uW57+4PuvGxK31FfhcqdffOP86w2ke7ah8UTegY5Yf+uyTqIhM8tiU7Eb6MT5oDp+tE6E3mqsGE9/xKrB6lie9FOIwxE/cFKIO/zBgFUxvphLyTlmd9+lSjZx0O/ZFtwp0ch5q0Ftg821wHS864HfvmehZFh/0zT3Q7X7a//wZ0kmSh</vt:lpwstr>
  </property>
  <property fmtid="{D5CDD505-2E9C-101B-9397-08002B2CF9AE}" pid="33" name="x1ye=36">
    <vt:lpwstr>s1lRVDx7RsWdVJtPju1LE02xC4jDJLZk0OvfrFveveB/omc+B1nykilfxZB2liMd6g6qcNSfY+2QjvOpbxXq6fYIVE7JBhTtBSoKRUie0CegqCpsyIpvnuqJTDWB+vDfAAE6RcbCOwemP6d8opbT88jt0YMp/2Ac6RCig4+Mcevree4DQGPe5Gk0x1XN+EBYPoi4+WoDqv0iiwN+3eyygdhCmsq1x3kb9xmSB2b9j2hLaRIsV0k74BXk2I/fg/S</vt:lpwstr>
  </property>
  <property fmtid="{D5CDD505-2E9C-101B-9397-08002B2CF9AE}" pid="34" name="x1ye=37">
    <vt:lpwstr>BRCaKF1AFzsWAwPWKN+zdzTQklkuz2ZyXj8HoLRAaW1jD/SFFuexisgwnXU2a8+Ehj3KevEhBebR/ZP1z8cmjD4cF++43mSoYAff7aUOIQ2Z8pXBaAuqleX4MNtHf/5MHxQGbn2JllBa9ReY3+ghcVf81+Z0zMpOwQoebAxEx8MBMCVeqrjZMMhgJh/X+u1QYKFrffU2C6xM97QYhg6gHqG9mf8fJO/Gg5wX5Ly4KIUJBdFjoMAAAt6W4018hbp</vt:lpwstr>
  </property>
  <property fmtid="{D5CDD505-2E9C-101B-9397-08002B2CF9AE}" pid="35" name="x1ye=38">
    <vt:lpwstr>oS9/pYYqkSlE/YiBQPlwEm0wyhCBAvggnk+7WWbORH72Ki2b5RRWCTF4dahvO4T1O/lKwuP9pv8PvwpsOnBpTgv4paAQ94OOOOZZHTIUz/LVb/x4liSLcvyEntB2ehrm2I1b+o6piKobBTM4xYpPU7Z3szk1/fnQVtwEM0+1j29fdXQGnnmjdD0wIk7uce/JYLEbcvZ9khrevWNJ3fDs9vJSWU2ev4RXfjl/eSWAE6VdpI8ie+nXClI9hmwWV79</vt:lpwstr>
  </property>
  <property fmtid="{D5CDD505-2E9C-101B-9397-08002B2CF9AE}" pid="36" name="x1ye=39">
    <vt:lpwstr>1gqQ4H/8Wxs/FDtAvpio0A4TelXCfmDGv4sHd9+/Tj4O82vlmW+y3asvfCK0l9KxGUwQal9Fm31FfVEm9eMQEzwx/OyaGHpj1mGo/plN93UpGRgXB/t2LnlK2FL7MZw8/z9GWCIz31fF2IqqCFFrr/a/AnRsDBkRsJbkFuqgejt42kuEcIT81r7mBcGA9lyUWXcVvSO5oZjGi5ppVd/MXNXr8yb9yk2z9VfGGIQCnOiIaRVUq63duHmGOkvC0JR</vt:lpwstr>
  </property>
  <property fmtid="{D5CDD505-2E9C-101B-9397-08002B2CF9AE}" pid="37" name="x1ye=4">
    <vt:lpwstr>d8zCPnr4JjEWqg0bXKEqu9OvF8pdRyCjWrr+r6jJXx7kqcmLCO/t29poisUFJzYYSd0G76xRjlSp0OXCYA4xldTLxE/bEvFOOLfncBTNUnev7RpDHTmyVwn/gSPR5uufjEjWhfA2yd49cKd5tDIUVVyvRCKjo4JS4T4ANPnX4sm+pqoDfyW5de2L65pYeaD3ckAFEiDDs2JW9YEIfgZ1QGcI7td9nA12H4ZYr69I0fOgIdubKDpuMAad/5P212N</vt:lpwstr>
  </property>
  <property fmtid="{D5CDD505-2E9C-101B-9397-08002B2CF9AE}" pid="38" name="x1ye=40">
    <vt:lpwstr>KE3UWVlzLhRt3BirADpL5x2l/isAhL37GX0ziwAgO8r/lacV3LEtg9nl6Gz6KtgZWFdFDN3WeYXcvStXbhKUFZjUmvDT0OEJSi77GVwUONMEo/MVGT/RxWvzj4DAxTKUGJBMLayIvyYBRxZaSKOPFJc6Du/RGQRjqagiVrkOLsdUzEaqahzQ4i9nK9/yhuFw/P74Oh9PhqAG2al2SPOuSGLCVILpC8nHVU6pimb3w8E7HbaPxZQFXPhsykwEwIq</vt:lpwstr>
  </property>
  <property fmtid="{D5CDD505-2E9C-101B-9397-08002B2CF9AE}" pid="39" name="x1ye=41">
    <vt:lpwstr>nI6dH5NKQ1F1SEcPIjk+z+yRcp0lferkkJX/MNsBnJzFuaBqJlMoXcUC04LwWXxcr2UQCUUM4aE3fc1GrIbSWGG4DJNImocHbEgRK4L2G9ACW7BsYMVxwLYRpaoCC4+GC0LsZJWVtSDxZweC51kkDFiWck4HDvC5cnjZm3fthhRBrXoYgYvIH4C39E8Fo9iODPI/2FzbOvIof0IkRSU2g5syTnKf32xX1ikU1Ec+W14wmP0g62dLSF4v4CfRfQe</vt:lpwstr>
  </property>
  <property fmtid="{D5CDD505-2E9C-101B-9397-08002B2CF9AE}" pid="40" name="x1ye=42">
    <vt:lpwstr>Sg2B/oFJ3qNiXA6IiOniT335mhac77i3FNgzaWZ7D+ntKiglsQZqOvTYIvvzYp3HNsYBmEvbF1ZfyIzdT2YTrKepZsuD/PNcL5Z47g1qDpx0P4wbMWHqTh1Lj+xXZzynXW/rRWMCmWa8cBiZsF2mta32kbpkpX36f3Xr4cyGZ+L1vWEMo73QP6Gd5gTQgkxUrK7PVEE1DFrazUu8LMxT+q2enFgROdrQ/NCDL5xqx39BTTkEuFbLjbkVFzLt9hB</vt:lpwstr>
  </property>
  <property fmtid="{D5CDD505-2E9C-101B-9397-08002B2CF9AE}" pid="41" name="x1ye=43">
    <vt:lpwstr>diXMxN/g2YlTf59n9fAloav1D1NWpT5MXU7AfPZYwbN1N8PQoNVc1vO+7zL5oYzc+fafuT68nXV3Bf8EUfLsX/66Bf6LkDf9bal8C7e++E01ZFKNgBMm18Ok1nYqGqKbrXcAKqtEoUncETKAEcQsPy1TG0uE62a6p+XTLoMZDbWxgChsjgHa3GG8jDOBugy0dSfMHSdSNE/UCGax+NSkeMQVS10pUpz5iUvLvshCBboG/pVbIeVjdhVAoPtf6zN</vt:lpwstr>
  </property>
  <property fmtid="{D5CDD505-2E9C-101B-9397-08002B2CF9AE}" pid="42" name="x1ye=44">
    <vt:lpwstr>vCeYC21WzUiaxo7OBDYUp59U3TFsx0s4PFA2zZ6lv+z5xCHns3WXUzf0de06Rkn0BtfvJhzq4vSb8wyXMkEDjUEC8pq/RIt08QpEeikVdmZmAXsEu+MB07Knc0kVAeOMGQ4ZhvzryLd3ot7IA1PjfRHCs2xnLWkWf+FW/MS/eaCYlSCgZKT+4O8DaYUn4J2UKPTF8UdTFWkUEASlvmeTiKO07CyZPtEApJrdW1rpI0znrf293XTRt+9V4aUmw1g</vt:lpwstr>
  </property>
  <property fmtid="{D5CDD505-2E9C-101B-9397-08002B2CF9AE}" pid="43" name="x1ye=45">
    <vt:lpwstr>yT7yYnx5aFPg948NQV0OpwgO1x6mInLIx+d1zHfrPLmi/xRyRk3kCHSf4vUSUqbqY0FE927JeVIGWuQ6e+cxft3p730/FzdSBF3+zQW59qPA7nU/J7sTEWJq0O54Xu1EVzEFgjqfotvaTJ6WFlOdFlYA7t75HGfnZfTiUVI+ACqbKyTrvPVZqt4QthEj4Hwyy0hzDRlQ9DHW5JOlyP2uBSkdoFDG7fpsQ1fetoQTXJShNxRuGmZVOEOpuqu7fpa</vt:lpwstr>
  </property>
  <property fmtid="{D5CDD505-2E9C-101B-9397-08002B2CF9AE}" pid="44" name="x1ye=46">
    <vt:lpwstr>NrQRG+UQwzBobYH5Gvuee9y/L9jFDLpzz6AMRS/sxdRkiAOodHqZ6iYU9BiBGQEQGFfSXrwtanlf9uVA+Sn41DJE9eswLhdqcWz1WAOy5IzugJgs292ia3jjoZd6rIpdjp4Y2g/p/wSxwlQDrgOsAI69qDgTywfh6BCae0BrzG+Xn9DSnPmkdiGhkBEKt/49xaMtjvK0W+pKe4BcAE/zuaftFH5skpBuu4tlRcdrIDUghGM1JFcox0aVdIuBS9c</vt:lpwstr>
  </property>
  <property fmtid="{D5CDD505-2E9C-101B-9397-08002B2CF9AE}" pid="45" name="x1ye=47">
    <vt:lpwstr>tELIIp6jPddZ4sDQJjGj+FM6YIDbYBC+uhPzCV+AY2jGsem7cKVn36XeZ4pJ+gOjPn85p3w9rSIljQPkL+sk2nqr91G6vaNXVS05AVmkK61WJtBidI79laebDzXkJ9V8gabJTe5rCUjQwENRdcIzSLydQX9EHeL3zRkjfNUr6NIpoXL6ohp93XAYoZtbyGdTET4bvZnnffFBSoNAJTwwB7M5vRAIOQo0YyBFABELVgPkoQx2zqYh1LSEXhouada</vt:lpwstr>
  </property>
  <property fmtid="{D5CDD505-2E9C-101B-9397-08002B2CF9AE}" pid="46" name="x1ye=48">
    <vt:lpwstr>/7X4A2JjWpoAbfSb2tXGtcNPsgfXR5tjmclCT6xhzpu1YusHW4kG8xGIv8vvuHysPE6vt7T33K2ZKKBOv0cg/WOlWIwe+QBUTYKZrcCeOIe2blzISZ00jDqRls4yKGwmvsCHfu3MgB8jTyEESY0TRGlSOIrGUEUIkTISOU/a/+XQ7QEepZzFIrd9leAFTXgZgBYf+eRwYZjQX4P5lecW0VftUqd2mHwOEcldxgJU/YRD+VGuUgkluV9jxWezXKE</vt:lpwstr>
  </property>
  <property fmtid="{D5CDD505-2E9C-101B-9397-08002B2CF9AE}" pid="47" name="x1ye=49">
    <vt:lpwstr>rHUN/6MgGyOtSFseInPtYVvPpjh20srK6LpN0mq6bNp+FVgJIYYewZQBgROh/jnMP/GtZNYbMxqmU7qbOB9+SG9a16K8MqCNd0AZOEpBnEyGFmUj3I4FMow3YPjkDfGUMs+eU82AzYMyhvXJAdQLBdCltW2a555iXNgnmHTHK6x/ScmNRHFeGRHCSNV3+/E0XcOztkUvb6S6z0eBOKBShhVQVuR+3H19+u6sHanVW0pqh8AIZPf1GZVsh7D5bUL</vt:lpwstr>
  </property>
  <property fmtid="{D5CDD505-2E9C-101B-9397-08002B2CF9AE}" pid="48" name="x1ye=5">
    <vt:lpwstr>8tZl3u2fbjKUCY5HRhcjUuvW8m7G2CfOkb3xQptQler/xRu8zRj3jvr/edrFATac1qVQ/91ehjK6lkstgOuo8ciwd6leNPFiLtLOtcXEMMtUenNkk3wfhd60AKHXq1/eKEiz9ifANmuC8t5Amcf9bMl4ILPfdi0yp6J356m7st+yboCmV64iJzIPTAksByZB5znvt4EnMzxyHAVRZfHrlHfJHAYccm7NS2gnG/pSs3plgMC/DoSf8nGAhpL19vK</vt:lpwstr>
  </property>
  <property fmtid="{D5CDD505-2E9C-101B-9397-08002B2CF9AE}" pid="49" name="x1ye=50">
    <vt:lpwstr>GJXq38dkCTrMSCXt8v3tzte0ikP9UodeYiQHmfQ7GhIGS82sd2I1hzEqSYydc7Mr+7J5bdbqhx57r59YFo5sUft4z1ABNTs0+Zbv/w24waIGzVtqYz/cShmH8iuB73RcRTTxM/KH9DfDLAI9G5KMr7f/bn3tHZeHYPyMKayeg1H/owF2CjpOgUQOF5KK0Xv5SQtwq1pwiOY5YVfMWsNnrl5CgAcGN5aKjH8n89NrSwbhpUILc5+7epH9MOYAPaF</vt:lpwstr>
  </property>
  <property fmtid="{D5CDD505-2E9C-101B-9397-08002B2CF9AE}" pid="50" name="x1ye=51">
    <vt:lpwstr>r2PFd2AWPYxXwQtsAl3dOIZ3HqkeaIXou52k1CDlevy3d/qMeUGQdjUipWr1h8701oLm9uLL3gohj/F5OsCy8k+eIET7w46FUeseylC5sek7wqnKWPDwX7k3U9L3Y2InNDe/cOxiwufj6dPqPvrJKbrNnKn5P2b1CWliwKStpltcAbwamMHnn+chYOqQg8t5XJ0OhPLOFPbqAD5Av+CPxb5HPzAKN/4UO59Xk7FnxZQynO2f+6ez7KUlEW1d0oa</vt:lpwstr>
  </property>
  <property fmtid="{D5CDD505-2E9C-101B-9397-08002B2CF9AE}" pid="51" name="x1ye=52">
    <vt:lpwstr>J63gANsPSryAIazeHmnQv4a53ZxMaeSGiX+yCvUCJcI0ysaT9g1zfzIC3Lk7F9G3Qu/o1P5RTnWLgMdcv0ZNvgbua8TGFjKSTVt5Xmy7KjriVwclvm/IdUl8/UCqn3hDyEubu4sYQk9BY7+ird2c2lvFSfVV7eSNK9lxPQwSwcMvTyV3x1AGino+aJEjS/2PkNz6Bqkz3UY58xKJqluelOZjCLSKtS2CxjOCMfGfDEVJ/WkReitIPMoBJFFiD4i</vt:lpwstr>
  </property>
  <property fmtid="{D5CDD505-2E9C-101B-9397-08002B2CF9AE}" pid="52" name="x1ye=53">
    <vt:lpwstr>LeHE/X6iJmrFDJqsTPkk2H37RX0Wjs7/usRtPxfEPVu8FzHIwefKkn3/ERJa/ijwxRCw2tok9uJ60RZqyUG0/Nvz+kKcoiWSrYCvFOPOt0UMPmgNN0STt07/cpCmZ5tsGoHaXc6Pe+URW1EtAbiadVED3EA2wKXsdNaLpDcu4C7Wf9t0mntBypQ2/d3YFrXtG3utbeQOR6+SeEScvaZJxR6r8fVR/fYohU9h0iicKolDy4arKSrjB7Fe+rlXpZD</vt:lpwstr>
  </property>
  <property fmtid="{D5CDD505-2E9C-101B-9397-08002B2CF9AE}" pid="53" name="x1ye=54">
    <vt:lpwstr>9lKogMAfC19V9u47WPlSQMc5/+1xUDP7PaEVRtnfKGBMlb/6xMyU9s76uc1pTQ501nRQlaBTdhOJnaJd90VtRIeAlXIy3flDL/ntU56kiasVSoSEZlBsP3BIlowEA/py7JbMToPi6fUE2xtKUlclCfRaKYArAz9g5DmpiFCWYe4TXF8XLnekF4tDLugte0khvZrEx+S0sYwHz6eX/EHTtZwt0u3Wr80u5AmekVlchnOscZ+crCV8RS4aJxTU5jh</vt:lpwstr>
  </property>
  <property fmtid="{D5CDD505-2E9C-101B-9397-08002B2CF9AE}" pid="54" name="x1ye=55">
    <vt:lpwstr>Y5Kq0Sdja2H8Mzc0nqzUfGyAN7Sx8+IWos6qV9ba0eVfOsfvjNRaPAtQycklON9NMiLJ//95gJp06GKBLmUKMhLVsphSSFqxZlgZEco5Q5VuVTNiAl4Yh/5n39SOimPKHljAGymkPVWLBjMQJW4anm5/76ugWXGjNp3/UTWeB+i+dkK3zAlBrNO5Ri/D7pwmlP7WAs0zD/upxjq6Mf+AntjQ5RLw+fpdINLIBRYtd/E/9Xbmgk3JBf40kGNtlab</vt:lpwstr>
  </property>
  <property fmtid="{D5CDD505-2E9C-101B-9397-08002B2CF9AE}" pid="55" name="x1ye=56">
    <vt:lpwstr>qAi7yjkVQQk1cUeZZ2aBv07QzqYsW/Qvv8JWEGNKPelACqsfz2aEPe3XZFcSCMwIF2iSw+oei2tfhWcbad+w0rKR/DlVCAxQwrhz59jegrD0TRWjxv2lpqGgA+vyMJnULAZCQ8ggumff1pdpvx+iwkzaMnHB4yJbtSlXHjdJbedFeA6cSU+ACg0jya1ZfEyFdJBRf9WIMXZt+0KkDsvyiuCw57topG98f+A6fYVMIItl/hIdLZ6lc+toFVDKIk+</vt:lpwstr>
  </property>
  <property fmtid="{D5CDD505-2E9C-101B-9397-08002B2CF9AE}" pid="56" name="x1ye=57">
    <vt:lpwstr>kR68zknYzesUyEm3iLx/5pYfRqReLRDpzYH3rEtHamICNMhmfT3smzLZWw3IQuKFN4yEY8BiNCok5fzcGvy72To/R6MSNUfGETzH0c9LCDpysHp1ZkookCExaSVGg468JCrNk1+hlBi34d94ZAwRqYD0rWizF6o8CpCsEgoqQ6FFy39S8U48oL2jPFuDTdAKA8ZKFDks/u+q5/BQ/diiqG0oQI61i7+6E6nYT0S1oOASatrtJ8T6fga1CBdVHZJ</vt:lpwstr>
  </property>
  <property fmtid="{D5CDD505-2E9C-101B-9397-08002B2CF9AE}" pid="57" name="x1ye=58">
    <vt:lpwstr>1Nu/iWBvMaYCvQ7PwmzZM1NCGLwCA0hV+PBOxm8+PoUxD1lYvCn4oyWItAJJIcBPO72vHsc1CjTDmuvdKKHsVaaTiyKrqd/Nf9oX0T/34vZqjLu4ILCRW9FzQlvzwopv9wWKaZLjOsWtmBTBioZivi6c9L2XttB9/0ztL3BzQ8qIRqavFH0Ll5HoAHhk+wMFaTTHlslA8fIc5ylZL0c34xFVBK1oWmGeLs9E5+9c028yfwz2l7pfPJ8Si6ioPj4</vt:lpwstr>
  </property>
  <property fmtid="{D5CDD505-2E9C-101B-9397-08002B2CF9AE}" pid="58" name="x1ye=59">
    <vt:lpwstr>sg7MS36luApLwNdnwLeoc7+cl/o+l8h51odZZkJ6tYvbkkDYVcF4AoLWF4rrcjYEJ9pbOv410l3WnyzfM/s27XU4i1Ok2Ioz39HgM5U/zeGlgkCESEenKEOFgX2xjngWztkWPRFzXmWUiyAKl5fMraL5XnGwZdDeHV1GBNMyEcKrjOuvbSA/aukMBqOAdADBk7iKTPb88N9XnLLf7unU7fYau/6ZXOFDVgRlp6U3PxcMEwxPN4vqnOxe/HvRwoa</vt:lpwstr>
  </property>
  <property fmtid="{D5CDD505-2E9C-101B-9397-08002B2CF9AE}" pid="59" name="x1ye=6">
    <vt:lpwstr>K3xu1+ZlRbKMfwiH+7iY1a23V0c1L030h7P/UNsMeg/PxX/BT1YYVtfa8KujDYZeG2T6LuLrmRtSZ5pIb9z+2fZS2ybe8SINW2Q320djnCFtSP+NCO61RAYmk1l76paNvGJ/d6jW6j0hAfQ7mUdO/A0wzDvnk574L7iu/BujzqsRpdNe40Yxr6vtoK6oVz93iGjI/KIoi5NiZUAZz/5t2KvQuTbvBxkxGu98qdlV/K4q2YE1mSpSNyLJVGiD/BE</vt:lpwstr>
  </property>
  <property fmtid="{D5CDD505-2E9C-101B-9397-08002B2CF9AE}" pid="60" name="x1ye=60">
    <vt:lpwstr>L66R068DI/y11r/9chg692tZmLcHfkMDnlXwhJ6Wa4Km96dXEpcEjodZKXwXzs/Fdqd4/6EKrCYFTyrGww4Hrzs0+IcdBKysF/LG0SQzLtlNCyzFXRJH7525oDXWTrvlIiy2GCevkoo57LW+KG0d1ut4JpqAlHTWnMkbB5Ir+QARfbVvcbWTb8ZxRhU3TDaq4Zo8Nr3ofwm8+F14Dj+mH7I+V9wk8aihg+9KKRBVs7n1vpdiPq0CCydI+dvE76J</vt:lpwstr>
  </property>
  <property fmtid="{D5CDD505-2E9C-101B-9397-08002B2CF9AE}" pid="61" name="x1ye=61">
    <vt:lpwstr>TJNULPcwhP3+EH1J05Deh51JthTlqTx2csj8+7x/eKndOwjx/3lmdta24eXlnzHgXv5clN2a+Ur18LkA11QQyoKhGvH/ZcTPwlBjbmMQ8MCIM/jQ9LfbYnFwXoy82a0MT2wcUpAiIIngtaqE1zR9q1JOWtMtnzbt9N+oyGNHq2DmxN1cw9ddSIwvdWdFcF9j7KMrrYNSA+DDU8FgfByTjYBNXgfLMTEDd+Q5TmRtrjBO/GIjzjSR9R8RpbbouUO</vt:lpwstr>
  </property>
  <property fmtid="{D5CDD505-2E9C-101B-9397-08002B2CF9AE}" pid="62" name="x1ye=62">
    <vt:lpwstr>e3ZeBplk5oaOvwVySjrKaYQXIMK9hIU/BvgZwMbXp8OucRGePI889zFwnKFwTqEWMhwMFq47NTQLjREvA+bl3SjrSwM7gPocd6AHGoXYw7bjeYg05mjEeE2h2mlJ1pG8I3Qn3zEtk+LfeptQsIIewTn7INWc1gk+3md2T8Ra5U8mVZIyZ1kQGWktrUaVK4wKuwL3yyv1ScOBQc7diSS/brpnRq/p0R3Ut7U/58/A/E/Zv1/V9fJCTcvQkPCM1np</vt:lpwstr>
  </property>
  <property fmtid="{D5CDD505-2E9C-101B-9397-08002B2CF9AE}" pid="63" name="x1ye=63">
    <vt:lpwstr>MWu9tM4MyTQ3Va0uo2OQqNCYKIOvFGtSClPDc8bqBqd3owZR5q/vMRSoqw06ZeNv9HPxff0tW++BaWr0mcrb+HeeelNqT6kXSNt4olcwaITfsxbmAAfkxa8T1cOzcfX2RWJxjmc4OF3pQzMXx5XrvtI5avrB1RPRrjJiYD13yp/dOPdDIPAchxCbzsYe3SOlbQ+hL/y8Dq3TmIN+hr+gTYEtOgl/83KUu7yHztyP8Z/fUaJR4P984MCQ78XrarZ</vt:lpwstr>
  </property>
  <property fmtid="{D5CDD505-2E9C-101B-9397-08002B2CF9AE}" pid="64" name="x1ye=64">
    <vt:lpwstr>6fsgzoPf+Jz9NHeaYMCciha10NfaL1P12h3bmVA8JseCVsTB6PWiXmS398/cj7ZxMN0Mg47GbQa5pyt/1hy7HZvhqIWK6ad40wMa+nJ16XmF7CZw64kkvBtx5k9FtxGfZAyO5jPk+mSfiQPmG08htPuSeTtt9nDdxvF5GmMCZcAHEmxlGBXkYlyroW7YVk8BZjjoDr0xfy0At5GjNjEdTpj4d2I8W5tIP3WnFAY1L6gNAdTAN4hLsEnF/Ef5Fep</vt:lpwstr>
  </property>
  <property fmtid="{D5CDD505-2E9C-101B-9397-08002B2CF9AE}" pid="65" name="x1ye=65">
    <vt:lpwstr>F1hRIV2Z3JCi6u/wBnYQRGDX5esrpyAWoGi5RF68k+kg6Q9JRUpnd++fJrMAvxherDgIlINpdYwgiMPbpUywoQlbhxWBQNdS0sW2g9IbwDdGNzEgAwOohP5jMvXECeBGGaybVu0POZsfGw9zGJA/IsHZJReVZFaXkFYtULYzluuBRHMhkJEHd2v6St4hqFBQPRr9Sw+HHTwPJFuCUh3moyQ90FlBi0b4CEMoOlhWrAutz+cYA6kI7cwblFyM8lO</vt:lpwstr>
  </property>
  <property fmtid="{D5CDD505-2E9C-101B-9397-08002B2CF9AE}" pid="66" name="x1ye=66">
    <vt:lpwstr>ma/hxHqPXHLnFXuH/nz4dvxAg70tV5Sh6atpg3gI6AWtmE2HLmmxzbuy8XFU5Z8SmWlG5Dz+Z9gUUltesy1Qs1apMX6dnNWktW8+nMe4dxFteXOwka0H2LcRHn5r+KzCLbUiCIggtigD1siDsftxnu7qy+6RUAlVn3Rhx++YaMu9jl09zkxcjzZumWgM12giHgajLtXizfY4pDKgrPiIFRtnzUw2mK4nONSWGSDT1OJcsyR0uqtowVqUg4fEgTU</vt:lpwstr>
  </property>
  <property fmtid="{D5CDD505-2E9C-101B-9397-08002B2CF9AE}" pid="67" name="x1ye=67">
    <vt:lpwstr>yvGxugJ/fUjt0rh25i5RHdYjt+U+zXo8Rqf2FrLGzD2M3oKv/+6UTVBjTKDMiJafYC2kigPeiisDnNXS/pyikEbJ3Os0k41Is1SFvE57c3I0q0DShu2vz4awsKLotoiTzqPabE/hD+PkhIiKtWqKaHBzsze9IkGOMY+WLwVqEDKm7C94kY8seYg4bWxHiq6fhv56ZOcgKScHLzhgk1y6L+YBlO1QM6RA2lrfStkdNC/CVXOgNhEvp7mbqVJUuDI</vt:lpwstr>
  </property>
  <property fmtid="{D5CDD505-2E9C-101B-9397-08002B2CF9AE}" pid="68" name="x1ye=68">
    <vt:lpwstr>s4x/8FUQzNDyaUfo5sM5/OHupJeB6yIkRKlPtyWODYPOH6DcGEGOxdmw+YJUCsQ8A7B/ftJd0+DHdbAwePa3Ch+Kdxa3nujf0QQ5Tlin/nwey2nyZbAc0EYRdnZFgrRgJQhHAgWG5WlNdKxs5jmNq5ejKoZUDRv3/5/goAUUZtfomIQVOk/5v0L0/lD5FKDt+JS13zDO1YsKwjwUPd8BVq50iMyCteNNLBeqcdVcozlnr302i5qRoyoGfXJVGZU</vt:lpwstr>
  </property>
  <property fmtid="{D5CDD505-2E9C-101B-9397-08002B2CF9AE}" pid="69" name="x1ye=69">
    <vt:lpwstr>pxTy82e25BgZFf1tQ2C6NN4POVnCXunm7uErck4Yg74DY6XkH85hbnn6RhGPi8EM3AUUy0db28lnklBjGwXLTi4qjIEowCZdpIzozFgHY1mKSDc83DPGTTaUqv+Zxt7QlX+Cx8812qvAtmyYtRhJAxlH8BOnTI4e/nq9Ts3TeUHT+GF4wdy34Y+06KBNDFhLv4gr1B0C+PEch0/ZMp+9q0oh6R/9177PoL17ZgvfrnbLTIslwaDE3jmuKxWrAiq</vt:lpwstr>
  </property>
  <property fmtid="{D5CDD505-2E9C-101B-9397-08002B2CF9AE}" pid="70" name="x1ye=7">
    <vt:lpwstr>rY2iEh6clKjJ1QCUUxR//DV0GsZ1Rx/D7CEExkYaLUYzEmqpaJguGbCkD+qOmnrZjaLO3WSibi/MycSATCjoJZC7uOZL0K7muhMaPWVD0b1ImHMPnTaFTB3ZgeXAojhJVyk2Hm0Q5p2oAfDDlqVJWe1yF8MHDXfe6U/deJ2oRvmH+cSSK0YQdJ8CkZGqCGNuqZjpAp5pmVbBZhVS0awTTaURAzGClCHP9olSwAhV6yK68Q9fToAJtZk2pUc6S8X</vt:lpwstr>
  </property>
  <property fmtid="{D5CDD505-2E9C-101B-9397-08002B2CF9AE}" pid="71" name="x1ye=70">
    <vt:lpwstr>QUyHVT++wTHDS5hEodVyxv2bAeoYo9tNy7dD3+o3hjvFiuWSMDrMD2a4kBJTE8u1TaHCi/JBzB3J5vTvJAPBX+THLpc0AQOycGTWwfT0GxYQWr4cSjySz1WGulon8YJ3JvAFJt8eelcKaqFOWg3pJ9i6CjhdQn2RHNhXl2Gh8lQzpRkMm8XC1fR7Og8d5llIzLGrn7KaqX3Nno50mGlW6bCOpbRxDO1h3YXILOsmTKhXGLpBtrhuuBSUQ8x7nPx</vt:lpwstr>
  </property>
  <property fmtid="{D5CDD505-2E9C-101B-9397-08002B2CF9AE}" pid="72" name="x1ye=71">
    <vt:lpwstr>0vK3WiTOABX2SpZ/BpEu9Se+vSRl8mx+CUnb3a5w9/Iwyt3PPPf6cArJYiTFHG14p+kx52B7aBLwznDnWJtmvxVI0D5foBUErR8JszbG2cGJkdAdnNXZzzLHB1vPhhPjk87IbLWTEMLpOIQRAL/ZGq2k7+dqgzWlPTXWTPe/SqFG1vTxDfc9kRFlmmhJfc5wQbBuyLE7dpz70tG6lqdYLTik2W92/gxifJmZoEwlgZrTyCbwqn58ITkk0MI/9ba</vt:lpwstr>
  </property>
  <property fmtid="{D5CDD505-2E9C-101B-9397-08002B2CF9AE}" pid="73" name="x1ye=72">
    <vt:lpwstr>iNLeBIbCzL8yyI4V/fsDAM+irp42mI1dMVLO8U2DY1BtA+Vt8QtvQqnmpVH0rK1xxXUpCWQ+tT81kTRAfXd8qJ6qlKQKoH4a10Br5GtTD6KRVNzwMDVxBV9q1eG+javuj4h13YA5LFs6wRqaxPhlycfpHk6xUNLEFJTvQXYR43wseQbuHKjgLDRC4o2Z4ESo0LH5GTYiv01lLJ3DvT6rL8Shd2fj0aBOx7PqPqwFA2b4Dbv0F6XgltUAX1GPSZ8</vt:lpwstr>
  </property>
  <property fmtid="{D5CDD505-2E9C-101B-9397-08002B2CF9AE}" pid="74" name="x1ye=73">
    <vt:lpwstr>QAeDrcb/XtpaivbTY3YXcD6T97LRkD4R5QaR5jBpoGlPBhw7xBt/6vylMnFb0rSxQ8dyIR8xnpbHzEYfY1+2yUz8dZWKos4kDi+I075Zoy3jE95gRuPMADRbCc8aICqK1WGU7C4Y+8IvU0N8aEjA5LCAMazfL6ce9uedzrte63RqYjZGZPQqNWSkmLLzk9Y6l96xkx1p0V7FUkr0CgNfAav4KaWshJ4j86Jusau7R7iCABedI/EoTaIV6O9sVYx</vt:lpwstr>
  </property>
  <property fmtid="{D5CDD505-2E9C-101B-9397-08002B2CF9AE}" pid="75" name="x1ye=74">
    <vt:lpwstr>k/cQXrUYfbTjnh/My96vY0v9xEgZVVnZTajd45j4XUNUGFbhcRwUkSNb4DQPhD508A/tG4U92dhzIT6rxMag8kFSZQO+1zfhk/sJD1jPF0/e+oTTELiLEOJMkoFtX+1QFj2xf0/i3mXpHzminxFheyPy4IGRtJcfmuHRHY3M4QEO/rQSsSUY0XQ3O1SVz22GbSaQL0CLHZHVbO5AyrZMbKTolcQ2b1d78hVMc82H2lMGnFHKKzpLJbtINcF1rHv</vt:lpwstr>
  </property>
  <property fmtid="{D5CDD505-2E9C-101B-9397-08002B2CF9AE}" pid="76" name="x1ye=75">
    <vt:lpwstr>uXKGaNkaHm/b97fXhqQeQp33qFfspyBVjKnWkzCUQ+d7UqMqt6m8wRVh3TskikrerEAqo0q/a5Vr0UEUp8B6NSBN/OquVNnbAvpCswfPR4meO79OFB9PbfEnSAuBHOkByvDG8mOqQ28ZXLjLc8nDm4LZss3ir5aq3flJaRjMHlqCAFsohFSxmXjNn4teZaCukFF/C+sBYVcMSoUXAC6CFi5r6atUBXK9Mxh6FbIXFcKXzpWST5zk1vAIXEHz0Cg</vt:lpwstr>
  </property>
  <property fmtid="{D5CDD505-2E9C-101B-9397-08002B2CF9AE}" pid="77" name="x1ye=76">
    <vt:lpwstr>MVYIBqyLpTVPeZ2P6yXhkVpBapk0vV+54GHise7NNbvF/k2Hl/dH7diH1gmlaETt2T2/8kkdnUsE+EtVzFClpaNPY+ff7977o+rqO/uKAFOOD5Jac7FOs/W3Gn/jrxgBDbXyJm1a2eOcU3J1xzM1ETrZsBKzxewGCwPyd/Y6p6CeLrz0BnxUQII+e1i5iFq9zxrrUk9xKssmqeohvTejmOi6JaHKvxG6sYHva9h/a5e8qQx8snlY/86dGeSEbHa</vt:lpwstr>
  </property>
  <property fmtid="{D5CDD505-2E9C-101B-9397-08002B2CF9AE}" pid="78" name="x1ye=77">
    <vt:lpwstr>UATsJNAqdeJJoS/gz6Enjr8v+Mr4PeW9g7HLlK4X44DWgyxWmKOg+SKt2qwp24T/xx/LfsegWJiI0uy13BOBJuyeyZgwbFmLU3x8j+L21A/lag8RmaQMXrVYPfhN5rTz0aFdDR3EjM5ICwtvaNAPEHNxSPG+EC5FUMKZY4wmchOe5TZEsV689fy+jzOb09BOJlONxAFRSD3RJ8SNxFa2TdKp65Q0Giu9hC7CDbfXfPtbbLJmCZP5KQuCpylIsPN</vt:lpwstr>
  </property>
  <property fmtid="{D5CDD505-2E9C-101B-9397-08002B2CF9AE}" pid="79" name="x1ye=78">
    <vt:lpwstr>tUOTkNywH07SNPVqVO1r4lNo1KaMprE7fogp8NTiBCctZ4H3t0BYChxQUjdabi62EyWAhW9So3YgQ2AWuGvrUo5P4piH/EQs+ItxzfNk8hsq+slVGWuaCCrkEchIN86kmDHXpp+AaR4g3mI+wltlFz7ubCDCPPvzJuL0uMd/XItA+TiDle713y8K0Bkoj9Quu3efDrYpC6hOWsGJmhpnFQJAcR04G/dOUqfo7/+/KRy3DwA70hOEYPEpHw3CfrS</vt:lpwstr>
  </property>
  <property fmtid="{D5CDD505-2E9C-101B-9397-08002B2CF9AE}" pid="80" name="x1ye=79">
    <vt:lpwstr>YamfJhUKYMZd3TrDSId00ZkuMsF3ZMQ6+lHCYTD0W7B0faekmdoMDdRTgsEdatkI5JSIc6OzLdwJXHcA/FdIvn/7Q4ZYhH/gog0nAA/l4Vs62dUr7ogCYmViVBM08oFhlnu6DL2fKOTKP6GYDBpEg27SiECJ7dMtrxO56LxgTouQLw2Xl1DCzEGkKFj/UZt45GGMb35m7ofHt8sBkFaQ6u4iFpzuuRMvMp41sUs7pzv1wHHXyedzhz+/SLWh5kL</vt:lpwstr>
  </property>
  <property fmtid="{D5CDD505-2E9C-101B-9397-08002B2CF9AE}" pid="81" name="x1ye=8">
    <vt:lpwstr>O0q46fYbIB/ej+ItVPgspQHAv5P7DdsWbyN/cqlkEHhPq5cOSmRukjlVTWlEHtDF6m1wGZtcG+bzJYX3ZkW07UoftKv4byIdwPjLFI0l4trsnsOT36+8tt7m135v2hpxYPdCcbpoiMK8IJbvSZ4oVw687r+NqDE4DY4/V9ytycu7Zr/6BpRWnmaq+FGnkFHRlfyOh88YQH6B1R+zL3WBvqb924NHWxhq2MVzeR5VwcEL/SZTbRInx4o+0SyLuQj</vt:lpwstr>
  </property>
  <property fmtid="{D5CDD505-2E9C-101B-9397-08002B2CF9AE}" pid="82" name="x1ye=80">
    <vt:lpwstr>699jMbU56D731SLKpqRNjlYpCU5Ya02rDZ4dP6QH5XA9qSeGcFXvA4Snq5rP06ci3ABZ2kw9YeIkRoBibyjRDHrCQ+A2a7Zvq2MamuSf4q4LVZDNllfUdbGhRY88xtVaVqd67ZCxxjRYTKoe0m4hbyX3r4GZUStkAenyViCCOHtiMaBlODwOD6SbeFxG66wVkygncqSLKfYoOTtyTVB2km0GgD1UeimU2/IT/Ehatx4Xvp7/ur4uPLOk5PckryT</vt:lpwstr>
  </property>
  <property fmtid="{D5CDD505-2E9C-101B-9397-08002B2CF9AE}" pid="83" name="x1ye=81">
    <vt:lpwstr>3umL9cQx46h0Rjme9RWKWUtElp+wD75UWYsSXJErXK5pWQHd9pDJmNXtGstfv6/46pd1R1IaEF6Ph7anrdtbO+Vv+CvHmI9qCW5xEFnfqHQE/od+27+oJkGh7nXiws2y7jAjG/jq0vhqo5Y/YIuGLQSJ9vxPW8T/WB3BOsAVx2JVe0VHYDD4OVukNdtXvcjtAzkSrzH43VECuOtqBItoriXCylvoLr4SIFWuecCE9KDVDE/v6IPnbxzyc1EGyDk</vt:lpwstr>
  </property>
  <property fmtid="{D5CDD505-2E9C-101B-9397-08002B2CF9AE}" pid="84" name="x1ye=82">
    <vt:lpwstr>4eoKQayZd8js2rJ2mBx0NRlG89B0ShHpR3G8U3ezrk1JEkktu8hWFeXdLDfRlgdUfxjIDvf4fIZ8PVeHsu+LttCRek9YJjQdhe15pEm1uYgCWE40Y6oGy4othosMlulsZDEpjOcQtNRjaEuP42/p1qJ8XhRR4OANZVFMn5lxnAeiH67qphTUfk7TFEkyoFh/42n6xHZXyY92Mr6m9XHxeDVfaQL/1ztcQnop+5qBhjKcAJszL0wFuqIX9umh56h</vt:lpwstr>
  </property>
  <property fmtid="{D5CDD505-2E9C-101B-9397-08002B2CF9AE}" pid="85" name="x1ye=83">
    <vt:lpwstr>X8jn2Yay+A8QvtdpjGflt3qe3kVJk1hdMm/vksqvgYqPT2yP8qT6SHuDkwCCi6tZKws7OoG3uqF4b3A+lXxNkDSwAjR1AFbprsbaKaUzZFd5ieNnWMCC/1omx+amx8GNCPcnamQA4f3Jq60d/MPnC6X8HcOQXsGHAVRCWe95kH9SDgZb/7/HrUCEMKYubLyVqXQkfOpP6EqCBrY2ZZm8fenwqdPKnvGML3zyu2j234BA+XU2myt/HnxQ6fvU6xQ</vt:lpwstr>
  </property>
  <property fmtid="{D5CDD505-2E9C-101B-9397-08002B2CF9AE}" pid="86" name="x1ye=84">
    <vt:lpwstr>yulUb++WCsFl6AZei4IvcurOH/IYHO/hPKMrE1zi7EtZ1lxSZKpV+IXG797bv360I/4V4jFfShD2DxGn9gaVFy7N4Cx5VWeYmzTgdLbg3Q9eScDn7J8rFnr2p86SzldtD13RHGmqkSIVF0hHJJdLsgexznLJzTTOkNEXg4PmdWJbjxmn5nMVj6df5aRM5Qt4cYD+ddVgkSe1iPk9o6jJJcLx4nJTsEKFJfz8sBpXn7U865Da9gQsTkuQ6xz7g5O</vt:lpwstr>
  </property>
  <property fmtid="{D5CDD505-2E9C-101B-9397-08002B2CF9AE}" pid="87" name="x1ye=85">
    <vt:lpwstr>sdjh3V0xztYiqCg+Nu798M8/V2EVgFO4O6o9CtjquoLv40VJtBgrv3ss00fj+I7tTkdvX8RPyqchSDZqwTMJe3673ztcYuq1rbe2tgGB7zeONGfgwlyfiUhG0A3/teSTnU9uGISlggBgdqjSI3GMgDwr1WWGeoBqum7IKhFI4OvIs/AUDcFgVbY+Solcv7/nn73ct3fJKOuNK1CcLQq969CDb+/GFFfJnYZNNI+pPV0JTXgWZDBu2F7NR9iejBd</vt:lpwstr>
  </property>
  <property fmtid="{D5CDD505-2E9C-101B-9397-08002B2CF9AE}" pid="88" name="x1ye=86">
    <vt:lpwstr>5tVp1FupN1tziaan5hv9f0aOBKJE8/5CzmQoI2Eeb9yu9LOtMCA87nF683/PmYCqZ6b7sN/Ef88QyJ+z18k0JRwaoqWebWOyV33GmIkCSc12soTOEaJeJDW2QJo8lOMW78N3+r6G4g2kLZmycbPW9GWJ1lOFMK5YgG8OanBDJyBctC3TRTJVRDuuuVbD0W8fqv+9xy7V1jepu5FDy/tR5xwkxWV8s+83rtSg3/RgbXWl6LOWbw9TN+7F9c2q/ZK</vt:lpwstr>
  </property>
  <property fmtid="{D5CDD505-2E9C-101B-9397-08002B2CF9AE}" pid="89" name="x1ye=87">
    <vt:lpwstr>GpOo8Xv58Og8vLvMWd7H+tJwpS66vWallkb3ePpFyER32R1NSUa3ABbLTjrBNNRMCPo8wZuitmmpFKF3mQOMP/VFXNOAg9ZyMSitpleCk3YEWL1Zy5/aSupcjTaVpYu07P7DvQ7UbBK5CK4Hvj5iyYfC1No5xg1Q8w5Vom5eP1Lpn4bK1FElK4WhOSpAP3GHZxsuc1pA1dLEDnd2sm0tt5cwytKicgQh8MQ00sqFJ0j2L/ujBitL3qN1FQbOzD5</vt:lpwstr>
  </property>
  <property fmtid="{D5CDD505-2E9C-101B-9397-08002B2CF9AE}" pid="90" name="x1ye=88">
    <vt:lpwstr>J8/0nb4FffRFgDL93Ukw+a+Mg3qC5DHkyuXiAeCPW3LQ29jZTH/IcZWWMibAYkKRdMxqWf2pmpqLepPwpoFyQQTMq7rfFMPVGH9uKjJbrG8WF04YqV+QAdhIb1BHU7sv8d+ip5aBMQHxkU32wba+7PF1T+Zr20yMnWFXcPGcCjtj03lEfputXEb7t/h1xkTO0EgYXgZTkCNX7jQjEQN4uF9dGgbndxIo8MHbsQNyESdmoQZYenspBUXjHiW9RhZ</vt:lpwstr>
  </property>
  <property fmtid="{D5CDD505-2E9C-101B-9397-08002B2CF9AE}" pid="91" name="x1ye=89">
    <vt:lpwstr>KMUSJXsq2Z3SfXC0CkLD7wuOzQT6xvJs2UalMuyIK6R6dZc/crzKevxVej6WBdeIscDIunesOYdDSc0VisW/kNd01FGar1ve0YGsQ7Cp+u1QHFX8OdPL83Vfx2mJtAmA1+7CCLY3KOqP8mwgBdWnBBa/82ITcMubY28CePP8B2ZoLF2BYAAA=</vt:lpwstr>
  </property>
  <property fmtid="{D5CDD505-2E9C-101B-9397-08002B2CF9AE}" pid="92" name="x1ye=9">
    <vt:lpwstr>HaM/DAmfB5YY3pJx6JhgNtRTkVLGc9Ccyv+sejZqlntzsWTG4WtTp5OvsKoPhP2bgBpxuGbbCbYczewa/GpbLZN1bXjZBNa9AXZdmxkFxm0gXhfiMlR8/k2OtUToGoGu/BhZIraiG3QUrPcHfa3M8JzTXyOdotj9s1V1Fxh4N7gsJODpeocn1L0VTMOfqLMY2eNBHzYkdpiqplvkSaVifvZz0Jqjx6A15UrBP3OCiBHP8qVCQhvtKINPayt5nY7</vt:lpwstr>
  </property>
</Properties>
</file>